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0" w:type="auto"/>
        <w:tblLayout w:type="fixed"/>
        <w:tblLook w:val="0000"/>
      </w:tblPr>
      <w:tblGrid>
        <w:gridCol w:w="9864"/>
      </w:tblGrid>
      <w:tr w:rsidR="008960F6" w:rsidRPr="00C13C5B">
        <w:tc>
          <w:tcPr>
            <w:tcW w:w="9864" w:type="dxa"/>
            <w:tcBorders>
              <w:bottom w:val="single" w:sz="8" w:space="0" w:color="FFFFFF"/>
            </w:tcBorders>
            <w:shd w:val="clear" w:color="auto" w:fill="D6E3BC"/>
          </w:tcPr>
          <w:p w:rsidR="008960F6" w:rsidRPr="00C13C5B" w:rsidRDefault="008960F6">
            <w:pPr>
              <w:snapToGrid w:val="0"/>
              <w:jc w:val="center"/>
              <w:rPr>
                <w:bCs/>
                <w:sz w:val="52"/>
                <w:szCs w:val="52"/>
              </w:rPr>
            </w:pPr>
            <w:r w:rsidRPr="00C13C5B">
              <w:rPr>
                <w:bCs/>
                <w:sz w:val="52"/>
                <w:szCs w:val="52"/>
              </w:rPr>
              <w:t>Pushp Raj Kumar</w:t>
            </w:r>
          </w:p>
        </w:tc>
      </w:tr>
      <w:tr w:rsidR="008960F6" w:rsidRPr="00C13C5B">
        <w:tc>
          <w:tcPr>
            <w:tcW w:w="9864" w:type="dxa"/>
            <w:shd w:val="clear" w:color="auto" w:fill="FFFFFF"/>
          </w:tcPr>
          <w:p w:rsidR="008960F6" w:rsidRPr="00C13C5B" w:rsidRDefault="008960F6" w:rsidP="00032682">
            <w:pPr>
              <w:snapToGrid w:val="0"/>
              <w:rPr>
                <w:bCs/>
                <w:sz w:val="22"/>
                <w:szCs w:val="22"/>
              </w:rPr>
            </w:pPr>
            <w:r w:rsidRPr="00C13C5B">
              <w:rPr>
                <w:bCs/>
                <w:sz w:val="22"/>
                <w:szCs w:val="22"/>
              </w:rPr>
              <w:t>Email Id :</w:t>
            </w:r>
            <w:r w:rsidRPr="00C13C5B">
              <w:rPr>
                <w:b/>
                <w:bCs/>
                <w:sz w:val="22"/>
                <w:szCs w:val="22"/>
              </w:rPr>
              <w:t xml:space="preserve"> </w:t>
            </w:r>
            <w:r w:rsidR="00A200A9">
              <w:rPr>
                <w:rStyle w:val="Hyperlink"/>
              </w:rPr>
              <w:t>mail.pushprajkumar</w:t>
            </w:r>
            <w:r w:rsidR="00066D37">
              <w:rPr>
                <w:rStyle w:val="Hyperlink"/>
              </w:rPr>
              <w:t>@</w:t>
            </w:r>
            <w:r w:rsidR="00032682">
              <w:rPr>
                <w:rStyle w:val="Hyperlink"/>
              </w:rPr>
              <w:t>gmail</w:t>
            </w:r>
            <w:r w:rsidRPr="00C13C5B">
              <w:rPr>
                <w:rStyle w:val="Hyperlink"/>
              </w:rPr>
              <w:t>.com</w:t>
            </w:r>
            <w:r w:rsidR="009B3E6D" w:rsidRPr="00C13C5B">
              <w:t xml:space="preserve">            </w:t>
            </w:r>
            <w:r w:rsidR="00A200A9">
              <w:t xml:space="preserve">                               </w:t>
            </w:r>
            <w:r w:rsidR="003A11DA" w:rsidRPr="00C13C5B">
              <w:rPr>
                <w:bCs/>
                <w:sz w:val="22"/>
                <w:szCs w:val="22"/>
              </w:rPr>
              <w:t xml:space="preserve">Contact No.: </w:t>
            </w:r>
            <w:r w:rsidR="00D72C5E" w:rsidRPr="00C13C5B">
              <w:rPr>
                <w:bCs/>
                <w:sz w:val="22"/>
                <w:szCs w:val="22"/>
              </w:rPr>
              <w:t>+</w:t>
            </w:r>
            <w:r w:rsidR="00066D37">
              <w:rPr>
                <w:bCs/>
                <w:sz w:val="22"/>
                <w:szCs w:val="22"/>
              </w:rPr>
              <w:t>9</w:t>
            </w:r>
            <w:r w:rsidR="00D72C5E" w:rsidRPr="00C13C5B">
              <w:rPr>
                <w:bCs/>
                <w:sz w:val="22"/>
                <w:szCs w:val="22"/>
              </w:rPr>
              <w:t xml:space="preserve">1 </w:t>
            </w:r>
            <w:r w:rsidR="00066D37">
              <w:rPr>
                <w:bCs/>
                <w:sz w:val="22"/>
                <w:szCs w:val="22"/>
              </w:rPr>
              <w:t>8409959851</w:t>
            </w:r>
          </w:p>
        </w:tc>
      </w:tr>
      <w:tr w:rsidR="008960F6" w:rsidRPr="00C13C5B">
        <w:tc>
          <w:tcPr>
            <w:tcW w:w="9864" w:type="dxa"/>
            <w:shd w:val="clear" w:color="auto" w:fill="F2EFF6"/>
          </w:tcPr>
          <w:p w:rsidR="008960F6" w:rsidRPr="00C13C5B" w:rsidRDefault="008960F6">
            <w:pPr>
              <w:snapToGrid w:val="0"/>
              <w:jc w:val="center"/>
              <w:rPr>
                <w:b/>
                <w:bCs/>
                <w:sz w:val="22"/>
                <w:szCs w:val="22"/>
                <w:lang w:val="fr-FR"/>
              </w:rPr>
            </w:pPr>
          </w:p>
        </w:tc>
      </w:tr>
    </w:tbl>
    <w:p w:rsidR="00293D8A" w:rsidRPr="00C13C5B" w:rsidRDefault="00293D8A">
      <w:pPr>
        <w:jc w:val="both"/>
        <w:rPr>
          <w:b/>
          <w:bCs/>
          <w:sz w:val="22"/>
          <w:szCs w:val="22"/>
        </w:rPr>
      </w:pPr>
    </w:p>
    <w:p w:rsidR="008960F6" w:rsidRPr="00C13C5B" w:rsidRDefault="008960F6">
      <w:pPr>
        <w:jc w:val="both"/>
        <w:rPr>
          <w:b/>
          <w:bCs/>
          <w:sz w:val="20"/>
          <w:szCs w:val="20"/>
        </w:rPr>
      </w:pPr>
      <w:r w:rsidRPr="00C13C5B">
        <w:rPr>
          <w:b/>
          <w:bCs/>
          <w:sz w:val="20"/>
          <w:szCs w:val="20"/>
        </w:rPr>
        <w:t>PROFESSIONAL SUMMARY</w:t>
      </w:r>
    </w:p>
    <w:tbl>
      <w:tblPr>
        <w:tblW w:w="0" w:type="auto"/>
        <w:tblLayout w:type="fixed"/>
        <w:tblLook w:val="0000"/>
      </w:tblPr>
      <w:tblGrid>
        <w:gridCol w:w="9696"/>
      </w:tblGrid>
      <w:tr w:rsidR="008960F6" w:rsidRPr="00C13C5B">
        <w:tc>
          <w:tcPr>
            <w:tcW w:w="9696" w:type="dxa"/>
            <w:tcBorders>
              <w:top w:val="single" w:sz="8" w:space="0" w:color="FFFF00"/>
              <w:bottom w:val="single" w:sz="8" w:space="0" w:color="FFFF00"/>
            </w:tcBorders>
            <w:shd w:val="clear" w:color="auto" w:fill="auto"/>
          </w:tcPr>
          <w:p w:rsidR="008960F6" w:rsidRPr="00C13C5B" w:rsidRDefault="008960F6">
            <w:pPr>
              <w:snapToGrid w:val="0"/>
              <w:ind w:left="264"/>
              <w:jc w:val="both"/>
              <w:rPr>
                <w:b/>
                <w:bCs/>
                <w:sz w:val="22"/>
                <w:szCs w:val="22"/>
              </w:rPr>
            </w:pPr>
          </w:p>
        </w:tc>
      </w:tr>
    </w:tbl>
    <w:p w:rsidR="00F51D46" w:rsidRDefault="00F16F6B" w:rsidP="00BD48CA">
      <w:pPr>
        <w:pStyle w:val="Body"/>
        <w:ind w:left="720" w:hanging="720"/>
        <w:rPr>
          <w:rFonts w:ascii="Times New Roman" w:hAnsi="Times New Roman" w:cs="Times New Roman"/>
          <w:lang w:bidi="en-US"/>
        </w:rPr>
      </w:pPr>
      <w:r w:rsidRPr="00C13C5B">
        <w:rPr>
          <w:rFonts w:ascii="Times New Roman" w:hAnsi="Times New Roman" w:cs="Times New Roman"/>
          <w:lang w:bidi="en-US"/>
        </w:rPr>
        <w:t>Senior Automation Tester Engineer</w:t>
      </w:r>
      <w:r w:rsidR="00D6483C">
        <w:rPr>
          <w:rFonts w:ascii="Times New Roman" w:hAnsi="Times New Roman" w:cs="Times New Roman"/>
          <w:lang w:bidi="en-US"/>
        </w:rPr>
        <w:t xml:space="preserve"> </w:t>
      </w:r>
      <w:r w:rsidR="00D6483C" w:rsidRPr="00D6483C">
        <w:rPr>
          <w:rFonts w:ascii="Times New Roman" w:hAnsi="Times New Roman" w:cs="Times New Roman"/>
          <w:lang w:bidi="en-US"/>
        </w:rPr>
        <w:t>with 10 years of experience in all facets of Quality Assurance</w:t>
      </w:r>
      <w:r w:rsidRPr="00C13C5B">
        <w:rPr>
          <w:rFonts w:ascii="Times New Roman" w:hAnsi="Times New Roman" w:cs="Times New Roman"/>
          <w:lang w:bidi="en-US"/>
        </w:rPr>
        <w:t>.</w:t>
      </w:r>
      <w:r w:rsidR="00D6483C" w:rsidRPr="00D6483C">
        <w:t xml:space="preserve"> </w:t>
      </w:r>
      <w:r w:rsidR="00D6483C" w:rsidRPr="00D6483C">
        <w:rPr>
          <w:rFonts w:ascii="Times New Roman" w:hAnsi="Times New Roman" w:cs="Times New Roman"/>
          <w:lang w:bidi="en-US"/>
        </w:rPr>
        <w:t>Extensive experience in aut</w:t>
      </w:r>
      <w:r w:rsidR="00D6483C">
        <w:rPr>
          <w:rFonts w:ascii="Times New Roman" w:hAnsi="Times New Roman" w:cs="Times New Roman"/>
          <w:lang w:bidi="en-US"/>
        </w:rPr>
        <w:t xml:space="preserve">omating </w:t>
      </w:r>
      <w:r w:rsidR="009333D0">
        <w:rPr>
          <w:rFonts w:ascii="Times New Roman" w:hAnsi="Times New Roman" w:cs="Times New Roman"/>
          <w:lang w:bidi="en-US"/>
        </w:rPr>
        <w:t xml:space="preserve">the </w:t>
      </w:r>
      <w:r w:rsidR="00D6483C">
        <w:rPr>
          <w:rFonts w:ascii="Times New Roman" w:hAnsi="Times New Roman" w:cs="Times New Roman"/>
          <w:lang w:bidi="en-US"/>
        </w:rPr>
        <w:t xml:space="preserve">test cases </w:t>
      </w:r>
      <w:r w:rsidR="00D6483C" w:rsidRPr="00D6483C">
        <w:rPr>
          <w:rFonts w:ascii="Times New Roman" w:hAnsi="Times New Roman" w:cs="Times New Roman"/>
          <w:lang w:bidi="en-US"/>
        </w:rPr>
        <w:t xml:space="preserve">for </w:t>
      </w:r>
      <w:r w:rsidR="009333D0">
        <w:rPr>
          <w:rFonts w:ascii="Times New Roman" w:hAnsi="Times New Roman" w:cs="Times New Roman"/>
          <w:lang w:bidi="en-US"/>
        </w:rPr>
        <w:t>Web application,</w:t>
      </w:r>
      <w:r w:rsidR="009333D0" w:rsidRPr="00D6483C">
        <w:rPr>
          <w:rFonts w:ascii="Times New Roman" w:hAnsi="Times New Roman" w:cs="Times New Roman"/>
          <w:lang w:bidi="en-US"/>
        </w:rPr>
        <w:t xml:space="preserve"> </w:t>
      </w:r>
      <w:r w:rsidR="009333D0">
        <w:rPr>
          <w:rFonts w:ascii="Times New Roman" w:hAnsi="Times New Roman" w:cs="Times New Roman"/>
          <w:lang w:bidi="en-US"/>
        </w:rPr>
        <w:t xml:space="preserve">windows </w:t>
      </w:r>
      <w:r w:rsidR="00D6483C" w:rsidRPr="00D6483C">
        <w:rPr>
          <w:rFonts w:ascii="Times New Roman" w:hAnsi="Times New Roman" w:cs="Times New Roman"/>
          <w:lang w:bidi="en-US"/>
        </w:rPr>
        <w:t>applications</w:t>
      </w:r>
      <w:r w:rsidR="00E47A49">
        <w:rPr>
          <w:rFonts w:ascii="Times New Roman" w:hAnsi="Times New Roman" w:cs="Times New Roman"/>
          <w:lang w:bidi="en-US"/>
        </w:rPr>
        <w:t xml:space="preserve"> and Web Services.</w:t>
      </w:r>
    </w:p>
    <w:p w:rsidR="00D057C5" w:rsidRDefault="009333D0" w:rsidP="00BD48CA">
      <w:pPr>
        <w:pStyle w:val="Body"/>
        <w:ind w:left="720" w:hanging="720"/>
        <w:rPr>
          <w:rFonts w:ascii="Times New Roman" w:hAnsi="Times New Roman" w:cs="Times New Roman"/>
          <w:lang w:bidi="en-US"/>
        </w:rPr>
      </w:pPr>
      <w:r>
        <w:rPr>
          <w:rFonts w:ascii="Times New Roman" w:hAnsi="Times New Roman" w:cs="Times New Roman"/>
          <w:lang w:bidi="en-US"/>
        </w:rPr>
        <w:t xml:space="preserve">Having </w:t>
      </w:r>
      <w:r w:rsidR="0022215A">
        <w:rPr>
          <w:rFonts w:ascii="Times New Roman" w:hAnsi="Times New Roman" w:cs="Times New Roman"/>
          <w:lang w:bidi="en-US"/>
        </w:rPr>
        <w:t xml:space="preserve">framework development </w:t>
      </w:r>
      <w:r>
        <w:rPr>
          <w:rFonts w:ascii="Times New Roman" w:hAnsi="Times New Roman" w:cs="Times New Roman"/>
          <w:lang w:bidi="en-US"/>
        </w:rPr>
        <w:t xml:space="preserve">experience in </w:t>
      </w:r>
      <w:r w:rsidR="00F70FD7" w:rsidRPr="00F70FD7">
        <w:rPr>
          <w:rFonts w:ascii="Times New Roman" w:hAnsi="Times New Roman" w:cs="Times New Roman"/>
          <w:lang w:bidi="en-US"/>
        </w:rPr>
        <w:t>Robot framework</w:t>
      </w:r>
      <w:r w:rsidR="0022215A" w:rsidRPr="0022215A">
        <w:rPr>
          <w:rFonts w:ascii="Times New Roman" w:hAnsi="Times New Roman" w:cs="Times New Roman"/>
          <w:lang w:bidi="en-US"/>
        </w:rPr>
        <w:t xml:space="preserve"> </w:t>
      </w:r>
      <w:r w:rsidR="0022215A">
        <w:rPr>
          <w:rFonts w:ascii="Times New Roman" w:hAnsi="Times New Roman" w:cs="Times New Roman"/>
          <w:lang w:bidi="en-US"/>
        </w:rPr>
        <w:t>using Python</w:t>
      </w:r>
      <w:r w:rsidR="00F70FD7" w:rsidRPr="00F70FD7">
        <w:rPr>
          <w:rFonts w:ascii="Times New Roman" w:hAnsi="Times New Roman" w:cs="Times New Roman"/>
          <w:lang w:bidi="en-US"/>
        </w:rPr>
        <w:t>,</w:t>
      </w:r>
      <w:r w:rsidR="00F70FD7" w:rsidRPr="00C67C49">
        <w:rPr>
          <w:rFonts w:ascii="Times New Roman" w:hAnsi="Times New Roman" w:cs="Times New Roman"/>
          <w:lang w:bidi="en-US"/>
        </w:rPr>
        <w:t xml:space="preserve"> </w:t>
      </w:r>
      <w:r w:rsidR="0022215A">
        <w:rPr>
          <w:rFonts w:ascii="Times New Roman" w:hAnsi="Times New Roman" w:cs="Times New Roman"/>
          <w:lang w:bidi="en-US"/>
        </w:rPr>
        <w:t xml:space="preserve">in Rest Assured API testing framework using Java, in </w:t>
      </w:r>
      <w:r w:rsidR="00822616" w:rsidRPr="00C67C49">
        <w:rPr>
          <w:rFonts w:ascii="Times New Roman" w:hAnsi="Times New Roman" w:cs="Times New Roman"/>
          <w:lang w:bidi="en-US"/>
        </w:rPr>
        <w:t>BDD</w:t>
      </w:r>
      <w:r w:rsidR="00822616" w:rsidRPr="00F70FD7">
        <w:rPr>
          <w:rFonts w:ascii="Times New Roman" w:hAnsi="Times New Roman" w:cs="Times New Roman"/>
          <w:lang w:bidi="en-US"/>
        </w:rPr>
        <w:t xml:space="preserve"> </w:t>
      </w:r>
      <w:r w:rsidR="00822616" w:rsidRPr="00C67C49">
        <w:rPr>
          <w:rFonts w:ascii="Times New Roman" w:hAnsi="Times New Roman" w:cs="Times New Roman"/>
          <w:lang w:bidi="en-US"/>
        </w:rPr>
        <w:t>framework</w:t>
      </w:r>
      <w:r w:rsidR="00822616" w:rsidRPr="00F70FD7">
        <w:rPr>
          <w:rFonts w:ascii="Times New Roman" w:hAnsi="Times New Roman" w:cs="Times New Roman"/>
          <w:lang w:bidi="en-US"/>
        </w:rPr>
        <w:t xml:space="preserve"> using </w:t>
      </w:r>
      <w:r w:rsidR="00481E48">
        <w:rPr>
          <w:rFonts w:ascii="Times New Roman" w:hAnsi="Times New Roman" w:cs="Times New Roman"/>
          <w:lang w:bidi="en-US"/>
        </w:rPr>
        <w:t xml:space="preserve">Selenium, </w:t>
      </w:r>
      <w:r w:rsidR="00822616" w:rsidRPr="00F70FD7">
        <w:rPr>
          <w:rFonts w:ascii="Times New Roman" w:hAnsi="Times New Roman" w:cs="Times New Roman"/>
          <w:lang w:bidi="en-US"/>
        </w:rPr>
        <w:t xml:space="preserve"> </w:t>
      </w:r>
      <w:r w:rsidR="0022215A">
        <w:rPr>
          <w:rFonts w:ascii="Times New Roman" w:hAnsi="Times New Roman" w:cs="Times New Roman"/>
          <w:lang w:bidi="en-US"/>
        </w:rPr>
        <w:t xml:space="preserve">in </w:t>
      </w:r>
      <w:r w:rsidR="00F70FD7" w:rsidRPr="00C67C49">
        <w:rPr>
          <w:rFonts w:ascii="Times New Roman" w:hAnsi="Times New Roman" w:cs="Times New Roman"/>
          <w:lang w:bidi="en-US"/>
        </w:rPr>
        <w:t>Hybrid framework</w:t>
      </w:r>
      <w:r w:rsidR="00822616">
        <w:rPr>
          <w:rFonts w:ascii="Times New Roman" w:hAnsi="Times New Roman" w:cs="Times New Roman"/>
          <w:lang w:bidi="en-US"/>
        </w:rPr>
        <w:t xml:space="preserve"> using UFT</w:t>
      </w:r>
      <w:r w:rsidR="0022215A">
        <w:rPr>
          <w:rFonts w:ascii="Times New Roman" w:hAnsi="Times New Roman" w:cs="Times New Roman"/>
          <w:lang w:bidi="en-US"/>
        </w:rPr>
        <w:t xml:space="preserve"> and various </w:t>
      </w:r>
      <w:r w:rsidR="00F70FD7" w:rsidRPr="00C67C49">
        <w:rPr>
          <w:rFonts w:ascii="Times New Roman" w:hAnsi="Times New Roman" w:cs="Times New Roman"/>
          <w:lang w:bidi="en-US"/>
        </w:rPr>
        <w:t>Data driven and Keyword driven framework</w:t>
      </w:r>
      <w:r w:rsidR="00D057C5" w:rsidRPr="00D057C5">
        <w:rPr>
          <w:rFonts w:ascii="Times New Roman" w:hAnsi="Times New Roman" w:cs="Times New Roman"/>
          <w:lang w:bidi="en-US"/>
        </w:rPr>
        <w:t>.</w:t>
      </w:r>
      <w:r w:rsidR="00D057C5" w:rsidRPr="00D057C5">
        <w:t xml:space="preserve"> </w:t>
      </w:r>
      <w:r w:rsidR="00D057C5" w:rsidRPr="00D057C5">
        <w:rPr>
          <w:rFonts w:ascii="Times New Roman" w:hAnsi="Times New Roman" w:cs="Times New Roman"/>
          <w:lang w:bidi="en-US"/>
        </w:rPr>
        <w:t xml:space="preserve">Proficient in all phases of STLC from test planning to </w:t>
      </w:r>
      <w:r w:rsidR="00DE6243">
        <w:rPr>
          <w:rFonts w:ascii="Times New Roman" w:hAnsi="Times New Roman" w:cs="Times New Roman"/>
          <w:lang w:bidi="en-US"/>
        </w:rPr>
        <w:t>test development</w:t>
      </w:r>
      <w:r w:rsidR="008C7F4A">
        <w:rPr>
          <w:rFonts w:ascii="Times New Roman" w:hAnsi="Times New Roman" w:cs="Times New Roman"/>
          <w:lang w:bidi="en-US"/>
        </w:rPr>
        <w:t>,</w:t>
      </w:r>
      <w:r w:rsidR="00DE6243">
        <w:rPr>
          <w:rFonts w:ascii="Times New Roman" w:hAnsi="Times New Roman" w:cs="Times New Roman"/>
          <w:lang w:bidi="en-US"/>
        </w:rPr>
        <w:t xml:space="preserve"> </w:t>
      </w:r>
      <w:r w:rsidR="00822616">
        <w:rPr>
          <w:rFonts w:ascii="Times New Roman" w:hAnsi="Times New Roman" w:cs="Times New Roman"/>
          <w:lang w:bidi="en-US"/>
        </w:rPr>
        <w:t>to defect</w:t>
      </w:r>
      <w:r w:rsidR="00D057C5" w:rsidRPr="00D057C5">
        <w:rPr>
          <w:rFonts w:ascii="Times New Roman" w:hAnsi="Times New Roman" w:cs="Times New Roman"/>
          <w:lang w:bidi="en-US"/>
        </w:rPr>
        <w:t xml:space="preserve"> tracking</w:t>
      </w:r>
      <w:r w:rsidR="008C7F4A">
        <w:rPr>
          <w:rFonts w:ascii="Times New Roman" w:hAnsi="Times New Roman" w:cs="Times New Roman"/>
          <w:lang w:bidi="en-US"/>
        </w:rPr>
        <w:t>, to</w:t>
      </w:r>
      <w:r w:rsidR="00D057C5" w:rsidRPr="00D057C5">
        <w:rPr>
          <w:rFonts w:ascii="Times New Roman" w:hAnsi="Times New Roman" w:cs="Times New Roman"/>
          <w:lang w:bidi="en-US"/>
        </w:rPr>
        <w:t xml:space="preserve"> managing defect lifecycle</w:t>
      </w:r>
      <w:r w:rsidR="00032682">
        <w:rPr>
          <w:rFonts w:ascii="Times New Roman" w:hAnsi="Times New Roman" w:cs="Times New Roman"/>
          <w:lang w:bidi="en-US"/>
        </w:rPr>
        <w:t xml:space="preserve"> till the closer of the defect.</w:t>
      </w:r>
    </w:p>
    <w:p w:rsidR="00C95AF0" w:rsidRPr="0039424A" w:rsidRDefault="0022215A" w:rsidP="00BD48CA">
      <w:pPr>
        <w:pStyle w:val="Body"/>
        <w:ind w:left="720" w:hanging="720"/>
        <w:rPr>
          <w:rFonts w:ascii="Times New Roman" w:hAnsi="Times New Roman" w:cs="Times New Roman"/>
          <w:lang w:bidi="en-US"/>
        </w:rPr>
      </w:pPr>
      <w:r>
        <w:rPr>
          <w:rFonts w:ascii="Times New Roman" w:hAnsi="Times New Roman" w:cs="Times New Roman"/>
          <w:lang w:bidi="en-US"/>
        </w:rPr>
        <w:t xml:space="preserve">Having experience in various tools and technologies </w:t>
      </w:r>
      <w:r w:rsidR="00E47A49">
        <w:rPr>
          <w:rFonts w:ascii="Times New Roman" w:hAnsi="Times New Roman" w:cs="Times New Roman"/>
          <w:lang w:bidi="en-US"/>
        </w:rPr>
        <w:t xml:space="preserve"> </w:t>
      </w:r>
      <w:r w:rsidR="00C95AF0" w:rsidRPr="0039424A">
        <w:rPr>
          <w:rFonts w:ascii="Times New Roman" w:hAnsi="Times New Roman" w:cs="Times New Roman"/>
          <w:lang w:bidi="en-US"/>
        </w:rPr>
        <w:t>TestNG</w:t>
      </w:r>
      <w:r w:rsidR="00F9068F">
        <w:rPr>
          <w:rFonts w:ascii="Times New Roman" w:hAnsi="Times New Roman" w:cs="Times New Roman"/>
          <w:lang w:bidi="en-US"/>
        </w:rPr>
        <w:t>, Jenkins, Maven</w:t>
      </w:r>
      <w:r w:rsidR="009333D0">
        <w:rPr>
          <w:rFonts w:ascii="Times New Roman" w:hAnsi="Times New Roman" w:cs="Times New Roman"/>
          <w:lang w:bidi="en-US"/>
        </w:rPr>
        <w:t xml:space="preserve"> </w:t>
      </w:r>
      <w:r w:rsidR="00C95AF0" w:rsidRPr="0039424A">
        <w:rPr>
          <w:rFonts w:ascii="Times New Roman" w:hAnsi="Times New Roman" w:cs="Times New Roman"/>
          <w:lang w:bidi="en-US"/>
        </w:rPr>
        <w:t>Log4J</w:t>
      </w:r>
      <w:r w:rsidR="00822616">
        <w:rPr>
          <w:rFonts w:ascii="Times New Roman" w:hAnsi="Times New Roman" w:cs="Times New Roman"/>
          <w:lang w:bidi="en-US"/>
        </w:rPr>
        <w:t xml:space="preserve"> report, Extent report</w:t>
      </w:r>
      <w:r w:rsidR="00032682">
        <w:rPr>
          <w:rFonts w:ascii="Times New Roman" w:hAnsi="Times New Roman" w:cs="Times New Roman"/>
          <w:lang w:bidi="en-US"/>
        </w:rPr>
        <w:t>,</w:t>
      </w:r>
      <w:r w:rsidR="00C67C49">
        <w:rPr>
          <w:rFonts w:ascii="Times New Roman" w:hAnsi="Times New Roman" w:cs="Times New Roman"/>
          <w:lang w:bidi="en-US"/>
        </w:rPr>
        <w:t xml:space="preserve"> ALM, QC, Git Hub</w:t>
      </w:r>
      <w:r w:rsidR="00C95AF0" w:rsidRPr="0039424A">
        <w:rPr>
          <w:rFonts w:ascii="Times New Roman" w:hAnsi="Times New Roman" w:cs="Times New Roman"/>
          <w:lang w:bidi="en-US"/>
        </w:rPr>
        <w:t xml:space="preserve">. </w:t>
      </w:r>
      <w:r w:rsidR="004D6D41">
        <w:rPr>
          <w:rFonts w:ascii="Times New Roman" w:hAnsi="Times New Roman" w:cs="Times New Roman"/>
          <w:lang w:bidi="en-US"/>
        </w:rPr>
        <w:t>10 years hands on experience</w:t>
      </w:r>
      <w:r w:rsidR="0039424A" w:rsidRPr="0039424A">
        <w:rPr>
          <w:rFonts w:ascii="Times New Roman" w:hAnsi="Times New Roman" w:cs="Times New Roman"/>
          <w:lang w:bidi="en-US"/>
        </w:rPr>
        <w:t xml:space="preserve"> </w:t>
      </w:r>
      <w:r w:rsidR="00C95AF0" w:rsidRPr="0039424A">
        <w:rPr>
          <w:rFonts w:ascii="Times New Roman" w:hAnsi="Times New Roman" w:cs="Times New Roman"/>
          <w:lang w:bidi="en-US"/>
        </w:rPr>
        <w:t xml:space="preserve">in creating and executing modularized re-usable automated scripts </w:t>
      </w:r>
      <w:r w:rsidR="00C67C49">
        <w:rPr>
          <w:rFonts w:ascii="Times New Roman" w:hAnsi="Times New Roman" w:cs="Times New Roman"/>
          <w:lang w:bidi="en-US"/>
        </w:rPr>
        <w:t>in various programming language</w:t>
      </w:r>
      <w:r w:rsidR="00032682">
        <w:rPr>
          <w:rFonts w:ascii="Times New Roman" w:hAnsi="Times New Roman" w:cs="Times New Roman"/>
          <w:lang w:bidi="en-US"/>
        </w:rPr>
        <w:t>s</w:t>
      </w:r>
      <w:r w:rsidR="00C95AF0" w:rsidRPr="0039424A">
        <w:rPr>
          <w:rFonts w:ascii="Times New Roman" w:hAnsi="Times New Roman" w:cs="Times New Roman"/>
          <w:lang w:bidi="en-US"/>
        </w:rPr>
        <w:t>.</w:t>
      </w:r>
    </w:p>
    <w:p w:rsidR="00094CEF" w:rsidRPr="00C13C5B" w:rsidRDefault="001C6765" w:rsidP="00BD48CA">
      <w:pPr>
        <w:pStyle w:val="Body"/>
        <w:ind w:left="720" w:hanging="720"/>
        <w:rPr>
          <w:rFonts w:ascii="Times New Roman" w:hAnsi="Times New Roman" w:cs="Times New Roman"/>
          <w:lang w:bidi="en-US"/>
        </w:rPr>
      </w:pPr>
      <w:r>
        <w:rPr>
          <w:rFonts w:ascii="Times New Roman" w:hAnsi="Times New Roman" w:cs="Times New Roman"/>
          <w:lang w:bidi="en-US"/>
        </w:rPr>
        <w:t>3</w:t>
      </w:r>
      <w:r w:rsidR="004D6D41">
        <w:rPr>
          <w:rFonts w:ascii="Times New Roman" w:hAnsi="Times New Roman" w:cs="Times New Roman"/>
          <w:lang w:bidi="en-US"/>
        </w:rPr>
        <w:t xml:space="preserve"> years</w:t>
      </w:r>
      <w:r w:rsidR="00B74266" w:rsidRPr="00C13C5B">
        <w:rPr>
          <w:rFonts w:ascii="Times New Roman" w:hAnsi="Times New Roman" w:cs="Times New Roman"/>
          <w:lang w:bidi="en-US"/>
        </w:rPr>
        <w:t xml:space="preserve"> </w:t>
      </w:r>
      <w:r w:rsidR="00F51D46" w:rsidRPr="00C13C5B">
        <w:rPr>
          <w:rFonts w:ascii="Times New Roman" w:hAnsi="Times New Roman" w:cs="Times New Roman"/>
          <w:lang w:bidi="en-US"/>
        </w:rPr>
        <w:t>experience as an Onsite coordinator</w:t>
      </w:r>
      <w:r w:rsidR="00F16F6B" w:rsidRPr="00C13C5B">
        <w:rPr>
          <w:rFonts w:ascii="Times New Roman" w:hAnsi="Times New Roman" w:cs="Times New Roman"/>
          <w:lang w:bidi="en-US"/>
        </w:rPr>
        <w:t xml:space="preserve"> in (USA and Canada)</w:t>
      </w:r>
      <w:r w:rsidR="00453EC7" w:rsidRPr="00C13C5B">
        <w:rPr>
          <w:rFonts w:ascii="Times New Roman" w:hAnsi="Times New Roman" w:cs="Times New Roman"/>
          <w:lang w:bidi="en-US"/>
        </w:rPr>
        <w:t>. Associate</w:t>
      </w:r>
      <w:r w:rsidR="008F1E70" w:rsidRPr="00C13C5B">
        <w:rPr>
          <w:rFonts w:ascii="Times New Roman" w:hAnsi="Times New Roman" w:cs="Times New Roman"/>
          <w:lang w:bidi="en-US"/>
        </w:rPr>
        <w:t>d</w:t>
      </w:r>
      <w:r w:rsidR="00EA1D25" w:rsidRPr="00C13C5B">
        <w:rPr>
          <w:rFonts w:ascii="Times New Roman" w:hAnsi="Times New Roman" w:cs="Times New Roman"/>
          <w:lang w:bidi="en-US"/>
        </w:rPr>
        <w:t xml:space="preserve"> with the client to</w:t>
      </w:r>
      <w:r w:rsidR="00F51D46" w:rsidRPr="00C13C5B">
        <w:rPr>
          <w:rFonts w:ascii="Times New Roman" w:hAnsi="Times New Roman" w:cs="Times New Roman"/>
          <w:lang w:bidi="en-US"/>
        </w:rPr>
        <w:t xml:space="preserve"> </w:t>
      </w:r>
      <w:r w:rsidR="00EA1D25" w:rsidRPr="00C13C5B">
        <w:rPr>
          <w:rFonts w:ascii="Times New Roman" w:hAnsi="Times New Roman" w:cs="Times New Roman"/>
          <w:lang w:bidi="en-US"/>
        </w:rPr>
        <w:t>pursue new testing assignments, coordinate</w:t>
      </w:r>
      <w:r w:rsidR="008F1E70" w:rsidRPr="00C13C5B">
        <w:rPr>
          <w:rFonts w:ascii="Times New Roman" w:hAnsi="Times New Roman" w:cs="Times New Roman"/>
          <w:lang w:bidi="en-US"/>
        </w:rPr>
        <w:t>d</w:t>
      </w:r>
      <w:r>
        <w:rPr>
          <w:rFonts w:ascii="Times New Roman" w:hAnsi="Times New Roman" w:cs="Times New Roman"/>
          <w:lang w:bidi="en-US"/>
        </w:rPr>
        <w:t xml:space="preserve"> with the Business and the D</w:t>
      </w:r>
      <w:r w:rsidR="00EA1D25" w:rsidRPr="00C13C5B">
        <w:rPr>
          <w:rFonts w:ascii="Times New Roman" w:hAnsi="Times New Roman" w:cs="Times New Roman"/>
          <w:lang w:bidi="en-US"/>
        </w:rPr>
        <w:t>ev</w:t>
      </w:r>
      <w:r>
        <w:rPr>
          <w:rFonts w:ascii="Times New Roman" w:hAnsi="Times New Roman" w:cs="Times New Roman"/>
          <w:lang w:bidi="en-US"/>
        </w:rPr>
        <w:t>elopment</w:t>
      </w:r>
      <w:r w:rsidR="00EA1D25" w:rsidRPr="00C13C5B">
        <w:rPr>
          <w:rFonts w:ascii="Times New Roman" w:hAnsi="Times New Roman" w:cs="Times New Roman"/>
          <w:lang w:bidi="en-US"/>
        </w:rPr>
        <w:t xml:space="preserve"> team to understand the </w:t>
      </w:r>
      <w:r w:rsidR="00453EC7" w:rsidRPr="00C13C5B">
        <w:rPr>
          <w:rFonts w:ascii="Times New Roman" w:hAnsi="Times New Roman" w:cs="Times New Roman"/>
          <w:lang w:bidi="en-US"/>
        </w:rPr>
        <w:t>requirement</w:t>
      </w:r>
      <w:r w:rsidR="00094CEF" w:rsidRPr="00C13C5B">
        <w:rPr>
          <w:rFonts w:ascii="Times New Roman" w:hAnsi="Times New Roman" w:cs="Times New Roman"/>
          <w:lang w:bidi="en-US"/>
        </w:rPr>
        <w:t xml:space="preserve">s, </w:t>
      </w:r>
      <w:r w:rsidR="00453EC7" w:rsidRPr="00C13C5B">
        <w:rPr>
          <w:rFonts w:ascii="Times New Roman" w:hAnsi="Times New Roman" w:cs="Times New Roman"/>
          <w:lang w:bidi="en-US"/>
        </w:rPr>
        <w:t>assign</w:t>
      </w:r>
      <w:r w:rsidR="008F1E70" w:rsidRPr="00C13C5B">
        <w:rPr>
          <w:rFonts w:ascii="Times New Roman" w:hAnsi="Times New Roman" w:cs="Times New Roman"/>
          <w:lang w:bidi="en-US"/>
        </w:rPr>
        <w:t>ed</w:t>
      </w:r>
      <w:r w:rsidR="00453EC7" w:rsidRPr="00C13C5B">
        <w:rPr>
          <w:rFonts w:ascii="Times New Roman" w:hAnsi="Times New Roman" w:cs="Times New Roman"/>
          <w:lang w:bidi="en-US"/>
        </w:rPr>
        <w:t xml:space="preserve"> the task to the offshore team and deliver</w:t>
      </w:r>
      <w:r w:rsidR="008F1E70" w:rsidRPr="00C13C5B">
        <w:rPr>
          <w:rFonts w:ascii="Times New Roman" w:hAnsi="Times New Roman" w:cs="Times New Roman"/>
          <w:lang w:bidi="en-US"/>
        </w:rPr>
        <w:t>ed</w:t>
      </w:r>
      <w:r w:rsidR="00453EC7" w:rsidRPr="00C13C5B">
        <w:rPr>
          <w:rFonts w:ascii="Times New Roman" w:hAnsi="Times New Roman" w:cs="Times New Roman"/>
          <w:lang w:bidi="en-US"/>
        </w:rPr>
        <w:t xml:space="preserve"> the </w:t>
      </w:r>
      <w:r w:rsidR="001D6349" w:rsidRPr="00C13C5B">
        <w:rPr>
          <w:rFonts w:ascii="Times New Roman" w:hAnsi="Times New Roman" w:cs="Times New Roman"/>
          <w:lang w:bidi="en-US"/>
        </w:rPr>
        <w:t>milestone in stipulated time.</w:t>
      </w:r>
      <w:r w:rsidR="00453EC7" w:rsidRPr="00C13C5B">
        <w:rPr>
          <w:rFonts w:ascii="Times New Roman" w:hAnsi="Times New Roman" w:cs="Times New Roman"/>
          <w:lang w:bidi="en-US"/>
        </w:rPr>
        <w:t xml:space="preserve"> </w:t>
      </w:r>
    </w:p>
    <w:p w:rsidR="00F51D46" w:rsidRPr="00C13C5B" w:rsidRDefault="000C5C69" w:rsidP="00BD48CA">
      <w:pPr>
        <w:pStyle w:val="Body"/>
        <w:ind w:left="720" w:hanging="720"/>
        <w:rPr>
          <w:rFonts w:ascii="Times New Roman" w:hAnsi="Times New Roman" w:cs="Times New Roman"/>
          <w:lang w:bidi="en-US"/>
        </w:rPr>
      </w:pPr>
      <w:r>
        <w:rPr>
          <w:rFonts w:ascii="Times New Roman" w:hAnsi="Times New Roman" w:cs="Times New Roman"/>
          <w:lang w:bidi="en-US"/>
        </w:rPr>
        <w:t>Having b</w:t>
      </w:r>
      <w:r w:rsidR="00094CEF" w:rsidRPr="00C13C5B">
        <w:rPr>
          <w:rFonts w:ascii="Times New Roman" w:hAnsi="Times New Roman" w:cs="Times New Roman"/>
          <w:lang w:bidi="en-US"/>
        </w:rPr>
        <w:t xml:space="preserve">usiness </w:t>
      </w:r>
      <w:r w:rsidR="00F51D46" w:rsidRPr="00C13C5B">
        <w:rPr>
          <w:rFonts w:ascii="Times New Roman" w:hAnsi="Times New Roman" w:cs="Times New Roman"/>
          <w:lang w:bidi="en-US"/>
        </w:rPr>
        <w:t xml:space="preserve">domain knowledge </w:t>
      </w:r>
      <w:r w:rsidR="00415268" w:rsidRPr="00C13C5B">
        <w:rPr>
          <w:rFonts w:ascii="Times New Roman" w:hAnsi="Times New Roman" w:cs="Times New Roman"/>
          <w:lang w:bidi="en-US"/>
        </w:rPr>
        <w:t>in Sanctions and Anti-</w:t>
      </w:r>
      <w:r w:rsidR="00026BCE" w:rsidRPr="00C13C5B">
        <w:rPr>
          <w:rFonts w:ascii="Times New Roman" w:hAnsi="Times New Roman" w:cs="Times New Roman"/>
          <w:lang w:bidi="en-US"/>
        </w:rPr>
        <w:t>money laundering</w:t>
      </w:r>
      <w:r w:rsidR="00415268" w:rsidRPr="00C13C5B">
        <w:rPr>
          <w:rFonts w:ascii="Times New Roman" w:hAnsi="Times New Roman" w:cs="Times New Roman"/>
          <w:lang w:bidi="en-US"/>
        </w:rPr>
        <w:t>, S</w:t>
      </w:r>
      <w:r w:rsidR="00F51D46" w:rsidRPr="00C13C5B">
        <w:rPr>
          <w:rFonts w:ascii="Times New Roman" w:hAnsi="Times New Roman" w:cs="Times New Roman"/>
          <w:lang w:bidi="en-US"/>
        </w:rPr>
        <w:t>ecurity</w:t>
      </w:r>
      <w:r w:rsidR="00415268" w:rsidRPr="00C13C5B">
        <w:rPr>
          <w:rFonts w:ascii="Times New Roman" w:hAnsi="Times New Roman" w:cs="Times New Roman"/>
          <w:lang w:bidi="en-US"/>
        </w:rPr>
        <w:t xml:space="preserve"> treading application, Commercial card application</w:t>
      </w:r>
      <w:r w:rsidR="00366DDE">
        <w:rPr>
          <w:rFonts w:ascii="Times New Roman" w:hAnsi="Times New Roman" w:cs="Times New Roman"/>
          <w:lang w:bidi="en-US"/>
        </w:rPr>
        <w:t>, payment</w:t>
      </w:r>
      <w:r w:rsidR="00415268" w:rsidRPr="00C13C5B">
        <w:rPr>
          <w:rFonts w:ascii="Times New Roman" w:hAnsi="Times New Roman" w:cs="Times New Roman"/>
          <w:lang w:bidi="en-US"/>
        </w:rPr>
        <w:t>,</w:t>
      </w:r>
      <w:r w:rsidR="00F51D46" w:rsidRPr="00C13C5B">
        <w:rPr>
          <w:rFonts w:ascii="Times New Roman" w:hAnsi="Times New Roman" w:cs="Times New Roman"/>
          <w:lang w:bidi="en-US"/>
        </w:rPr>
        <w:t xml:space="preserve"> retail banking application.</w:t>
      </w:r>
    </w:p>
    <w:p w:rsidR="00F86876" w:rsidRPr="00C13C5B" w:rsidRDefault="00F86876" w:rsidP="00BD48CA">
      <w:pPr>
        <w:pStyle w:val="Body"/>
        <w:ind w:left="720" w:hanging="720"/>
        <w:rPr>
          <w:rFonts w:ascii="Times New Roman" w:hAnsi="Times New Roman" w:cs="Times New Roman"/>
          <w:lang w:bidi="en-US"/>
        </w:rPr>
      </w:pPr>
      <w:r w:rsidRPr="00C13C5B">
        <w:rPr>
          <w:rFonts w:ascii="Times New Roman" w:hAnsi="Times New Roman" w:cs="Times New Roman"/>
          <w:lang w:bidi="en-US"/>
        </w:rPr>
        <w:t>Experience in working with Software Development Life Cycle (SDLC) and STLC following Agile (SPRINT/SCRUM), Kanban and Waterfall methodologies.</w:t>
      </w:r>
    </w:p>
    <w:p w:rsidR="006030D2" w:rsidRPr="00C13C5B" w:rsidRDefault="006030D2" w:rsidP="00353575">
      <w:pPr>
        <w:pStyle w:val="Body"/>
        <w:numPr>
          <w:ilvl w:val="0"/>
          <w:numId w:val="0"/>
        </w:numPr>
        <w:ind w:left="720"/>
        <w:rPr>
          <w:rFonts w:ascii="Times New Roman" w:hAnsi="Times New Roman" w:cs="Times New Roman"/>
          <w:lang w:bidi="en-US"/>
        </w:rPr>
      </w:pPr>
    </w:p>
    <w:p w:rsidR="006030D2" w:rsidRPr="00C13C5B" w:rsidRDefault="006030D2" w:rsidP="0082565E">
      <w:pPr>
        <w:jc w:val="both"/>
        <w:rPr>
          <w:b/>
          <w:bCs/>
          <w:sz w:val="20"/>
          <w:szCs w:val="20"/>
        </w:rPr>
      </w:pPr>
      <w:r w:rsidRPr="00C13C5B">
        <w:rPr>
          <w:b/>
          <w:bCs/>
          <w:sz w:val="20"/>
          <w:szCs w:val="20"/>
        </w:rPr>
        <w:t>TECHNICAL SKILL</w:t>
      </w:r>
      <w:r w:rsidR="003C5DD8" w:rsidRPr="00C13C5B">
        <w:rPr>
          <w:b/>
          <w:bCs/>
          <w:sz w:val="20"/>
          <w:szCs w:val="20"/>
        </w:rPr>
        <w:t>S</w:t>
      </w:r>
    </w:p>
    <w:tbl>
      <w:tblPr>
        <w:tblW w:w="0" w:type="auto"/>
        <w:tblLayout w:type="fixed"/>
        <w:tblLook w:val="0000"/>
      </w:tblPr>
      <w:tblGrid>
        <w:gridCol w:w="9696"/>
      </w:tblGrid>
      <w:tr w:rsidR="006030D2" w:rsidRPr="00C13C5B" w:rsidTr="000C142F">
        <w:tc>
          <w:tcPr>
            <w:tcW w:w="9696" w:type="dxa"/>
            <w:tcBorders>
              <w:top w:val="single" w:sz="8" w:space="0" w:color="FFFF00"/>
              <w:bottom w:val="single" w:sz="8" w:space="0" w:color="FFFF00"/>
            </w:tcBorders>
            <w:shd w:val="clear" w:color="auto" w:fill="auto"/>
          </w:tcPr>
          <w:p w:rsidR="006030D2" w:rsidRPr="00C13C5B" w:rsidRDefault="006030D2" w:rsidP="000C142F">
            <w:pPr>
              <w:snapToGrid w:val="0"/>
              <w:ind w:left="264"/>
              <w:jc w:val="both"/>
              <w:rPr>
                <w:b/>
                <w:bCs/>
                <w:sz w:val="22"/>
                <w:szCs w:val="22"/>
              </w:rPr>
            </w:pPr>
          </w:p>
        </w:tc>
      </w:tr>
    </w:tbl>
    <w:p w:rsidR="006030D2" w:rsidRPr="009A0BAA" w:rsidRDefault="006030D2" w:rsidP="006030D2">
      <w:pPr>
        <w:ind w:left="720"/>
        <w:jc w:val="both"/>
        <w:rPr>
          <w:sz w:val="20"/>
          <w:szCs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263"/>
        <w:gridCol w:w="6660"/>
      </w:tblGrid>
      <w:tr w:rsidR="00F86876" w:rsidRPr="009A0BAA" w:rsidTr="004571C0">
        <w:trPr>
          <w:trHeight w:val="275"/>
        </w:trPr>
        <w:tc>
          <w:tcPr>
            <w:tcW w:w="3263" w:type="dxa"/>
            <w:tcBorders>
              <w:top w:val="single" w:sz="4" w:space="0" w:color="auto"/>
              <w:left w:val="single" w:sz="4" w:space="0" w:color="auto"/>
              <w:bottom w:val="single" w:sz="4" w:space="0" w:color="auto"/>
              <w:right w:val="single" w:sz="4" w:space="0" w:color="auto"/>
            </w:tcBorders>
            <w:shd w:val="clear" w:color="auto" w:fill="auto"/>
            <w:hideMark/>
          </w:tcPr>
          <w:p w:rsidR="00F86876" w:rsidRPr="009A0BAA" w:rsidRDefault="00F86876" w:rsidP="002019A6">
            <w:pPr>
              <w:spacing w:after="160" w:line="259" w:lineRule="auto"/>
              <w:jc w:val="both"/>
              <w:rPr>
                <w:b/>
                <w:color w:val="000000"/>
                <w:sz w:val="20"/>
                <w:szCs w:val="20"/>
              </w:rPr>
            </w:pPr>
            <w:r w:rsidRPr="009A0BAA">
              <w:rPr>
                <w:b/>
                <w:color w:val="000000"/>
                <w:sz w:val="20"/>
                <w:szCs w:val="20"/>
              </w:rPr>
              <w:t>Project Methodologies</w:t>
            </w:r>
          </w:p>
        </w:tc>
        <w:tc>
          <w:tcPr>
            <w:tcW w:w="6660" w:type="dxa"/>
            <w:tcBorders>
              <w:top w:val="single" w:sz="4" w:space="0" w:color="auto"/>
              <w:left w:val="single" w:sz="4" w:space="0" w:color="auto"/>
              <w:bottom w:val="single" w:sz="4" w:space="0" w:color="auto"/>
              <w:right w:val="single" w:sz="4" w:space="0" w:color="auto"/>
            </w:tcBorders>
            <w:shd w:val="clear" w:color="auto" w:fill="auto"/>
            <w:hideMark/>
          </w:tcPr>
          <w:p w:rsidR="00F86876" w:rsidRPr="009A0BAA" w:rsidRDefault="00F86876" w:rsidP="002019A6">
            <w:pPr>
              <w:spacing w:after="160" w:line="259" w:lineRule="auto"/>
              <w:jc w:val="both"/>
              <w:rPr>
                <w:color w:val="000000"/>
                <w:sz w:val="20"/>
                <w:szCs w:val="20"/>
              </w:rPr>
            </w:pPr>
            <w:r w:rsidRPr="009A0BAA">
              <w:rPr>
                <w:color w:val="000000"/>
                <w:sz w:val="20"/>
                <w:szCs w:val="20"/>
              </w:rPr>
              <w:t>Agile/Scrum, Kanban, Waterfall.</w:t>
            </w:r>
          </w:p>
        </w:tc>
      </w:tr>
      <w:tr w:rsidR="00F86876" w:rsidRPr="009A0BAA" w:rsidTr="004571C0">
        <w:trPr>
          <w:trHeight w:val="386"/>
        </w:trPr>
        <w:tc>
          <w:tcPr>
            <w:tcW w:w="3263" w:type="dxa"/>
            <w:tcBorders>
              <w:top w:val="single" w:sz="4" w:space="0" w:color="auto"/>
              <w:left w:val="single" w:sz="4" w:space="0" w:color="auto"/>
              <w:bottom w:val="single" w:sz="4" w:space="0" w:color="auto"/>
              <w:right w:val="single" w:sz="4" w:space="0" w:color="auto"/>
            </w:tcBorders>
            <w:shd w:val="clear" w:color="auto" w:fill="auto"/>
            <w:hideMark/>
          </w:tcPr>
          <w:p w:rsidR="00F86876" w:rsidRPr="009A0BAA" w:rsidRDefault="00FB4824" w:rsidP="002019A6">
            <w:pPr>
              <w:spacing w:after="160" w:line="259" w:lineRule="auto"/>
              <w:jc w:val="both"/>
              <w:rPr>
                <w:b/>
                <w:color w:val="000000"/>
                <w:sz w:val="20"/>
                <w:szCs w:val="20"/>
              </w:rPr>
            </w:pPr>
            <w:r w:rsidRPr="009A0BAA">
              <w:rPr>
                <w:b/>
                <w:color w:val="000000"/>
                <w:sz w:val="20"/>
                <w:szCs w:val="20"/>
              </w:rPr>
              <w:t xml:space="preserve">Automation </w:t>
            </w:r>
            <w:r w:rsidR="00F86876" w:rsidRPr="009A0BAA">
              <w:rPr>
                <w:b/>
                <w:color w:val="000000"/>
                <w:sz w:val="20"/>
                <w:szCs w:val="20"/>
              </w:rPr>
              <w:t>Testing Tools</w:t>
            </w:r>
          </w:p>
        </w:tc>
        <w:tc>
          <w:tcPr>
            <w:tcW w:w="6660" w:type="dxa"/>
            <w:tcBorders>
              <w:top w:val="single" w:sz="4" w:space="0" w:color="auto"/>
              <w:left w:val="single" w:sz="4" w:space="0" w:color="auto"/>
              <w:bottom w:val="single" w:sz="4" w:space="0" w:color="auto"/>
              <w:right w:val="single" w:sz="4" w:space="0" w:color="auto"/>
            </w:tcBorders>
            <w:shd w:val="clear" w:color="auto" w:fill="auto"/>
            <w:hideMark/>
          </w:tcPr>
          <w:p w:rsidR="00F86876" w:rsidRPr="009A0BAA" w:rsidRDefault="00F86876" w:rsidP="0078114E">
            <w:pPr>
              <w:spacing w:after="160" w:line="259" w:lineRule="auto"/>
              <w:jc w:val="both"/>
              <w:rPr>
                <w:color w:val="000000"/>
                <w:sz w:val="20"/>
                <w:szCs w:val="20"/>
              </w:rPr>
            </w:pPr>
            <w:r w:rsidRPr="009A0BAA">
              <w:rPr>
                <w:color w:val="000000"/>
                <w:sz w:val="20"/>
                <w:szCs w:val="20"/>
              </w:rPr>
              <w:t>Selenium</w:t>
            </w:r>
            <w:r w:rsidR="00F9068F">
              <w:rPr>
                <w:color w:val="000000"/>
                <w:sz w:val="20"/>
                <w:szCs w:val="20"/>
              </w:rPr>
              <w:t xml:space="preserve">, </w:t>
            </w:r>
            <w:r w:rsidR="00A10C64" w:rsidRPr="009A0BAA">
              <w:rPr>
                <w:color w:val="000000"/>
                <w:sz w:val="20"/>
                <w:szCs w:val="20"/>
              </w:rPr>
              <w:t>UFT, QTP</w:t>
            </w:r>
            <w:r w:rsidR="0078114E">
              <w:rPr>
                <w:color w:val="000000"/>
                <w:sz w:val="20"/>
                <w:szCs w:val="20"/>
              </w:rPr>
              <w:t>, Rest Assured</w:t>
            </w:r>
          </w:p>
        </w:tc>
      </w:tr>
      <w:tr w:rsidR="00F86876" w:rsidRPr="009A0BAA" w:rsidTr="004571C0">
        <w:trPr>
          <w:trHeight w:val="198"/>
        </w:trPr>
        <w:tc>
          <w:tcPr>
            <w:tcW w:w="3263" w:type="dxa"/>
            <w:tcBorders>
              <w:top w:val="single" w:sz="4" w:space="0" w:color="auto"/>
              <w:left w:val="single" w:sz="4" w:space="0" w:color="auto"/>
              <w:bottom w:val="single" w:sz="4" w:space="0" w:color="auto"/>
              <w:right w:val="single" w:sz="4" w:space="0" w:color="auto"/>
            </w:tcBorders>
            <w:shd w:val="clear" w:color="auto" w:fill="auto"/>
            <w:hideMark/>
          </w:tcPr>
          <w:p w:rsidR="00F86876" w:rsidRPr="009A0BAA" w:rsidRDefault="00F86876" w:rsidP="002019A6">
            <w:pPr>
              <w:spacing w:after="160" w:line="259" w:lineRule="auto"/>
              <w:jc w:val="both"/>
              <w:rPr>
                <w:b/>
                <w:color w:val="000000"/>
                <w:sz w:val="20"/>
                <w:szCs w:val="20"/>
              </w:rPr>
            </w:pPr>
            <w:r w:rsidRPr="009A0BAA">
              <w:rPr>
                <w:b/>
                <w:color w:val="000000"/>
                <w:sz w:val="20"/>
                <w:szCs w:val="20"/>
              </w:rPr>
              <w:t>Frameworks</w:t>
            </w:r>
          </w:p>
        </w:tc>
        <w:tc>
          <w:tcPr>
            <w:tcW w:w="6660" w:type="dxa"/>
            <w:tcBorders>
              <w:top w:val="single" w:sz="4" w:space="0" w:color="auto"/>
              <w:left w:val="single" w:sz="4" w:space="0" w:color="auto"/>
              <w:bottom w:val="single" w:sz="4" w:space="0" w:color="auto"/>
              <w:right w:val="single" w:sz="4" w:space="0" w:color="auto"/>
            </w:tcBorders>
            <w:shd w:val="clear" w:color="auto" w:fill="auto"/>
            <w:hideMark/>
          </w:tcPr>
          <w:p w:rsidR="00F86876" w:rsidRPr="009A0BAA" w:rsidRDefault="00C67C49" w:rsidP="00481E48">
            <w:pPr>
              <w:spacing w:after="160" w:line="259" w:lineRule="auto"/>
              <w:jc w:val="both"/>
              <w:rPr>
                <w:color w:val="000000"/>
                <w:sz w:val="20"/>
                <w:szCs w:val="20"/>
              </w:rPr>
            </w:pPr>
            <w:r w:rsidRPr="00C67C49">
              <w:rPr>
                <w:color w:val="000000"/>
                <w:sz w:val="20"/>
                <w:szCs w:val="20"/>
              </w:rPr>
              <w:t>BDD</w:t>
            </w:r>
            <w:r>
              <w:rPr>
                <w:color w:val="000000"/>
                <w:sz w:val="20"/>
                <w:szCs w:val="20"/>
              </w:rPr>
              <w:t xml:space="preserve"> </w:t>
            </w:r>
            <w:r w:rsidRPr="00C67C49">
              <w:rPr>
                <w:color w:val="000000"/>
                <w:sz w:val="20"/>
                <w:szCs w:val="20"/>
              </w:rPr>
              <w:t>framework</w:t>
            </w:r>
            <w:r w:rsidR="00A51E2C">
              <w:rPr>
                <w:color w:val="000000"/>
                <w:sz w:val="20"/>
                <w:szCs w:val="20"/>
              </w:rPr>
              <w:t xml:space="preserve"> using </w:t>
            </w:r>
            <w:r w:rsidR="00481E48">
              <w:rPr>
                <w:color w:val="000000"/>
                <w:sz w:val="20"/>
                <w:szCs w:val="20"/>
              </w:rPr>
              <w:t xml:space="preserve">Selenium, </w:t>
            </w:r>
            <w:r>
              <w:rPr>
                <w:color w:val="000000"/>
                <w:sz w:val="20"/>
                <w:szCs w:val="20"/>
              </w:rPr>
              <w:t xml:space="preserve">Robot </w:t>
            </w:r>
            <w:r w:rsidR="00A10C64">
              <w:rPr>
                <w:color w:val="000000"/>
                <w:sz w:val="20"/>
                <w:szCs w:val="20"/>
              </w:rPr>
              <w:t>f</w:t>
            </w:r>
            <w:r>
              <w:rPr>
                <w:color w:val="000000"/>
                <w:sz w:val="20"/>
                <w:szCs w:val="20"/>
              </w:rPr>
              <w:t>ramework,</w:t>
            </w:r>
            <w:r w:rsidRPr="00C67C49">
              <w:rPr>
                <w:color w:val="000000"/>
                <w:sz w:val="20"/>
                <w:szCs w:val="20"/>
              </w:rPr>
              <w:t xml:space="preserve"> Hybrid framework, Data driven and Keyword driven framework, BPT framework</w:t>
            </w:r>
            <w:r w:rsidR="00F86876" w:rsidRPr="009A0BAA">
              <w:rPr>
                <w:color w:val="000000"/>
                <w:sz w:val="20"/>
                <w:szCs w:val="20"/>
              </w:rPr>
              <w:t>, Page Object Model.</w:t>
            </w:r>
          </w:p>
        </w:tc>
      </w:tr>
      <w:tr w:rsidR="0078114E" w:rsidRPr="009A0BAA" w:rsidTr="004571C0">
        <w:trPr>
          <w:trHeight w:val="198"/>
        </w:trPr>
        <w:tc>
          <w:tcPr>
            <w:tcW w:w="3263" w:type="dxa"/>
            <w:tcBorders>
              <w:top w:val="single" w:sz="4" w:space="0" w:color="auto"/>
              <w:left w:val="single" w:sz="4" w:space="0" w:color="auto"/>
              <w:bottom w:val="single" w:sz="4" w:space="0" w:color="auto"/>
              <w:right w:val="single" w:sz="4" w:space="0" w:color="auto"/>
            </w:tcBorders>
            <w:shd w:val="clear" w:color="auto" w:fill="auto"/>
            <w:hideMark/>
          </w:tcPr>
          <w:p w:rsidR="0078114E" w:rsidRPr="009A0BAA" w:rsidRDefault="0078114E" w:rsidP="002019A6">
            <w:pPr>
              <w:spacing w:after="160" w:line="259" w:lineRule="auto"/>
              <w:jc w:val="both"/>
              <w:rPr>
                <w:b/>
                <w:color w:val="000000"/>
                <w:sz w:val="20"/>
                <w:szCs w:val="20"/>
              </w:rPr>
            </w:pPr>
            <w:r>
              <w:rPr>
                <w:b/>
                <w:color w:val="000000"/>
                <w:sz w:val="20"/>
                <w:szCs w:val="20"/>
              </w:rPr>
              <w:t xml:space="preserve">Programming </w:t>
            </w:r>
            <w:r w:rsidRPr="009A0BAA">
              <w:rPr>
                <w:b/>
                <w:color w:val="000000"/>
                <w:sz w:val="20"/>
                <w:szCs w:val="20"/>
              </w:rPr>
              <w:t>Languages</w:t>
            </w:r>
          </w:p>
        </w:tc>
        <w:tc>
          <w:tcPr>
            <w:tcW w:w="6660" w:type="dxa"/>
            <w:tcBorders>
              <w:top w:val="single" w:sz="4" w:space="0" w:color="auto"/>
              <w:left w:val="single" w:sz="4" w:space="0" w:color="auto"/>
              <w:bottom w:val="single" w:sz="4" w:space="0" w:color="auto"/>
              <w:right w:val="single" w:sz="4" w:space="0" w:color="auto"/>
            </w:tcBorders>
            <w:shd w:val="clear" w:color="auto" w:fill="auto"/>
            <w:hideMark/>
          </w:tcPr>
          <w:p w:rsidR="0078114E" w:rsidRPr="009A0BAA" w:rsidRDefault="0078114E" w:rsidP="002019A6">
            <w:pPr>
              <w:spacing w:after="160" w:line="259" w:lineRule="auto"/>
              <w:jc w:val="both"/>
              <w:rPr>
                <w:color w:val="000000"/>
                <w:sz w:val="20"/>
                <w:szCs w:val="20"/>
              </w:rPr>
            </w:pPr>
            <w:r>
              <w:rPr>
                <w:color w:val="000000"/>
                <w:sz w:val="20"/>
                <w:szCs w:val="20"/>
              </w:rPr>
              <w:t>Java, Python, VB Script, Java Script</w:t>
            </w:r>
          </w:p>
        </w:tc>
      </w:tr>
      <w:tr w:rsidR="0078114E" w:rsidRPr="009A0BAA" w:rsidTr="004571C0">
        <w:trPr>
          <w:trHeight w:val="198"/>
        </w:trPr>
        <w:tc>
          <w:tcPr>
            <w:tcW w:w="3263" w:type="dxa"/>
            <w:tcBorders>
              <w:top w:val="single" w:sz="4" w:space="0" w:color="auto"/>
              <w:left w:val="single" w:sz="4" w:space="0" w:color="auto"/>
              <w:bottom w:val="single" w:sz="4" w:space="0" w:color="auto"/>
              <w:right w:val="single" w:sz="4" w:space="0" w:color="auto"/>
            </w:tcBorders>
            <w:shd w:val="clear" w:color="auto" w:fill="auto"/>
            <w:hideMark/>
          </w:tcPr>
          <w:p w:rsidR="0078114E" w:rsidRPr="009A0BAA" w:rsidRDefault="0078114E" w:rsidP="002019A6">
            <w:pPr>
              <w:spacing w:after="160" w:line="259" w:lineRule="auto"/>
              <w:jc w:val="both"/>
              <w:rPr>
                <w:b/>
                <w:color w:val="000000"/>
                <w:sz w:val="20"/>
                <w:szCs w:val="20"/>
              </w:rPr>
            </w:pPr>
            <w:r w:rsidRPr="009A0BAA">
              <w:rPr>
                <w:b/>
                <w:color w:val="000000"/>
                <w:sz w:val="20"/>
                <w:szCs w:val="20"/>
              </w:rPr>
              <w:t>Markup Languages</w:t>
            </w:r>
          </w:p>
        </w:tc>
        <w:tc>
          <w:tcPr>
            <w:tcW w:w="6660" w:type="dxa"/>
            <w:tcBorders>
              <w:top w:val="single" w:sz="4" w:space="0" w:color="auto"/>
              <w:left w:val="single" w:sz="4" w:space="0" w:color="auto"/>
              <w:bottom w:val="single" w:sz="4" w:space="0" w:color="auto"/>
              <w:right w:val="single" w:sz="4" w:space="0" w:color="auto"/>
            </w:tcBorders>
            <w:shd w:val="clear" w:color="auto" w:fill="auto"/>
            <w:hideMark/>
          </w:tcPr>
          <w:p w:rsidR="0078114E" w:rsidRPr="009A0BAA" w:rsidRDefault="0078114E" w:rsidP="002019A6">
            <w:pPr>
              <w:spacing w:after="160" w:line="259" w:lineRule="auto"/>
              <w:jc w:val="both"/>
              <w:rPr>
                <w:color w:val="000000"/>
                <w:sz w:val="20"/>
                <w:szCs w:val="20"/>
              </w:rPr>
            </w:pPr>
            <w:r w:rsidRPr="009A0BAA">
              <w:rPr>
                <w:color w:val="000000"/>
                <w:sz w:val="20"/>
                <w:szCs w:val="20"/>
              </w:rPr>
              <w:t>HTML</w:t>
            </w:r>
            <w:r>
              <w:rPr>
                <w:color w:val="000000"/>
                <w:sz w:val="20"/>
                <w:szCs w:val="20"/>
              </w:rPr>
              <w:t xml:space="preserve"> 5</w:t>
            </w:r>
            <w:r w:rsidRPr="009A0BAA">
              <w:rPr>
                <w:color w:val="000000"/>
                <w:sz w:val="20"/>
                <w:szCs w:val="20"/>
              </w:rPr>
              <w:t>, CSS, XML</w:t>
            </w:r>
          </w:p>
        </w:tc>
      </w:tr>
      <w:tr w:rsidR="00F86876" w:rsidRPr="009A0BAA" w:rsidTr="004571C0">
        <w:trPr>
          <w:trHeight w:val="198"/>
        </w:trPr>
        <w:tc>
          <w:tcPr>
            <w:tcW w:w="3263" w:type="dxa"/>
            <w:tcBorders>
              <w:top w:val="single" w:sz="4" w:space="0" w:color="auto"/>
              <w:left w:val="single" w:sz="4" w:space="0" w:color="auto"/>
              <w:bottom w:val="single" w:sz="4" w:space="0" w:color="auto"/>
              <w:right w:val="single" w:sz="4" w:space="0" w:color="auto"/>
            </w:tcBorders>
            <w:shd w:val="clear" w:color="auto" w:fill="auto"/>
            <w:hideMark/>
          </w:tcPr>
          <w:p w:rsidR="00F86876" w:rsidRPr="009A0BAA" w:rsidRDefault="0078114E" w:rsidP="002019A6">
            <w:pPr>
              <w:spacing w:after="160" w:line="259" w:lineRule="auto"/>
              <w:jc w:val="both"/>
              <w:rPr>
                <w:b/>
                <w:color w:val="000000"/>
                <w:sz w:val="20"/>
                <w:szCs w:val="20"/>
              </w:rPr>
            </w:pPr>
            <w:r w:rsidRPr="009A0BAA">
              <w:rPr>
                <w:b/>
                <w:color w:val="000000"/>
                <w:sz w:val="20"/>
                <w:szCs w:val="20"/>
              </w:rPr>
              <w:t>Database</w:t>
            </w:r>
          </w:p>
        </w:tc>
        <w:tc>
          <w:tcPr>
            <w:tcW w:w="6660" w:type="dxa"/>
            <w:tcBorders>
              <w:top w:val="single" w:sz="4" w:space="0" w:color="auto"/>
              <w:left w:val="single" w:sz="4" w:space="0" w:color="auto"/>
              <w:bottom w:val="single" w:sz="4" w:space="0" w:color="auto"/>
              <w:right w:val="single" w:sz="4" w:space="0" w:color="auto"/>
            </w:tcBorders>
            <w:shd w:val="clear" w:color="auto" w:fill="auto"/>
            <w:hideMark/>
          </w:tcPr>
          <w:p w:rsidR="00F86876" w:rsidRPr="009A0BAA" w:rsidRDefault="0078114E" w:rsidP="002019A6">
            <w:pPr>
              <w:spacing w:after="160" w:line="259" w:lineRule="auto"/>
              <w:jc w:val="both"/>
              <w:rPr>
                <w:color w:val="000000"/>
                <w:sz w:val="20"/>
                <w:szCs w:val="20"/>
              </w:rPr>
            </w:pPr>
            <w:r>
              <w:rPr>
                <w:color w:val="000000"/>
                <w:sz w:val="20"/>
                <w:szCs w:val="20"/>
              </w:rPr>
              <w:t xml:space="preserve">Microsoft </w:t>
            </w:r>
            <w:r w:rsidRPr="009A0BAA">
              <w:rPr>
                <w:color w:val="000000"/>
                <w:sz w:val="20"/>
                <w:szCs w:val="20"/>
              </w:rPr>
              <w:t>SQL</w:t>
            </w:r>
            <w:r>
              <w:rPr>
                <w:color w:val="000000"/>
                <w:sz w:val="20"/>
                <w:szCs w:val="20"/>
              </w:rPr>
              <w:t xml:space="preserve"> Server, MySQL, Oracle RDBMS, MS-Excel</w:t>
            </w:r>
          </w:p>
        </w:tc>
      </w:tr>
      <w:tr w:rsidR="00F86876" w:rsidRPr="009A0BAA" w:rsidTr="004571C0">
        <w:trPr>
          <w:trHeight w:val="376"/>
        </w:trPr>
        <w:tc>
          <w:tcPr>
            <w:tcW w:w="3263" w:type="dxa"/>
            <w:tcBorders>
              <w:top w:val="single" w:sz="4" w:space="0" w:color="auto"/>
              <w:left w:val="single" w:sz="4" w:space="0" w:color="auto"/>
              <w:bottom w:val="single" w:sz="4" w:space="0" w:color="auto"/>
              <w:right w:val="single" w:sz="4" w:space="0" w:color="auto"/>
            </w:tcBorders>
            <w:shd w:val="clear" w:color="auto" w:fill="auto"/>
            <w:hideMark/>
          </w:tcPr>
          <w:p w:rsidR="00F86876" w:rsidRPr="009A0BAA" w:rsidRDefault="0078114E" w:rsidP="002019A6">
            <w:pPr>
              <w:spacing w:after="160" w:line="259" w:lineRule="auto"/>
              <w:rPr>
                <w:b/>
                <w:color w:val="000000"/>
                <w:sz w:val="20"/>
                <w:szCs w:val="20"/>
              </w:rPr>
            </w:pPr>
            <w:r>
              <w:rPr>
                <w:b/>
                <w:color w:val="000000"/>
                <w:sz w:val="20"/>
                <w:szCs w:val="20"/>
              </w:rPr>
              <w:t>CI/CD</w:t>
            </w:r>
            <w:r w:rsidR="00F86876" w:rsidRPr="009A0BAA">
              <w:rPr>
                <w:b/>
                <w:color w:val="000000"/>
                <w:sz w:val="20"/>
                <w:szCs w:val="20"/>
              </w:rPr>
              <w:t xml:space="preserve"> Tools</w:t>
            </w:r>
          </w:p>
        </w:tc>
        <w:tc>
          <w:tcPr>
            <w:tcW w:w="6660" w:type="dxa"/>
            <w:tcBorders>
              <w:top w:val="single" w:sz="4" w:space="0" w:color="auto"/>
              <w:left w:val="single" w:sz="4" w:space="0" w:color="auto"/>
              <w:bottom w:val="single" w:sz="4" w:space="0" w:color="auto"/>
              <w:right w:val="single" w:sz="4" w:space="0" w:color="auto"/>
            </w:tcBorders>
            <w:shd w:val="clear" w:color="auto" w:fill="auto"/>
            <w:hideMark/>
          </w:tcPr>
          <w:p w:rsidR="00F86876" w:rsidRPr="009A0BAA" w:rsidRDefault="00F86876" w:rsidP="002019A6">
            <w:pPr>
              <w:spacing w:after="160" w:line="259" w:lineRule="auto"/>
              <w:jc w:val="both"/>
              <w:rPr>
                <w:color w:val="000000"/>
                <w:sz w:val="20"/>
                <w:szCs w:val="20"/>
              </w:rPr>
            </w:pPr>
            <w:r w:rsidRPr="009A0BAA">
              <w:rPr>
                <w:color w:val="000000"/>
                <w:sz w:val="20"/>
                <w:szCs w:val="20"/>
              </w:rPr>
              <w:t>Jenkins</w:t>
            </w:r>
            <w:r w:rsidR="007D31A5">
              <w:rPr>
                <w:color w:val="000000"/>
                <w:sz w:val="20"/>
                <w:szCs w:val="20"/>
              </w:rPr>
              <w:t>, Maven</w:t>
            </w:r>
          </w:p>
        </w:tc>
      </w:tr>
      <w:tr w:rsidR="00F86876" w:rsidRPr="009A0BAA" w:rsidTr="004571C0">
        <w:trPr>
          <w:trHeight w:val="226"/>
        </w:trPr>
        <w:tc>
          <w:tcPr>
            <w:tcW w:w="3263" w:type="dxa"/>
            <w:tcBorders>
              <w:top w:val="single" w:sz="4" w:space="0" w:color="auto"/>
              <w:left w:val="single" w:sz="4" w:space="0" w:color="auto"/>
              <w:bottom w:val="single" w:sz="4" w:space="0" w:color="auto"/>
              <w:right w:val="single" w:sz="4" w:space="0" w:color="auto"/>
            </w:tcBorders>
            <w:shd w:val="clear" w:color="auto" w:fill="auto"/>
            <w:hideMark/>
          </w:tcPr>
          <w:p w:rsidR="00F86876" w:rsidRPr="009A0BAA" w:rsidRDefault="00F86876" w:rsidP="002019A6">
            <w:pPr>
              <w:spacing w:after="160" w:line="259" w:lineRule="auto"/>
              <w:jc w:val="both"/>
              <w:rPr>
                <w:b/>
                <w:color w:val="000000"/>
                <w:sz w:val="20"/>
                <w:szCs w:val="20"/>
              </w:rPr>
            </w:pPr>
            <w:r w:rsidRPr="009A0BAA">
              <w:rPr>
                <w:b/>
                <w:color w:val="000000"/>
                <w:sz w:val="20"/>
                <w:szCs w:val="20"/>
              </w:rPr>
              <w:t>Bug Tracking Tools</w:t>
            </w:r>
          </w:p>
        </w:tc>
        <w:tc>
          <w:tcPr>
            <w:tcW w:w="6660" w:type="dxa"/>
            <w:tcBorders>
              <w:top w:val="single" w:sz="4" w:space="0" w:color="auto"/>
              <w:left w:val="single" w:sz="4" w:space="0" w:color="auto"/>
              <w:bottom w:val="single" w:sz="4" w:space="0" w:color="auto"/>
              <w:right w:val="single" w:sz="4" w:space="0" w:color="auto"/>
            </w:tcBorders>
            <w:shd w:val="clear" w:color="auto" w:fill="auto"/>
            <w:hideMark/>
          </w:tcPr>
          <w:p w:rsidR="00F86876" w:rsidRPr="009A0BAA" w:rsidRDefault="00044431" w:rsidP="002019A6">
            <w:pPr>
              <w:spacing w:after="160" w:line="259" w:lineRule="auto"/>
              <w:jc w:val="both"/>
              <w:rPr>
                <w:color w:val="000000"/>
                <w:sz w:val="20"/>
                <w:szCs w:val="20"/>
              </w:rPr>
            </w:pPr>
            <w:r>
              <w:rPr>
                <w:color w:val="000000"/>
                <w:sz w:val="20"/>
                <w:szCs w:val="20"/>
              </w:rPr>
              <w:t>RTC</w:t>
            </w:r>
            <w:r w:rsidR="00F86876" w:rsidRPr="009A0BAA">
              <w:rPr>
                <w:color w:val="000000"/>
                <w:sz w:val="20"/>
                <w:szCs w:val="20"/>
              </w:rPr>
              <w:t>, HP ALM &amp; Quality Center</w:t>
            </w:r>
            <w:r w:rsidR="00586589" w:rsidRPr="009A0BAA">
              <w:rPr>
                <w:color w:val="000000"/>
                <w:sz w:val="20"/>
                <w:szCs w:val="20"/>
              </w:rPr>
              <w:t>, Bugzilla, JIRA</w:t>
            </w:r>
          </w:p>
        </w:tc>
      </w:tr>
      <w:tr w:rsidR="004571C0" w:rsidRPr="009A0BAA" w:rsidTr="004571C0">
        <w:trPr>
          <w:trHeight w:val="247"/>
        </w:trPr>
        <w:tc>
          <w:tcPr>
            <w:tcW w:w="3263" w:type="dxa"/>
            <w:tcBorders>
              <w:top w:val="single" w:sz="4" w:space="0" w:color="auto"/>
              <w:left w:val="single" w:sz="4" w:space="0" w:color="auto"/>
              <w:bottom w:val="single" w:sz="4" w:space="0" w:color="auto"/>
              <w:right w:val="single" w:sz="4" w:space="0" w:color="auto"/>
            </w:tcBorders>
            <w:shd w:val="clear" w:color="auto" w:fill="auto"/>
            <w:hideMark/>
          </w:tcPr>
          <w:p w:rsidR="004571C0" w:rsidRDefault="004571C0" w:rsidP="002019A6">
            <w:pPr>
              <w:spacing w:after="160" w:line="259" w:lineRule="auto"/>
              <w:jc w:val="both"/>
              <w:rPr>
                <w:b/>
                <w:color w:val="000000"/>
                <w:sz w:val="20"/>
                <w:szCs w:val="20"/>
              </w:rPr>
            </w:pPr>
            <w:r>
              <w:rPr>
                <w:b/>
                <w:color w:val="000000"/>
                <w:sz w:val="20"/>
                <w:szCs w:val="20"/>
              </w:rPr>
              <w:t>IDEs</w:t>
            </w:r>
          </w:p>
        </w:tc>
        <w:tc>
          <w:tcPr>
            <w:tcW w:w="6660" w:type="dxa"/>
            <w:tcBorders>
              <w:top w:val="single" w:sz="4" w:space="0" w:color="auto"/>
              <w:left w:val="single" w:sz="4" w:space="0" w:color="auto"/>
              <w:bottom w:val="single" w:sz="4" w:space="0" w:color="auto"/>
              <w:right w:val="single" w:sz="4" w:space="0" w:color="auto"/>
            </w:tcBorders>
            <w:shd w:val="clear" w:color="auto" w:fill="auto"/>
            <w:hideMark/>
          </w:tcPr>
          <w:p w:rsidR="004571C0" w:rsidRDefault="004571C0" w:rsidP="002019A6">
            <w:pPr>
              <w:spacing w:after="160" w:line="259" w:lineRule="auto"/>
              <w:jc w:val="both"/>
              <w:rPr>
                <w:color w:val="000000"/>
                <w:sz w:val="20"/>
                <w:szCs w:val="20"/>
              </w:rPr>
            </w:pPr>
            <w:r>
              <w:rPr>
                <w:color w:val="000000"/>
                <w:sz w:val="20"/>
                <w:szCs w:val="20"/>
              </w:rPr>
              <w:t>Eclipse, PyCharm</w:t>
            </w:r>
          </w:p>
        </w:tc>
      </w:tr>
      <w:tr w:rsidR="00A51E2C" w:rsidRPr="009A0BAA" w:rsidTr="004571C0">
        <w:trPr>
          <w:trHeight w:val="247"/>
        </w:trPr>
        <w:tc>
          <w:tcPr>
            <w:tcW w:w="3263" w:type="dxa"/>
            <w:tcBorders>
              <w:top w:val="single" w:sz="4" w:space="0" w:color="auto"/>
              <w:left w:val="single" w:sz="4" w:space="0" w:color="auto"/>
              <w:bottom w:val="single" w:sz="4" w:space="0" w:color="auto"/>
              <w:right w:val="single" w:sz="4" w:space="0" w:color="auto"/>
            </w:tcBorders>
            <w:shd w:val="clear" w:color="auto" w:fill="auto"/>
            <w:hideMark/>
          </w:tcPr>
          <w:p w:rsidR="00A51E2C" w:rsidRPr="009A0BAA" w:rsidRDefault="00A51E2C" w:rsidP="002019A6">
            <w:pPr>
              <w:spacing w:after="160" w:line="259" w:lineRule="auto"/>
              <w:jc w:val="both"/>
              <w:rPr>
                <w:b/>
                <w:color w:val="000000"/>
                <w:sz w:val="20"/>
                <w:szCs w:val="20"/>
              </w:rPr>
            </w:pPr>
            <w:r>
              <w:rPr>
                <w:b/>
                <w:color w:val="000000"/>
                <w:sz w:val="20"/>
                <w:szCs w:val="20"/>
              </w:rPr>
              <w:t>Other Technologies</w:t>
            </w:r>
          </w:p>
        </w:tc>
        <w:tc>
          <w:tcPr>
            <w:tcW w:w="6660" w:type="dxa"/>
            <w:tcBorders>
              <w:top w:val="single" w:sz="4" w:space="0" w:color="auto"/>
              <w:left w:val="single" w:sz="4" w:space="0" w:color="auto"/>
              <w:bottom w:val="single" w:sz="4" w:space="0" w:color="auto"/>
              <w:right w:val="single" w:sz="4" w:space="0" w:color="auto"/>
            </w:tcBorders>
            <w:shd w:val="clear" w:color="auto" w:fill="auto"/>
            <w:hideMark/>
          </w:tcPr>
          <w:p w:rsidR="00A51E2C" w:rsidRPr="009A0BAA" w:rsidRDefault="00D149B3" w:rsidP="002019A6">
            <w:pPr>
              <w:spacing w:after="160" w:line="259" w:lineRule="auto"/>
              <w:jc w:val="both"/>
              <w:rPr>
                <w:color w:val="000000"/>
                <w:sz w:val="20"/>
                <w:szCs w:val="20"/>
              </w:rPr>
            </w:pPr>
            <w:r>
              <w:rPr>
                <w:color w:val="000000"/>
                <w:sz w:val="20"/>
                <w:szCs w:val="20"/>
              </w:rPr>
              <w:t>TestNG, JUnit, GitHub, SVN</w:t>
            </w:r>
            <w:r w:rsidR="009B4CD6">
              <w:rPr>
                <w:color w:val="000000"/>
                <w:sz w:val="20"/>
                <w:szCs w:val="20"/>
              </w:rPr>
              <w:t>, Log4J, Extent report</w:t>
            </w:r>
          </w:p>
        </w:tc>
      </w:tr>
      <w:tr w:rsidR="00F86876" w:rsidRPr="009A0BAA" w:rsidTr="004571C0">
        <w:trPr>
          <w:trHeight w:val="247"/>
        </w:trPr>
        <w:tc>
          <w:tcPr>
            <w:tcW w:w="3263" w:type="dxa"/>
            <w:tcBorders>
              <w:top w:val="single" w:sz="4" w:space="0" w:color="auto"/>
              <w:left w:val="single" w:sz="4" w:space="0" w:color="auto"/>
              <w:bottom w:val="single" w:sz="4" w:space="0" w:color="auto"/>
              <w:right w:val="single" w:sz="4" w:space="0" w:color="auto"/>
            </w:tcBorders>
            <w:shd w:val="clear" w:color="auto" w:fill="auto"/>
            <w:hideMark/>
          </w:tcPr>
          <w:p w:rsidR="00F86876" w:rsidRPr="009A0BAA" w:rsidRDefault="00F86876" w:rsidP="002019A6">
            <w:pPr>
              <w:spacing w:after="160" w:line="259" w:lineRule="auto"/>
              <w:jc w:val="both"/>
              <w:rPr>
                <w:b/>
                <w:color w:val="000000"/>
                <w:sz w:val="20"/>
                <w:szCs w:val="20"/>
              </w:rPr>
            </w:pPr>
            <w:r w:rsidRPr="009A0BAA">
              <w:rPr>
                <w:b/>
                <w:color w:val="000000"/>
                <w:sz w:val="20"/>
                <w:szCs w:val="20"/>
              </w:rPr>
              <w:t>Operating systems</w:t>
            </w:r>
          </w:p>
        </w:tc>
        <w:tc>
          <w:tcPr>
            <w:tcW w:w="6660" w:type="dxa"/>
            <w:tcBorders>
              <w:top w:val="single" w:sz="4" w:space="0" w:color="auto"/>
              <w:left w:val="single" w:sz="4" w:space="0" w:color="auto"/>
              <w:bottom w:val="single" w:sz="4" w:space="0" w:color="auto"/>
              <w:right w:val="single" w:sz="4" w:space="0" w:color="auto"/>
            </w:tcBorders>
            <w:shd w:val="clear" w:color="auto" w:fill="auto"/>
            <w:hideMark/>
          </w:tcPr>
          <w:p w:rsidR="00F86876" w:rsidRPr="009A0BAA" w:rsidRDefault="00CC06F4" w:rsidP="002019A6">
            <w:pPr>
              <w:spacing w:after="160" w:line="259" w:lineRule="auto"/>
              <w:jc w:val="both"/>
              <w:rPr>
                <w:color w:val="000000"/>
                <w:sz w:val="20"/>
                <w:szCs w:val="20"/>
              </w:rPr>
            </w:pPr>
            <w:r w:rsidRPr="009A0BAA">
              <w:rPr>
                <w:color w:val="000000"/>
                <w:sz w:val="20"/>
                <w:szCs w:val="20"/>
              </w:rPr>
              <w:t>Windows</w:t>
            </w:r>
          </w:p>
        </w:tc>
      </w:tr>
      <w:tr w:rsidR="00F86876" w:rsidRPr="009A0BAA" w:rsidTr="004571C0">
        <w:trPr>
          <w:trHeight w:val="222"/>
        </w:trPr>
        <w:tc>
          <w:tcPr>
            <w:tcW w:w="3263" w:type="dxa"/>
            <w:tcBorders>
              <w:top w:val="single" w:sz="4" w:space="0" w:color="auto"/>
              <w:left w:val="single" w:sz="4" w:space="0" w:color="auto"/>
              <w:bottom w:val="single" w:sz="4" w:space="0" w:color="auto"/>
              <w:right w:val="single" w:sz="4" w:space="0" w:color="auto"/>
            </w:tcBorders>
            <w:shd w:val="clear" w:color="auto" w:fill="auto"/>
            <w:hideMark/>
          </w:tcPr>
          <w:p w:rsidR="00F86876" w:rsidRPr="009A0BAA" w:rsidRDefault="00F86876" w:rsidP="002019A6">
            <w:pPr>
              <w:spacing w:after="160" w:line="259" w:lineRule="auto"/>
              <w:jc w:val="both"/>
              <w:rPr>
                <w:b/>
                <w:color w:val="000000"/>
                <w:sz w:val="20"/>
                <w:szCs w:val="20"/>
              </w:rPr>
            </w:pPr>
            <w:r w:rsidRPr="009A0BAA">
              <w:rPr>
                <w:b/>
                <w:color w:val="000000"/>
                <w:sz w:val="20"/>
                <w:szCs w:val="20"/>
              </w:rPr>
              <w:t>Browsers</w:t>
            </w:r>
          </w:p>
        </w:tc>
        <w:tc>
          <w:tcPr>
            <w:tcW w:w="6660" w:type="dxa"/>
            <w:tcBorders>
              <w:top w:val="single" w:sz="4" w:space="0" w:color="auto"/>
              <w:left w:val="single" w:sz="4" w:space="0" w:color="auto"/>
              <w:bottom w:val="single" w:sz="4" w:space="0" w:color="auto"/>
              <w:right w:val="single" w:sz="4" w:space="0" w:color="auto"/>
            </w:tcBorders>
            <w:shd w:val="clear" w:color="auto" w:fill="auto"/>
            <w:hideMark/>
          </w:tcPr>
          <w:p w:rsidR="00F86876" w:rsidRPr="009A0BAA" w:rsidRDefault="00EE0384" w:rsidP="00EE0384">
            <w:pPr>
              <w:spacing w:after="160" w:line="259" w:lineRule="auto"/>
              <w:jc w:val="both"/>
              <w:rPr>
                <w:color w:val="000000"/>
                <w:sz w:val="20"/>
                <w:szCs w:val="20"/>
              </w:rPr>
            </w:pPr>
            <w:r w:rsidRPr="009A0BAA">
              <w:rPr>
                <w:color w:val="000000"/>
                <w:sz w:val="20"/>
                <w:szCs w:val="20"/>
              </w:rPr>
              <w:t xml:space="preserve">Google </w:t>
            </w:r>
            <w:r w:rsidR="0042392E" w:rsidRPr="009A0BAA">
              <w:rPr>
                <w:color w:val="000000"/>
                <w:sz w:val="20"/>
                <w:szCs w:val="20"/>
              </w:rPr>
              <w:t>Chrome,</w:t>
            </w:r>
            <w:r>
              <w:rPr>
                <w:color w:val="000000"/>
                <w:sz w:val="20"/>
                <w:szCs w:val="20"/>
              </w:rPr>
              <w:t xml:space="preserve"> </w:t>
            </w:r>
            <w:r w:rsidR="00F86876" w:rsidRPr="009A0BAA">
              <w:rPr>
                <w:color w:val="000000"/>
                <w:sz w:val="20"/>
                <w:szCs w:val="20"/>
              </w:rPr>
              <w:t>Mozilla Firefox,</w:t>
            </w:r>
            <w:r>
              <w:rPr>
                <w:color w:val="000000"/>
                <w:sz w:val="20"/>
                <w:szCs w:val="20"/>
              </w:rPr>
              <w:t xml:space="preserve"> </w:t>
            </w:r>
            <w:r w:rsidRPr="009A0BAA">
              <w:rPr>
                <w:color w:val="000000"/>
                <w:sz w:val="20"/>
                <w:szCs w:val="20"/>
              </w:rPr>
              <w:t>Internet Explorer</w:t>
            </w:r>
            <w:r>
              <w:rPr>
                <w:color w:val="000000"/>
                <w:sz w:val="20"/>
                <w:szCs w:val="20"/>
              </w:rPr>
              <w:t>.</w:t>
            </w:r>
          </w:p>
        </w:tc>
      </w:tr>
    </w:tbl>
    <w:p w:rsidR="006030D2" w:rsidRPr="00C13C5B" w:rsidRDefault="006030D2" w:rsidP="006030D2">
      <w:pPr>
        <w:rPr>
          <w:b/>
          <w:sz w:val="22"/>
          <w:szCs w:val="22"/>
        </w:rPr>
      </w:pPr>
    </w:p>
    <w:p w:rsidR="007D31A5" w:rsidRDefault="007D31A5">
      <w:pPr>
        <w:suppressAutoHyphens w:val="0"/>
        <w:rPr>
          <w:b/>
          <w:bCs/>
          <w:sz w:val="20"/>
          <w:szCs w:val="20"/>
        </w:rPr>
      </w:pPr>
      <w:r>
        <w:rPr>
          <w:b/>
          <w:bCs/>
          <w:sz w:val="20"/>
          <w:szCs w:val="20"/>
        </w:rPr>
        <w:br w:type="page"/>
      </w:r>
    </w:p>
    <w:p w:rsidR="00485DCD" w:rsidRDefault="00485DCD">
      <w:pPr>
        <w:jc w:val="both"/>
        <w:rPr>
          <w:b/>
          <w:bCs/>
          <w:sz w:val="20"/>
          <w:szCs w:val="20"/>
        </w:rPr>
      </w:pPr>
    </w:p>
    <w:p w:rsidR="00485DCD" w:rsidRDefault="00485DCD">
      <w:pPr>
        <w:jc w:val="both"/>
        <w:rPr>
          <w:b/>
          <w:bCs/>
          <w:sz w:val="20"/>
          <w:szCs w:val="20"/>
        </w:rPr>
      </w:pPr>
    </w:p>
    <w:p w:rsidR="00485DCD" w:rsidRDefault="00485DCD">
      <w:pPr>
        <w:jc w:val="both"/>
        <w:rPr>
          <w:b/>
          <w:bCs/>
          <w:sz w:val="20"/>
          <w:szCs w:val="20"/>
        </w:rPr>
      </w:pPr>
    </w:p>
    <w:p w:rsidR="008960F6" w:rsidRPr="00C13C5B" w:rsidRDefault="008960F6">
      <w:pPr>
        <w:jc w:val="both"/>
        <w:rPr>
          <w:b/>
          <w:bCs/>
          <w:sz w:val="20"/>
          <w:szCs w:val="20"/>
        </w:rPr>
      </w:pPr>
      <w:r w:rsidRPr="00C13C5B">
        <w:rPr>
          <w:b/>
          <w:bCs/>
          <w:sz w:val="20"/>
          <w:szCs w:val="20"/>
        </w:rPr>
        <w:t>PROFESSIONAL EXPERIENCE</w:t>
      </w:r>
    </w:p>
    <w:tbl>
      <w:tblPr>
        <w:tblW w:w="0" w:type="auto"/>
        <w:tblLayout w:type="fixed"/>
        <w:tblLook w:val="0000"/>
      </w:tblPr>
      <w:tblGrid>
        <w:gridCol w:w="9696"/>
      </w:tblGrid>
      <w:tr w:rsidR="008960F6" w:rsidRPr="00C13C5B">
        <w:tc>
          <w:tcPr>
            <w:tcW w:w="9696" w:type="dxa"/>
            <w:tcBorders>
              <w:top w:val="single" w:sz="8" w:space="0" w:color="FFFF00"/>
              <w:bottom w:val="single" w:sz="8" w:space="0" w:color="FFFF00"/>
            </w:tcBorders>
            <w:shd w:val="clear" w:color="auto" w:fill="auto"/>
          </w:tcPr>
          <w:p w:rsidR="008960F6" w:rsidRPr="00C13C5B" w:rsidRDefault="008960F6">
            <w:pPr>
              <w:snapToGrid w:val="0"/>
              <w:ind w:left="264"/>
              <w:jc w:val="both"/>
              <w:rPr>
                <w:b/>
                <w:bCs/>
                <w:sz w:val="22"/>
                <w:szCs w:val="22"/>
              </w:rPr>
            </w:pPr>
          </w:p>
        </w:tc>
      </w:tr>
    </w:tbl>
    <w:p w:rsidR="002C3EC6" w:rsidRPr="00C13C5B" w:rsidRDefault="002C3EC6" w:rsidP="00353575">
      <w:pPr>
        <w:pStyle w:val="Body"/>
        <w:rPr>
          <w:rFonts w:ascii="Times New Roman" w:hAnsi="Times New Roman" w:cs="Times New Roman"/>
          <w:lang w:bidi="en-US"/>
        </w:rPr>
      </w:pPr>
      <w:r w:rsidRPr="00C13C5B">
        <w:rPr>
          <w:rFonts w:ascii="Times New Roman" w:hAnsi="Times New Roman" w:cs="Times New Roman"/>
          <w:lang w:bidi="en-US"/>
        </w:rPr>
        <w:t>Working</w:t>
      </w:r>
      <w:r w:rsidR="000A09ED" w:rsidRPr="00C13C5B">
        <w:rPr>
          <w:rFonts w:ascii="Times New Roman" w:hAnsi="Times New Roman" w:cs="Times New Roman"/>
          <w:lang w:bidi="en-US"/>
        </w:rPr>
        <w:t xml:space="preserve"> as</w:t>
      </w:r>
      <w:r w:rsidRPr="00C13C5B">
        <w:rPr>
          <w:rFonts w:ascii="Times New Roman" w:hAnsi="Times New Roman" w:cs="Times New Roman"/>
          <w:lang w:bidi="en-US"/>
        </w:rPr>
        <w:t xml:space="preserve"> Senior Automation Tester in Wipro from Apr’ 2015 to till Date.</w:t>
      </w:r>
    </w:p>
    <w:p w:rsidR="008960F6" w:rsidRPr="00C13C5B" w:rsidRDefault="002C3EC6" w:rsidP="00353575">
      <w:pPr>
        <w:pStyle w:val="Body"/>
        <w:rPr>
          <w:rFonts w:ascii="Times New Roman" w:hAnsi="Times New Roman" w:cs="Times New Roman"/>
          <w:lang w:bidi="en-US"/>
        </w:rPr>
      </w:pPr>
      <w:r w:rsidRPr="00C13C5B">
        <w:rPr>
          <w:rFonts w:ascii="Times New Roman" w:hAnsi="Times New Roman" w:cs="Times New Roman"/>
          <w:lang w:bidi="en-US"/>
        </w:rPr>
        <w:t>Worked</w:t>
      </w:r>
      <w:r w:rsidR="008960F6" w:rsidRPr="00C13C5B">
        <w:rPr>
          <w:rFonts w:ascii="Times New Roman" w:hAnsi="Times New Roman" w:cs="Times New Roman"/>
          <w:lang w:bidi="en-US"/>
        </w:rPr>
        <w:t xml:space="preserve"> as </w:t>
      </w:r>
      <w:r w:rsidR="00377BEB" w:rsidRPr="00C13C5B">
        <w:rPr>
          <w:rFonts w:ascii="Times New Roman" w:hAnsi="Times New Roman" w:cs="Times New Roman"/>
          <w:lang w:bidi="en-US"/>
        </w:rPr>
        <w:t>an Associate consultant</w:t>
      </w:r>
      <w:r w:rsidR="008960F6" w:rsidRPr="00C13C5B">
        <w:rPr>
          <w:rFonts w:ascii="Times New Roman" w:hAnsi="Times New Roman" w:cs="Times New Roman"/>
          <w:lang w:bidi="en-US"/>
        </w:rPr>
        <w:t xml:space="preserve"> in Polaris Software Lab, Chennai from Sep’ 2010 to </w:t>
      </w:r>
      <w:r w:rsidRPr="00C13C5B">
        <w:rPr>
          <w:rFonts w:ascii="Times New Roman" w:hAnsi="Times New Roman" w:cs="Times New Roman"/>
          <w:lang w:bidi="en-US"/>
        </w:rPr>
        <w:t>Mar 2015</w:t>
      </w:r>
      <w:r w:rsidR="008960F6" w:rsidRPr="00C13C5B">
        <w:rPr>
          <w:rFonts w:ascii="Times New Roman" w:hAnsi="Times New Roman" w:cs="Times New Roman"/>
          <w:lang w:bidi="en-US"/>
        </w:rPr>
        <w:t>.</w:t>
      </w:r>
    </w:p>
    <w:p w:rsidR="008960F6" w:rsidRPr="00C13C5B" w:rsidRDefault="008960F6" w:rsidP="00353575">
      <w:pPr>
        <w:pStyle w:val="Body"/>
        <w:rPr>
          <w:rFonts w:ascii="Times New Roman" w:hAnsi="Times New Roman" w:cs="Times New Roman"/>
          <w:lang w:bidi="en-US"/>
        </w:rPr>
      </w:pPr>
      <w:r w:rsidRPr="00C13C5B">
        <w:rPr>
          <w:rFonts w:ascii="Times New Roman" w:hAnsi="Times New Roman" w:cs="Times New Roman"/>
          <w:lang w:bidi="en-US"/>
        </w:rPr>
        <w:t>Worked as a Associate Software Engineer in Infosys, Bangalore from Feb’ 2010 to Aug 2010.</w:t>
      </w:r>
    </w:p>
    <w:p w:rsidR="00CC06F4" w:rsidRPr="00C13C5B" w:rsidRDefault="008960F6" w:rsidP="006B356B">
      <w:pPr>
        <w:pStyle w:val="Body"/>
        <w:spacing w:line="276" w:lineRule="auto"/>
        <w:rPr>
          <w:rFonts w:ascii="Times New Roman" w:hAnsi="Times New Roman" w:cs="Times New Roman"/>
          <w:b/>
        </w:rPr>
      </w:pPr>
      <w:r w:rsidRPr="00C13C5B">
        <w:rPr>
          <w:rFonts w:ascii="Times New Roman" w:hAnsi="Times New Roman" w:cs="Times New Roman"/>
          <w:lang w:bidi="en-US"/>
        </w:rPr>
        <w:t>Worked as Software Trainee in SXD Infotek, Ranchi from April 2009 to Dec 2009.</w:t>
      </w:r>
    </w:p>
    <w:p w:rsidR="008960F6" w:rsidRPr="00C13C5B" w:rsidRDefault="006B356B" w:rsidP="00CC06F4">
      <w:pPr>
        <w:pStyle w:val="Body"/>
        <w:numPr>
          <w:ilvl w:val="0"/>
          <w:numId w:val="0"/>
        </w:numPr>
        <w:spacing w:line="276" w:lineRule="auto"/>
        <w:ind w:left="720" w:hanging="720"/>
        <w:rPr>
          <w:rFonts w:ascii="Times New Roman" w:hAnsi="Times New Roman" w:cs="Times New Roman"/>
          <w:b/>
        </w:rPr>
      </w:pPr>
      <w:r w:rsidRPr="00C13C5B">
        <w:rPr>
          <w:rFonts w:ascii="Times New Roman" w:hAnsi="Times New Roman" w:cs="Times New Roman"/>
          <w:b/>
          <w:sz w:val="22"/>
          <w:szCs w:val="22"/>
        </w:rPr>
        <w:t xml:space="preserve"> </w:t>
      </w:r>
    </w:p>
    <w:p w:rsidR="008960F6" w:rsidRPr="00C13C5B" w:rsidRDefault="002D4DB0">
      <w:pPr>
        <w:rPr>
          <w:b/>
          <w:sz w:val="20"/>
          <w:szCs w:val="20"/>
        </w:rPr>
      </w:pPr>
      <w:r w:rsidRPr="00C13C5B">
        <w:rPr>
          <w:b/>
          <w:sz w:val="20"/>
          <w:szCs w:val="20"/>
        </w:rPr>
        <w:t>PROJECT</w:t>
      </w:r>
      <w:r w:rsidR="00F77FD9" w:rsidRPr="00C13C5B">
        <w:rPr>
          <w:b/>
          <w:sz w:val="20"/>
          <w:szCs w:val="20"/>
        </w:rPr>
        <w:t xml:space="preserve"> EXPERIENCE</w:t>
      </w:r>
    </w:p>
    <w:tbl>
      <w:tblPr>
        <w:tblW w:w="0" w:type="auto"/>
        <w:tblLayout w:type="fixed"/>
        <w:tblLook w:val="0000"/>
      </w:tblPr>
      <w:tblGrid>
        <w:gridCol w:w="9696"/>
      </w:tblGrid>
      <w:tr w:rsidR="008960F6" w:rsidRPr="00C13C5B">
        <w:tc>
          <w:tcPr>
            <w:tcW w:w="9696" w:type="dxa"/>
            <w:tcBorders>
              <w:top w:val="single" w:sz="8" w:space="0" w:color="FFFF00"/>
              <w:bottom w:val="single" w:sz="8" w:space="0" w:color="FFFF00"/>
            </w:tcBorders>
            <w:shd w:val="clear" w:color="auto" w:fill="auto"/>
          </w:tcPr>
          <w:p w:rsidR="008960F6" w:rsidRPr="00C13C5B" w:rsidRDefault="008960F6">
            <w:pPr>
              <w:snapToGrid w:val="0"/>
              <w:ind w:left="264"/>
              <w:jc w:val="both"/>
              <w:rPr>
                <w:b/>
                <w:bCs/>
                <w:sz w:val="22"/>
                <w:szCs w:val="22"/>
              </w:rPr>
            </w:pPr>
          </w:p>
        </w:tc>
      </w:tr>
    </w:tbl>
    <w:p w:rsidR="0031462B" w:rsidRDefault="0031462B" w:rsidP="0031462B">
      <w:pPr>
        <w:snapToGrid w:val="0"/>
        <w:rPr>
          <w:b/>
          <w:bCs/>
          <w:sz w:val="22"/>
          <w:szCs w:val="22"/>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tblPr>
      <w:tblGrid>
        <w:gridCol w:w="1800"/>
        <w:gridCol w:w="8028"/>
      </w:tblGrid>
      <w:tr w:rsidR="00B15E34" w:rsidRPr="00C13C5B" w:rsidTr="00DC5096">
        <w:tc>
          <w:tcPr>
            <w:tcW w:w="9828" w:type="dxa"/>
            <w:gridSpan w:val="2"/>
            <w:shd w:val="clear" w:color="auto" w:fill="C4BC96"/>
          </w:tcPr>
          <w:p w:rsidR="00B15E34" w:rsidRPr="00C13C5B" w:rsidRDefault="00D76855" w:rsidP="00D76855">
            <w:pPr>
              <w:numPr>
                <w:ilvl w:val="0"/>
                <w:numId w:val="8"/>
              </w:numPr>
              <w:rPr>
                <w:b/>
                <w:bCs/>
                <w:sz w:val="20"/>
                <w:szCs w:val="20"/>
              </w:rPr>
            </w:pPr>
            <w:r>
              <w:rPr>
                <w:b/>
                <w:bCs/>
                <w:sz w:val="20"/>
                <w:szCs w:val="20"/>
              </w:rPr>
              <w:t>Visa Merchant Screening Services (VMSS)</w:t>
            </w:r>
            <w:r w:rsidR="00B15E34" w:rsidRPr="00C13C5B">
              <w:rPr>
                <w:b/>
                <w:bCs/>
                <w:sz w:val="20"/>
                <w:szCs w:val="20"/>
              </w:rPr>
              <w:t xml:space="preserve">, </w:t>
            </w:r>
            <w:r w:rsidR="00B15E34">
              <w:rPr>
                <w:b/>
                <w:bCs/>
                <w:sz w:val="20"/>
                <w:szCs w:val="20"/>
              </w:rPr>
              <w:t xml:space="preserve">Visa Inc.                                            </w:t>
            </w:r>
            <w:r>
              <w:rPr>
                <w:b/>
                <w:bCs/>
                <w:sz w:val="20"/>
                <w:szCs w:val="20"/>
              </w:rPr>
              <w:t xml:space="preserve">        </w:t>
            </w:r>
            <w:r w:rsidR="00B15E34">
              <w:rPr>
                <w:b/>
                <w:bCs/>
                <w:sz w:val="20"/>
                <w:szCs w:val="20"/>
              </w:rPr>
              <w:t>Aug 2019 to till Date</w:t>
            </w:r>
          </w:p>
        </w:tc>
      </w:tr>
      <w:tr w:rsidR="00B15E34" w:rsidRPr="00C13C5B" w:rsidTr="00DC5096">
        <w:tc>
          <w:tcPr>
            <w:tcW w:w="1800" w:type="dxa"/>
          </w:tcPr>
          <w:p w:rsidR="00B15E34" w:rsidRPr="00C13C5B" w:rsidRDefault="00B15E34" w:rsidP="00DC5096">
            <w:pPr>
              <w:rPr>
                <w:bCs/>
                <w:sz w:val="22"/>
                <w:szCs w:val="22"/>
              </w:rPr>
            </w:pPr>
            <w:r w:rsidRPr="00C13C5B">
              <w:rPr>
                <w:bCs/>
                <w:sz w:val="22"/>
                <w:szCs w:val="22"/>
              </w:rPr>
              <w:t>Key skills/ Tool required</w:t>
            </w:r>
          </w:p>
        </w:tc>
        <w:tc>
          <w:tcPr>
            <w:tcW w:w="8028" w:type="dxa"/>
          </w:tcPr>
          <w:p w:rsidR="00B15E34" w:rsidRPr="00C13C5B" w:rsidRDefault="00B15E34" w:rsidP="00DC5096">
            <w:pPr>
              <w:snapToGrid w:val="0"/>
              <w:ind w:left="720"/>
              <w:rPr>
                <w:b/>
                <w:bCs/>
                <w:sz w:val="20"/>
                <w:szCs w:val="20"/>
              </w:rPr>
            </w:pPr>
            <w:r>
              <w:rPr>
                <w:b/>
                <w:bCs/>
                <w:sz w:val="20"/>
                <w:szCs w:val="20"/>
              </w:rPr>
              <w:t xml:space="preserve">Robot Framework, </w:t>
            </w:r>
            <w:r w:rsidR="00072BC0">
              <w:rPr>
                <w:b/>
                <w:bCs/>
                <w:sz w:val="20"/>
                <w:szCs w:val="20"/>
              </w:rPr>
              <w:t xml:space="preserve">PyCharm, </w:t>
            </w:r>
            <w:r>
              <w:rPr>
                <w:b/>
                <w:bCs/>
                <w:sz w:val="20"/>
                <w:szCs w:val="20"/>
              </w:rPr>
              <w:t>Python, SQL Server, Jenkins, Maven</w:t>
            </w:r>
          </w:p>
        </w:tc>
      </w:tr>
      <w:tr w:rsidR="00B15E34" w:rsidRPr="00C13C5B" w:rsidTr="00DC5096">
        <w:tc>
          <w:tcPr>
            <w:tcW w:w="1800" w:type="dxa"/>
          </w:tcPr>
          <w:p w:rsidR="00B15E34" w:rsidRPr="00C13C5B" w:rsidRDefault="00B15E34" w:rsidP="00DC5096">
            <w:pPr>
              <w:rPr>
                <w:bCs/>
                <w:sz w:val="22"/>
                <w:szCs w:val="22"/>
              </w:rPr>
            </w:pPr>
            <w:r w:rsidRPr="00C13C5B">
              <w:rPr>
                <w:bCs/>
                <w:sz w:val="22"/>
                <w:szCs w:val="22"/>
              </w:rPr>
              <w:t xml:space="preserve">Team size    </w:t>
            </w:r>
          </w:p>
        </w:tc>
        <w:tc>
          <w:tcPr>
            <w:tcW w:w="8028" w:type="dxa"/>
          </w:tcPr>
          <w:p w:rsidR="00B15E34" w:rsidRPr="00C13C5B" w:rsidRDefault="00B15E34" w:rsidP="00DC5096">
            <w:pPr>
              <w:snapToGrid w:val="0"/>
              <w:ind w:left="720"/>
              <w:rPr>
                <w:bCs/>
                <w:sz w:val="20"/>
                <w:szCs w:val="20"/>
              </w:rPr>
            </w:pPr>
            <w:r>
              <w:rPr>
                <w:bCs/>
                <w:sz w:val="20"/>
                <w:szCs w:val="20"/>
              </w:rPr>
              <w:t>3</w:t>
            </w:r>
          </w:p>
        </w:tc>
      </w:tr>
      <w:tr w:rsidR="00B15E34" w:rsidRPr="00C13C5B" w:rsidTr="00DC5096">
        <w:tc>
          <w:tcPr>
            <w:tcW w:w="1800" w:type="dxa"/>
          </w:tcPr>
          <w:p w:rsidR="00B15E34" w:rsidRPr="00C13C5B" w:rsidRDefault="00B15E34" w:rsidP="00DC5096">
            <w:pPr>
              <w:rPr>
                <w:bCs/>
                <w:sz w:val="22"/>
                <w:szCs w:val="22"/>
              </w:rPr>
            </w:pPr>
            <w:r w:rsidRPr="00C13C5B">
              <w:rPr>
                <w:bCs/>
                <w:sz w:val="22"/>
                <w:szCs w:val="22"/>
              </w:rPr>
              <w:t>About Project</w:t>
            </w:r>
          </w:p>
        </w:tc>
        <w:tc>
          <w:tcPr>
            <w:tcW w:w="8028" w:type="dxa"/>
          </w:tcPr>
          <w:p w:rsidR="00B15E34" w:rsidRPr="00C13C5B" w:rsidRDefault="00D76855" w:rsidP="00D76855">
            <w:pPr>
              <w:snapToGrid w:val="0"/>
              <w:ind w:left="720"/>
              <w:rPr>
                <w:bCs/>
                <w:sz w:val="20"/>
                <w:szCs w:val="20"/>
              </w:rPr>
            </w:pPr>
            <w:r>
              <w:rPr>
                <w:bCs/>
                <w:sz w:val="20"/>
                <w:szCs w:val="20"/>
              </w:rPr>
              <w:t>This is a Visa web-based services that allows global visa acquirers to search a central repository of merchants or agents whose contract have been terminated by the organization due to fraudulent or questionable activities.</w:t>
            </w:r>
            <w:r w:rsidR="00160235">
              <w:rPr>
                <w:bCs/>
                <w:sz w:val="20"/>
                <w:szCs w:val="20"/>
              </w:rPr>
              <w:t xml:space="preserve"> By using VMSS acquirer can vet merchants prior to entering into contracts, and use the information to better evaluate potential clients and assess the risk of possible fraudulent activity.</w:t>
            </w:r>
          </w:p>
        </w:tc>
      </w:tr>
      <w:tr w:rsidR="00B15E34" w:rsidRPr="00C13C5B" w:rsidTr="00DC5096">
        <w:tc>
          <w:tcPr>
            <w:tcW w:w="1800" w:type="dxa"/>
          </w:tcPr>
          <w:p w:rsidR="00B15E34" w:rsidRPr="00C13C5B" w:rsidRDefault="00B15E34" w:rsidP="00DC5096">
            <w:pPr>
              <w:rPr>
                <w:bCs/>
                <w:sz w:val="22"/>
                <w:szCs w:val="22"/>
              </w:rPr>
            </w:pPr>
            <w:r w:rsidRPr="00C13C5B">
              <w:rPr>
                <w:bCs/>
                <w:sz w:val="22"/>
                <w:szCs w:val="22"/>
              </w:rPr>
              <w:t>My Responsibility</w:t>
            </w:r>
          </w:p>
        </w:tc>
        <w:tc>
          <w:tcPr>
            <w:tcW w:w="8028" w:type="dxa"/>
          </w:tcPr>
          <w:p w:rsidR="00B15E34" w:rsidRPr="00C13C5B" w:rsidRDefault="00B15E34" w:rsidP="00DC5096">
            <w:pPr>
              <w:snapToGrid w:val="0"/>
              <w:ind w:left="720"/>
              <w:rPr>
                <w:bCs/>
                <w:sz w:val="20"/>
                <w:szCs w:val="20"/>
              </w:rPr>
            </w:pPr>
          </w:p>
          <w:p w:rsidR="00B15E34" w:rsidRPr="00C13C5B" w:rsidRDefault="00B15E34" w:rsidP="00DC5096">
            <w:pPr>
              <w:numPr>
                <w:ilvl w:val="0"/>
                <w:numId w:val="5"/>
              </w:numPr>
              <w:snapToGrid w:val="0"/>
              <w:rPr>
                <w:bCs/>
                <w:sz w:val="20"/>
                <w:szCs w:val="20"/>
              </w:rPr>
            </w:pPr>
            <w:r>
              <w:rPr>
                <w:bCs/>
                <w:sz w:val="20"/>
                <w:szCs w:val="20"/>
              </w:rPr>
              <w:t xml:space="preserve">Responsible for </w:t>
            </w:r>
            <w:r w:rsidRPr="00C13C5B">
              <w:rPr>
                <w:bCs/>
                <w:sz w:val="20"/>
                <w:szCs w:val="20"/>
              </w:rPr>
              <w:t>Design</w:t>
            </w:r>
            <w:r>
              <w:rPr>
                <w:bCs/>
                <w:sz w:val="20"/>
                <w:szCs w:val="20"/>
              </w:rPr>
              <w:t xml:space="preserve">ing </w:t>
            </w:r>
            <w:r w:rsidRPr="00C13C5B">
              <w:rPr>
                <w:bCs/>
                <w:sz w:val="20"/>
                <w:szCs w:val="20"/>
              </w:rPr>
              <w:t xml:space="preserve">the </w:t>
            </w:r>
            <w:r w:rsidRPr="00A9664E">
              <w:rPr>
                <w:b/>
                <w:bCs/>
                <w:sz w:val="20"/>
                <w:szCs w:val="20"/>
              </w:rPr>
              <w:t>Test Plan</w:t>
            </w:r>
            <w:r w:rsidRPr="00C13C5B">
              <w:rPr>
                <w:bCs/>
                <w:sz w:val="20"/>
                <w:szCs w:val="20"/>
              </w:rPr>
              <w:t xml:space="preserve"> and </w:t>
            </w:r>
            <w:r w:rsidRPr="00A9664E">
              <w:rPr>
                <w:b/>
                <w:bCs/>
                <w:sz w:val="20"/>
                <w:szCs w:val="20"/>
              </w:rPr>
              <w:t>Test Strategy</w:t>
            </w:r>
            <w:r w:rsidRPr="00C13C5B">
              <w:rPr>
                <w:bCs/>
                <w:sz w:val="20"/>
                <w:szCs w:val="20"/>
              </w:rPr>
              <w:t xml:space="preserve"> based on application environment and Business requirement.</w:t>
            </w:r>
          </w:p>
          <w:p w:rsidR="00B15E34" w:rsidRPr="00C13C5B" w:rsidRDefault="00B15E34" w:rsidP="00DC5096">
            <w:pPr>
              <w:numPr>
                <w:ilvl w:val="0"/>
                <w:numId w:val="5"/>
              </w:numPr>
              <w:snapToGrid w:val="0"/>
              <w:rPr>
                <w:bCs/>
                <w:sz w:val="20"/>
                <w:szCs w:val="20"/>
              </w:rPr>
            </w:pPr>
            <w:r w:rsidRPr="00C13C5B">
              <w:rPr>
                <w:bCs/>
                <w:sz w:val="20"/>
                <w:szCs w:val="20"/>
              </w:rPr>
              <w:t xml:space="preserve">Perform the </w:t>
            </w:r>
            <w:r w:rsidRPr="00A9664E">
              <w:rPr>
                <w:b/>
                <w:bCs/>
                <w:sz w:val="20"/>
                <w:szCs w:val="20"/>
              </w:rPr>
              <w:t>effort estimation</w:t>
            </w:r>
            <w:r w:rsidRPr="00C13C5B">
              <w:rPr>
                <w:bCs/>
                <w:sz w:val="20"/>
                <w:szCs w:val="20"/>
              </w:rPr>
              <w:t xml:space="preserve"> for functional and automation tasks with the help of </w:t>
            </w:r>
            <w:r w:rsidRPr="00A9664E">
              <w:rPr>
                <w:b/>
                <w:bCs/>
                <w:sz w:val="20"/>
                <w:szCs w:val="20"/>
              </w:rPr>
              <w:t>Work break down Structure</w:t>
            </w:r>
            <w:r w:rsidRPr="00C13C5B">
              <w:rPr>
                <w:bCs/>
                <w:sz w:val="20"/>
                <w:szCs w:val="20"/>
              </w:rPr>
              <w:t>, this includes identifying potential risks in the project.</w:t>
            </w:r>
          </w:p>
          <w:p w:rsidR="00B15E34" w:rsidRPr="00C13C5B" w:rsidRDefault="00B15E34" w:rsidP="00DC5096">
            <w:pPr>
              <w:numPr>
                <w:ilvl w:val="0"/>
                <w:numId w:val="5"/>
              </w:numPr>
              <w:snapToGrid w:val="0"/>
              <w:rPr>
                <w:bCs/>
                <w:sz w:val="20"/>
                <w:szCs w:val="20"/>
              </w:rPr>
            </w:pPr>
            <w:r w:rsidRPr="00C13C5B">
              <w:rPr>
                <w:bCs/>
                <w:sz w:val="20"/>
                <w:szCs w:val="20"/>
              </w:rPr>
              <w:t xml:space="preserve">Attend daily </w:t>
            </w:r>
            <w:r w:rsidR="00072BC0">
              <w:rPr>
                <w:b/>
                <w:bCs/>
                <w:sz w:val="20"/>
                <w:szCs w:val="20"/>
              </w:rPr>
              <w:t xml:space="preserve">Scrum </w:t>
            </w:r>
            <w:r w:rsidRPr="00C13C5B">
              <w:rPr>
                <w:bCs/>
                <w:sz w:val="20"/>
                <w:szCs w:val="20"/>
              </w:rPr>
              <w:t xml:space="preserve">Stand up meeting and follow </w:t>
            </w:r>
            <w:r w:rsidRPr="0081086D">
              <w:rPr>
                <w:b/>
                <w:bCs/>
                <w:sz w:val="20"/>
                <w:szCs w:val="20"/>
              </w:rPr>
              <w:t>Industrialized Agile (IA)</w:t>
            </w:r>
            <w:r w:rsidRPr="00C13C5B">
              <w:rPr>
                <w:bCs/>
                <w:sz w:val="20"/>
                <w:szCs w:val="20"/>
              </w:rPr>
              <w:t xml:space="preserve"> principles.</w:t>
            </w:r>
          </w:p>
          <w:p w:rsidR="00B15E34" w:rsidRPr="00C13C5B" w:rsidRDefault="00B15E34" w:rsidP="00DC5096">
            <w:pPr>
              <w:numPr>
                <w:ilvl w:val="0"/>
                <w:numId w:val="5"/>
              </w:numPr>
              <w:snapToGrid w:val="0"/>
              <w:rPr>
                <w:bCs/>
                <w:sz w:val="20"/>
                <w:szCs w:val="20"/>
              </w:rPr>
            </w:pPr>
            <w:r w:rsidRPr="00C13C5B">
              <w:rPr>
                <w:bCs/>
                <w:sz w:val="20"/>
                <w:szCs w:val="20"/>
              </w:rPr>
              <w:t xml:space="preserve">Identify </w:t>
            </w:r>
            <w:r w:rsidRPr="00F3536C">
              <w:rPr>
                <w:b/>
                <w:bCs/>
                <w:sz w:val="20"/>
                <w:szCs w:val="20"/>
              </w:rPr>
              <w:t>Test automation approach and feasible tool</w:t>
            </w:r>
            <w:r w:rsidRPr="00C13C5B">
              <w:rPr>
                <w:bCs/>
                <w:sz w:val="20"/>
                <w:szCs w:val="20"/>
              </w:rPr>
              <w:t xml:space="preserve"> based on the application architecture, by performing </w:t>
            </w:r>
            <w:r w:rsidRPr="0083364B">
              <w:rPr>
                <w:b/>
                <w:bCs/>
                <w:sz w:val="20"/>
                <w:szCs w:val="20"/>
              </w:rPr>
              <w:t>Proof of concept (POC)</w:t>
            </w:r>
            <w:r w:rsidRPr="0083364B">
              <w:rPr>
                <w:bCs/>
                <w:sz w:val="20"/>
                <w:szCs w:val="20"/>
              </w:rPr>
              <w:t>.</w:t>
            </w:r>
          </w:p>
          <w:p w:rsidR="00B15E34" w:rsidRPr="00C13C5B" w:rsidRDefault="00B15E34" w:rsidP="00DC5096">
            <w:pPr>
              <w:numPr>
                <w:ilvl w:val="0"/>
                <w:numId w:val="5"/>
              </w:numPr>
              <w:snapToGrid w:val="0"/>
              <w:rPr>
                <w:bCs/>
                <w:sz w:val="20"/>
                <w:szCs w:val="20"/>
              </w:rPr>
            </w:pPr>
            <w:r w:rsidRPr="00C13C5B">
              <w:rPr>
                <w:bCs/>
                <w:sz w:val="20"/>
                <w:szCs w:val="20"/>
              </w:rPr>
              <w:t xml:space="preserve">Design and Develop the architecture of the </w:t>
            </w:r>
            <w:r w:rsidRPr="00CF5BCF">
              <w:rPr>
                <w:b/>
                <w:bCs/>
                <w:sz w:val="20"/>
                <w:szCs w:val="20"/>
              </w:rPr>
              <w:t>Hybrid</w:t>
            </w:r>
            <w:r w:rsidRPr="00C13C5B">
              <w:rPr>
                <w:bCs/>
                <w:sz w:val="20"/>
                <w:szCs w:val="20"/>
              </w:rPr>
              <w:t xml:space="preserve"> framework in </w:t>
            </w:r>
            <w:r w:rsidR="00072BC0">
              <w:rPr>
                <w:b/>
                <w:bCs/>
                <w:sz w:val="20"/>
                <w:szCs w:val="20"/>
              </w:rPr>
              <w:t>PyCharm</w:t>
            </w:r>
            <w:r w:rsidRPr="00C13C5B">
              <w:rPr>
                <w:bCs/>
                <w:sz w:val="20"/>
                <w:szCs w:val="20"/>
              </w:rPr>
              <w:t xml:space="preserve"> IDE using </w:t>
            </w:r>
            <w:r w:rsidR="00072BC0">
              <w:rPr>
                <w:b/>
                <w:bCs/>
                <w:sz w:val="20"/>
                <w:szCs w:val="20"/>
              </w:rPr>
              <w:t xml:space="preserve">Robot framework </w:t>
            </w:r>
            <w:r w:rsidRPr="00C13C5B">
              <w:rPr>
                <w:bCs/>
                <w:sz w:val="20"/>
                <w:szCs w:val="20"/>
              </w:rPr>
              <w:t>based on the testing requirements, and developed the Framework function library.</w:t>
            </w:r>
          </w:p>
          <w:p w:rsidR="00B15E34" w:rsidRPr="00C13C5B" w:rsidRDefault="00B15E34" w:rsidP="00DC5096">
            <w:pPr>
              <w:numPr>
                <w:ilvl w:val="0"/>
                <w:numId w:val="5"/>
              </w:numPr>
              <w:snapToGrid w:val="0"/>
              <w:rPr>
                <w:bCs/>
                <w:sz w:val="20"/>
                <w:szCs w:val="20"/>
              </w:rPr>
            </w:pPr>
            <w:r w:rsidRPr="00C13C5B">
              <w:rPr>
                <w:bCs/>
                <w:sz w:val="20"/>
                <w:szCs w:val="20"/>
              </w:rPr>
              <w:t xml:space="preserve">Maintain Automation repository with </w:t>
            </w:r>
            <w:r w:rsidRPr="003C0FB4">
              <w:rPr>
                <w:b/>
                <w:bCs/>
                <w:sz w:val="20"/>
                <w:szCs w:val="20"/>
              </w:rPr>
              <w:t>Continuous Integration (CI)</w:t>
            </w:r>
            <w:r w:rsidRPr="00C13C5B">
              <w:rPr>
                <w:bCs/>
                <w:sz w:val="20"/>
                <w:szCs w:val="20"/>
              </w:rPr>
              <w:t xml:space="preserve"> tools </w:t>
            </w:r>
            <w:r w:rsidR="00072BC0">
              <w:rPr>
                <w:bCs/>
                <w:sz w:val="20"/>
                <w:szCs w:val="20"/>
              </w:rPr>
              <w:t>with</w:t>
            </w:r>
            <w:r w:rsidRPr="00C13C5B">
              <w:rPr>
                <w:bCs/>
                <w:sz w:val="20"/>
                <w:szCs w:val="20"/>
              </w:rPr>
              <w:t xml:space="preserve"> </w:t>
            </w:r>
            <w:r w:rsidRPr="003C0FB4">
              <w:rPr>
                <w:b/>
                <w:bCs/>
                <w:sz w:val="20"/>
                <w:szCs w:val="20"/>
              </w:rPr>
              <w:t>SVN</w:t>
            </w:r>
            <w:r w:rsidRPr="00C13C5B">
              <w:rPr>
                <w:bCs/>
                <w:sz w:val="20"/>
                <w:szCs w:val="20"/>
              </w:rPr>
              <w:t xml:space="preserve"> and implement through </w:t>
            </w:r>
            <w:r w:rsidRPr="003C0FB4">
              <w:rPr>
                <w:b/>
                <w:bCs/>
                <w:sz w:val="20"/>
                <w:szCs w:val="20"/>
              </w:rPr>
              <w:t>Jenkins</w:t>
            </w:r>
            <w:r w:rsidRPr="00C13C5B">
              <w:rPr>
                <w:bCs/>
                <w:sz w:val="20"/>
                <w:szCs w:val="20"/>
              </w:rPr>
              <w:t>.</w:t>
            </w:r>
          </w:p>
          <w:p w:rsidR="00B15E34" w:rsidRPr="00C13C5B" w:rsidRDefault="00B15E34" w:rsidP="00DC5096">
            <w:pPr>
              <w:numPr>
                <w:ilvl w:val="0"/>
                <w:numId w:val="5"/>
              </w:numPr>
              <w:snapToGrid w:val="0"/>
              <w:rPr>
                <w:bCs/>
                <w:sz w:val="20"/>
                <w:szCs w:val="20"/>
              </w:rPr>
            </w:pPr>
            <w:r w:rsidRPr="00C13C5B">
              <w:rPr>
                <w:bCs/>
                <w:sz w:val="20"/>
                <w:szCs w:val="20"/>
              </w:rPr>
              <w:t xml:space="preserve">Based on the identified automation framework, develop the reusable functions in </w:t>
            </w:r>
            <w:r w:rsidRPr="003C0FB4">
              <w:rPr>
                <w:b/>
                <w:bCs/>
                <w:sz w:val="20"/>
                <w:szCs w:val="20"/>
              </w:rPr>
              <w:t>Hybrid framework</w:t>
            </w:r>
            <w:r w:rsidRPr="00C13C5B">
              <w:rPr>
                <w:bCs/>
                <w:sz w:val="20"/>
                <w:szCs w:val="20"/>
              </w:rPr>
              <w:t xml:space="preserve"> using feasible scripting language( </w:t>
            </w:r>
            <w:r w:rsidR="00072BC0">
              <w:rPr>
                <w:b/>
                <w:bCs/>
                <w:sz w:val="20"/>
                <w:szCs w:val="20"/>
              </w:rPr>
              <w:t>Python</w:t>
            </w:r>
            <w:r>
              <w:rPr>
                <w:bCs/>
                <w:sz w:val="20"/>
                <w:szCs w:val="20"/>
              </w:rPr>
              <w:t>,</w:t>
            </w:r>
            <w:r w:rsidR="00072BC0">
              <w:rPr>
                <w:bCs/>
                <w:sz w:val="20"/>
                <w:szCs w:val="20"/>
              </w:rPr>
              <w:t xml:space="preserve"> </w:t>
            </w:r>
            <w:r w:rsidRPr="003C0FB4">
              <w:rPr>
                <w:b/>
                <w:bCs/>
                <w:sz w:val="20"/>
                <w:szCs w:val="20"/>
              </w:rPr>
              <w:t>Java</w:t>
            </w:r>
            <w:r w:rsidRPr="00C13C5B">
              <w:rPr>
                <w:bCs/>
                <w:sz w:val="20"/>
                <w:szCs w:val="20"/>
              </w:rPr>
              <w:t>)</w:t>
            </w:r>
          </w:p>
          <w:p w:rsidR="00B15E34" w:rsidRPr="00C13C5B" w:rsidRDefault="00B15E34" w:rsidP="00DC5096">
            <w:pPr>
              <w:numPr>
                <w:ilvl w:val="0"/>
                <w:numId w:val="5"/>
              </w:numPr>
              <w:snapToGrid w:val="0"/>
              <w:rPr>
                <w:bCs/>
                <w:sz w:val="20"/>
                <w:szCs w:val="20"/>
              </w:rPr>
            </w:pPr>
            <w:r w:rsidRPr="00C13C5B">
              <w:rPr>
                <w:bCs/>
                <w:sz w:val="20"/>
                <w:szCs w:val="20"/>
              </w:rPr>
              <w:t xml:space="preserve">Prepare the Test Data in MS-Excel, design </w:t>
            </w:r>
            <w:r w:rsidRPr="00C801C2">
              <w:rPr>
                <w:b/>
                <w:bCs/>
                <w:sz w:val="20"/>
                <w:szCs w:val="20"/>
              </w:rPr>
              <w:t>Macros</w:t>
            </w:r>
            <w:r w:rsidRPr="00C13C5B">
              <w:rPr>
                <w:bCs/>
                <w:sz w:val="20"/>
                <w:szCs w:val="20"/>
              </w:rPr>
              <w:t xml:space="preserve"> to manage and reuse these data. Create and maintain </w:t>
            </w:r>
            <w:r w:rsidRPr="00C801C2">
              <w:rPr>
                <w:b/>
                <w:bCs/>
                <w:sz w:val="20"/>
                <w:szCs w:val="20"/>
              </w:rPr>
              <w:t>Object Repository</w:t>
            </w:r>
            <w:r w:rsidRPr="00C13C5B">
              <w:rPr>
                <w:bCs/>
                <w:sz w:val="20"/>
                <w:szCs w:val="20"/>
              </w:rPr>
              <w:t xml:space="preserve"> </w:t>
            </w:r>
            <w:r w:rsidR="00072BC0">
              <w:rPr>
                <w:bCs/>
                <w:sz w:val="20"/>
                <w:szCs w:val="20"/>
              </w:rPr>
              <w:t>using Xpath,CSS andother object identification technique.</w:t>
            </w:r>
          </w:p>
          <w:p w:rsidR="00B15E34" w:rsidRPr="00C13C5B" w:rsidRDefault="00B15E34" w:rsidP="00DC5096">
            <w:pPr>
              <w:numPr>
                <w:ilvl w:val="0"/>
                <w:numId w:val="5"/>
              </w:numPr>
              <w:snapToGrid w:val="0"/>
              <w:rPr>
                <w:bCs/>
                <w:sz w:val="20"/>
                <w:szCs w:val="20"/>
              </w:rPr>
            </w:pPr>
            <w:r w:rsidRPr="00C13C5B">
              <w:rPr>
                <w:bCs/>
                <w:sz w:val="20"/>
                <w:szCs w:val="20"/>
              </w:rPr>
              <w:t xml:space="preserve">Perform the </w:t>
            </w:r>
            <w:r w:rsidRPr="00684C41">
              <w:rPr>
                <w:b/>
                <w:bCs/>
                <w:sz w:val="20"/>
                <w:szCs w:val="20"/>
              </w:rPr>
              <w:t xml:space="preserve">Database testing, SQL </w:t>
            </w:r>
            <w:r w:rsidR="00072BC0">
              <w:rPr>
                <w:b/>
                <w:bCs/>
                <w:sz w:val="20"/>
                <w:szCs w:val="20"/>
              </w:rPr>
              <w:t>Server</w:t>
            </w:r>
            <w:r w:rsidRPr="00072BC0">
              <w:rPr>
                <w:bCs/>
                <w:sz w:val="20"/>
                <w:szCs w:val="20"/>
              </w:rPr>
              <w:t xml:space="preserve"> is</w:t>
            </w:r>
            <w:r w:rsidRPr="00C13C5B">
              <w:rPr>
                <w:bCs/>
                <w:sz w:val="20"/>
                <w:szCs w:val="20"/>
              </w:rPr>
              <w:t xml:space="preserve"> used to involve in the testing with databases, writing queries on Data manipulations, Data definitions and relational data base concepts.</w:t>
            </w:r>
          </w:p>
          <w:p w:rsidR="00B15E34" w:rsidRPr="00C13C5B" w:rsidRDefault="00B15E34" w:rsidP="00DC5096">
            <w:pPr>
              <w:numPr>
                <w:ilvl w:val="0"/>
                <w:numId w:val="5"/>
              </w:numPr>
              <w:snapToGrid w:val="0"/>
              <w:rPr>
                <w:bCs/>
                <w:sz w:val="20"/>
                <w:szCs w:val="20"/>
              </w:rPr>
            </w:pPr>
            <w:r w:rsidRPr="00C13C5B">
              <w:rPr>
                <w:bCs/>
                <w:sz w:val="20"/>
                <w:szCs w:val="20"/>
              </w:rPr>
              <w:t xml:space="preserve">Prepare </w:t>
            </w:r>
            <w:r w:rsidRPr="006538FD">
              <w:rPr>
                <w:b/>
                <w:bCs/>
                <w:sz w:val="20"/>
                <w:szCs w:val="20"/>
              </w:rPr>
              <w:t>requirement traceability matrix (RTM)</w:t>
            </w:r>
            <w:r w:rsidRPr="00C13C5B">
              <w:rPr>
                <w:bCs/>
                <w:sz w:val="20"/>
                <w:szCs w:val="20"/>
              </w:rPr>
              <w:t xml:space="preserve"> and Test traceability Matrix (</w:t>
            </w:r>
            <w:r w:rsidRPr="006538FD">
              <w:rPr>
                <w:b/>
                <w:bCs/>
                <w:sz w:val="20"/>
                <w:szCs w:val="20"/>
              </w:rPr>
              <w:t>TTM</w:t>
            </w:r>
            <w:r w:rsidRPr="00C13C5B">
              <w:rPr>
                <w:bCs/>
                <w:sz w:val="20"/>
                <w:szCs w:val="20"/>
              </w:rPr>
              <w:t xml:space="preserve">) to ensure requirement and execution coverage for both Internal and External Audits. </w:t>
            </w:r>
          </w:p>
          <w:p w:rsidR="00B15E34" w:rsidRPr="00C13C5B" w:rsidRDefault="00B15E34" w:rsidP="00DC5096">
            <w:pPr>
              <w:numPr>
                <w:ilvl w:val="0"/>
                <w:numId w:val="5"/>
              </w:numPr>
              <w:snapToGrid w:val="0"/>
              <w:rPr>
                <w:bCs/>
                <w:sz w:val="20"/>
                <w:szCs w:val="20"/>
              </w:rPr>
            </w:pPr>
            <w:r w:rsidRPr="00C13C5B">
              <w:rPr>
                <w:bCs/>
                <w:sz w:val="20"/>
                <w:szCs w:val="20"/>
              </w:rPr>
              <w:t xml:space="preserve">Perform detail functional and </w:t>
            </w:r>
            <w:r w:rsidRPr="008D256C">
              <w:rPr>
                <w:b/>
                <w:bCs/>
                <w:sz w:val="20"/>
                <w:szCs w:val="20"/>
              </w:rPr>
              <w:t>Regression Testing</w:t>
            </w:r>
            <w:r w:rsidRPr="00C13C5B">
              <w:rPr>
                <w:bCs/>
                <w:sz w:val="20"/>
                <w:szCs w:val="20"/>
              </w:rPr>
              <w:t xml:space="preserve"> by manual or using automation framework.</w:t>
            </w:r>
          </w:p>
          <w:p w:rsidR="00B15E34" w:rsidRPr="00C13C5B" w:rsidRDefault="00B15E34" w:rsidP="00DC5096">
            <w:pPr>
              <w:numPr>
                <w:ilvl w:val="0"/>
                <w:numId w:val="5"/>
              </w:numPr>
              <w:snapToGrid w:val="0"/>
              <w:rPr>
                <w:bCs/>
                <w:sz w:val="20"/>
                <w:szCs w:val="20"/>
              </w:rPr>
            </w:pPr>
            <w:r w:rsidRPr="00C13C5B">
              <w:rPr>
                <w:bCs/>
                <w:sz w:val="20"/>
                <w:szCs w:val="20"/>
              </w:rPr>
              <w:t xml:space="preserve">For </w:t>
            </w:r>
            <w:r w:rsidRPr="00E34318">
              <w:rPr>
                <w:b/>
                <w:bCs/>
                <w:sz w:val="20"/>
                <w:szCs w:val="20"/>
              </w:rPr>
              <w:t>Defect management</w:t>
            </w:r>
            <w:r w:rsidRPr="00C13C5B">
              <w:rPr>
                <w:bCs/>
                <w:sz w:val="20"/>
                <w:szCs w:val="20"/>
              </w:rPr>
              <w:t>, logging the defects in HPQC and preparing defects report, tracking till closure. Root cause analysis of the defects or issues is performed to prevent the occurrence of these defects in future.</w:t>
            </w:r>
          </w:p>
          <w:p w:rsidR="00B15E34" w:rsidRPr="00C13C5B" w:rsidRDefault="00B15E34" w:rsidP="00072BC0">
            <w:pPr>
              <w:numPr>
                <w:ilvl w:val="0"/>
                <w:numId w:val="5"/>
              </w:numPr>
              <w:snapToGrid w:val="0"/>
              <w:rPr>
                <w:bCs/>
                <w:sz w:val="20"/>
                <w:szCs w:val="20"/>
              </w:rPr>
            </w:pPr>
            <w:r w:rsidRPr="00C13C5B">
              <w:rPr>
                <w:bCs/>
                <w:sz w:val="20"/>
                <w:szCs w:val="20"/>
              </w:rPr>
              <w:t xml:space="preserve">Conduct </w:t>
            </w:r>
            <w:r w:rsidRPr="003A1BAE">
              <w:rPr>
                <w:b/>
                <w:bCs/>
                <w:sz w:val="20"/>
                <w:szCs w:val="20"/>
              </w:rPr>
              <w:t>Defect Triage</w:t>
            </w:r>
            <w:r w:rsidRPr="00C13C5B">
              <w:rPr>
                <w:bCs/>
                <w:sz w:val="20"/>
                <w:szCs w:val="20"/>
              </w:rPr>
              <w:t xml:space="preserve"> meetings with the stakeholder viz. DEV, PMO, Business etc. </w:t>
            </w:r>
          </w:p>
        </w:tc>
      </w:tr>
    </w:tbl>
    <w:p w:rsidR="00160235" w:rsidRDefault="00160235" w:rsidP="0031462B">
      <w:pPr>
        <w:snapToGrid w:val="0"/>
        <w:rPr>
          <w:b/>
          <w:bCs/>
          <w:sz w:val="22"/>
          <w:szCs w:val="22"/>
        </w:rPr>
      </w:pPr>
    </w:p>
    <w:p w:rsidR="00160235" w:rsidRDefault="00160235">
      <w:pPr>
        <w:suppressAutoHyphens w:val="0"/>
        <w:rPr>
          <w:b/>
          <w:bCs/>
          <w:sz w:val="22"/>
          <w:szCs w:val="22"/>
        </w:rPr>
      </w:pPr>
      <w:r>
        <w:rPr>
          <w:b/>
          <w:bCs/>
          <w:sz w:val="22"/>
          <w:szCs w:val="22"/>
        </w:rPr>
        <w:br w:type="page"/>
      </w:r>
    </w:p>
    <w:p w:rsidR="00B15E34" w:rsidRDefault="00B15E34" w:rsidP="0031462B">
      <w:pPr>
        <w:snapToGrid w:val="0"/>
        <w:rPr>
          <w:b/>
          <w:bCs/>
          <w:sz w:val="22"/>
          <w:szCs w:val="22"/>
        </w:rPr>
      </w:pPr>
    </w:p>
    <w:p w:rsidR="00B15E34" w:rsidRPr="00C13C5B" w:rsidRDefault="00B15E34" w:rsidP="0031462B">
      <w:pPr>
        <w:snapToGrid w:val="0"/>
        <w:rPr>
          <w:b/>
          <w:bCs/>
          <w:sz w:val="22"/>
          <w:szCs w:val="22"/>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tblPr>
      <w:tblGrid>
        <w:gridCol w:w="1800"/>
        <w:gridCol w:w="8028"/>
      </w:tblGrid>
      <w:tr w:rsidR="0031462B" w:rsidRPr="00C13C5B" w:rsidTr="00B959F9">
        <w:tc>
          <w:tcPr>
            <w:tcW w:w="9828" w:type="dxa"/>
            <w:gridSpan w:val="2"/>
            <w:shd w:val="clear" w:color="auto" w:fill="C4BC96"/>
          </w:tcPr>
          <w:p w:rsidR="0031462B" w:rsidRPr="00C13C5B" w:rsidRDefault="0031462B" w:rsidP="007C197C">
            <w:pPr>
              <w:numPr>
                <w:ilvl w:val="0"/>
                <w:numId w:val="8"/>
              </w:numPr>
              <w:rPr>
                <w:b/>
                <w:bCs/>
                <w:sz w:val="20"/>
                <w:szCs w:val="20"/>
              </w:rPr>
            </w:pPr>
            <w:r w:rsidRPr="00C13C5B">
              <w:rPr>
                <w:b/>
                <w:bCs/>
                <w:sz w:val="20"/>
                <w:szCs w:val="20"/>
              </w:rPr>
              <w:t>ORI Sanction, State Street</w:t>
            </w:r>
            <w:r w:rsidR="00160235">
              <w:rPr>
                <w:b/>
                <w:bCs/>
                <w:sz w:val="20"/>
                <w:szCs w:val="20"/>
              </w:rPr>
              <w:t xml:space="preserve">, </w:t>
            </w:r>
            <w:r w:rsidR="007C197C">
              <w:rPr>
                <w:b/>
                <w:bCs/>
                <w:sz w:val="20"/>
                <w:szCs w:val="20"/>
              </w:rPr>
              <w:t>Boston-</w:t>
            </w:r>
            <w:r w:rsidR="00160235">
              <w:rPr>
                <w:b/>
                <w:bCs/>
                <w:sz w:val="20"/>
                <w:szCs w:val="20"/>
              </w:rPr>
              <w:t xml:space="preserve">USA                                                                        </w:t>
            </w:r>
            <w:r w:rsidR="00160235" w:rsidRPr="00160235">
              <w:rPr>
                <w:b/>
                <w:bCs/>
                <w:sz w:val="20"/>
                <w:szCs w:val="20"/>
              </w:rPr>
              <w:t>Feb 2017 to July 2019</w:t>
            </w:r>
          </w:p>
        </w:tc>
      </w:tr>
      <w:tr w:rsidR="0031462B" w:rsidRPr="00C13C5B" w:rsidTr="00C13C5B">
        <w:tc>
          <w:tcPr>
            <w:tcW w:w="1800" w:type="dxa"/>
          </w:tcPr>
          <w:p w:rsidR="0031462B" w:rsidRPr="00C13C5B" w:rsidRDefault="000B6FCF" w:rsidP="00B959F9">
            <w:pPr>
              <w:rPr>
                <w:bCs/>
                <w:sz w:val="22"/>
                <w:szCs w:val="22"/>
              </w:rPr>
            </w:pPr>
            <w:r w:rsidRPr="00C13C5B">
              <w:rPr>
                <w:bCs/>
                <w:sz w:val="22"/>
                <w:szCs w:val="22"/>
              </w:rPr>
              <w:t>Key skills/ Tool required</w:t>
            </w:r>
          </w:p>
        </w:tc>
        <w:tc>
          <w:tcPr>
            <w:tcW w:w="8028" w:type="dxa"/>
          </w:tcPr>
          <w:p w:rsidR="00160235" w:rsidRDefault="00160235" w:rsidP="00EC080D">
            <w:pPr>
              <w:snapToGrid w:val="0"/>
              <w:ind w:left="720"/>
              <w:rPr>
                <w:b/>
                <w:bCs/>
                <w:sz w:val="20"/>
                <w:szCs w:val="20"/>
              </w:rPr>
            </w:pPr>
            <w:r w:rsidRPr="00160235">
              <w:rPr>
                <w:bCs/>
                <w:sz w:val="20"/>
                <w:szCs w:val="20"/>
              </w:rPr>
              <w:t>Selenium with Java</w:t>
            </w:r>
            <w:r w:rsidR="00EF7604">
              <w:rPr>
                <w:b/>
                <w:bCs/>
                <w:sz w:val="20"/>
                <w:szCs w:val="20"/>
              </w:rPr>
              <w:t>,</w:t>
            </w:r>
            <w:r w:rsidR="00EF7604" w:rsidRPr="00EF7604">
              <w:rPr>
                <w:bCs/>
                <w:sz w:val="20"/>
                <w:szCs w:val="20"/>
              </w:rPr>
              <w:t xml:space="preserve"> TestNG, Maven, Jenkins,</w:t>
            </w:r>
            <w:r w:rsidR="00354250">
              <w:rPr>
                <w:bCs/>
                <w:sz w:val="20"/>
                <w:szCs w:val="20"/>
              </w:rPr>
              <w:t xml:space="preserve"> BDD Framework, RTC, Eclipse</w:t>
            </w:r>
          </w:p>
          <w:p w:rsidR="0031462B" w:rsidRPr="00C13C5B" w:rsidRDefault="00160235" w:rsidP="00354250">
            <w:pPr>
              <w:snapToGrid w:val="0"/>
              <w:ind w:left="720"/>
              <w:rPr>
                <w:b/>
                <w:bCs/>
                <w:sz w:val="20"/>
                <w:szCs w:val="20"/>
              </w:rPr>
            </w:pPr>
            <w:r w:rsidRPr="00160235">
              <w:rPr>
                <w:bCs/>
                <w:sz w:val="20"/>
                <w:szCs w:val="20"/>
              </w:rPr>
              <w:t>UFT with VBScript</w:t>
            </w:r>
            <w:r w:rsidR="00EF7604">
              <w:rPr>
                <w:bCs/>
                <w:sz w:val="20"/>
                <w:szCs w:val="20"/>
              </w:rPr>
              <w:t>, ALM, RTC,</w:t>
            </w:r>
            <w:r w:rsidR="00354250">
              <w:rPr>
                <w:bCs/>
                <w:sz w:val="20"/>
                <w:szCs w:val="20"/>
              </w:rPr>
              <w:t xml:space="preserve"> </w:t>
            </w:r>
            <w:r w:rsidR="00EF7604">
              <w:rPr>
                <w:bCs/>
                <w:sz w:val="20"/>
                <w:szCs w:val="20"/>
              </w:rPr>
              <w:t>SVN,</w:t>
            </w:r>
            <w:r w:rsidR="00354250">
              <w:rPr>
                <w:bCs/>
                <w:sz w:val="20"/>
                <w:szCs w:val="20"/>
              </w:rPr>
              <w:t xml:space="preserve"> </w:t>
            </w:r>
            <w:r w:rsidR="00EF7604">
              <w:rPr>
                <w:bCs/>
                <w:sz w:val="20"/>
                <w:szCs w:val="20"/>
              </w:rPr>
              <w:t>SQL Server</w:t>
            </w:r>
            <w:r w:rsidR="00354250">
              <w:rPr>
                <w:bCs/>
                <w:sz w:val="20"/>
                <w:szCs w:val="20"/>
              </w:rPr>
              <w:t>, Hybrid Framework, TAF</w:t>
            </w:r>
          </w:p>
        </w:tc>
      </w:tr>
      <w:tr w:rsidR="0031462B" w:rsidRPr="00C13C5B" w:rsidTr="00C13C5B">
        <w:tc>
          <w:tcPr>
            <w:tcW w:w="1800" w:type="dxa"/>
          </w:tcPr>
          <w:p w:rsidR="0031462B" w:rsidRPr="00C13C5B" w:rsidRDefault="0031462B" w:rsidP="00B959F9">
            <w:pPr>
              <w:rPr>
                <w:bCs/>
                <w:sz w:val="22"/>
                <w:szCs w:val="22"/>
              </w:rPr>
            </w:pPr>
            <w:r w:rsidRPr="00C13C5B">
              <w:rPr>
                <w:bCs/>
                <w:sz w:val="22"/>
                <w:szCs w:val="22"/>
              </w:rPr>
              <w:t xml:space="preserve">Team size    </w:t>
            </w:r>
          </w:p>
        </w:tc>
        <w:tc>
          <w:tcPr>
            <w:tcW w:w="8028" w:type="dxa"/>
          </w:tcPr>
          <w:p w:rsidR="0031462B" w:rsidRPr="00C13C5B" w:rsidRDefault="000B6FCF" w:rsidP="00327BA1">
            <w:pPr>
              <w:snapToGrid w:val="0"/>
              <w:ind w:left="720"/>
              <w:rPr>
                <w:bCs/>
                <w:sz w:val="20"/>
                <w:szCs w:val="20"/>
              </w:rPr>
            </w:pPr>
            <w:r w:rsidRPr="00C13C5B">
              <w:rPr>
                <w:bCs/>
                <w:sz w:val="20"/>
                <w:szCs w:val="20"/>
              </w:rPr>
              <w:t>12</w:t>
            </w:r>
          </w:p>
        </w:tc>
      </w:tr>
      <w:tr w:rsidR="0031462B" w:rsidRPr="00C13C5B" w:rsidTr="00C13C5B">
        <w:tc>
          <w:tcPr>
            <w:tcW w:w="1800" w:type="dxa"/>
          </w:tcPr>
          <w:p w:rsidR="0031462B" w:rsidRPr="00C13C5B" w:rsidRDefault="0031462B" w:rsidP="00B959F9">
            <w:pPr>
              <w:rPr>
                <w:bCs/>
                <w:sz w:val="22"/>
                <w:szCs w:val="22"/>
              </w:rPr>
            </w:pPr>
            <w:r w:rsidRPr="00C13C5B">
              <w:rPr>
                <w:bCs/>
                <w:sz w:val="22"/>
                <w:szCs w:val="22"/>
              </w:rPr>
              <w:t>About Project</w:t>
            </w:r>
          </w:p>
        </w:tc>
        <w:tc>
          <w:tcPr>
            <w:tcW w:w="8028" w:type="dxa"/>
          </w:tcPr>
          <w:p w:rsidR="0031462B" w:rsidRPr="00C13C5B" w:rsidRDefault="00DD0E1C" w:rsidP="0031462B">
            <w:pPr>
              <w:snapToGrid w:val="0"/>
              <w:ind w:left="720"/>
              <w:rPr>
                <w:bCs/>
                <w:sz w:val="20"/>
                <w:szCs w:val="20"/>
              </w:rPr>
            </w:pPr>
            <w:r w:rsidRPr="00DD0E1C">
              <w:rPr>
                <w:bCs/>
                <w:sz w:val="20"/>
                <w:szCs w:val="20"/>
              </w:rPr>
              <w:t>In order to comply with sanctions and anti-money laundering laws, regulations and regulatory expectations, State Street automated this new entity screening solution to be a central system for screening of all entities: customers, customers associated third parties, securities, brokers employees and vendors,</w:t>
            </w:r>
            <w:r>
              <w:rPr>
                <w:bCs/>
                <w:sz w:val="20"/>
                <w:szCs w:val="20"/>
              </w:rPr>
              <w:t xml:space="preserve"> </w:t>
            </w:r>
            <w:r w:rsidRPr="00DD0E1C">
              <w:rPr>
                <w:bCs/>
                <w:sz w:val="20"/>
                <w:szCs w:val="20"/>
              </w:rPr>
              <w:t xml:space="preserve">By matching the input entity data against the lists of sanctioned parties. </w:t>
            </w:r>
          </w:p>
        </w:tc>
      </w:tr>
      <w:tr w:rsidR="0031462B" w:rsidRPr="00C13C5B" w:rsidTr="00C13C5B">
        <w:tc>
          <w:tcPr>
            <w:tcW w:w="1800" w:type="dxa"/>
          </w:tcPr>
          <w:p w:rsidR="0031462B" w:rsidRPr="00C13C5B" w:rsidRDefault="0031462B" w:rsidP="00B959F9">
            <w:pPr>
              <w:rPr>
                <w:bCs/>
                <w:sz w:val="22"/>
                <w:szCs w:val="22"/>
              </w:rPr>
            </w:pPr>
            <w:r w:rsidRPr="00C13C5B">
              <w:rPr>
                <w:bCs/>
                <w:sz w:val="22"/>
                <w:szCs w:val="22"/>
              </w:rPr>
              <w:t>My Responsibility</w:t>
            </w:r>
          </w:p>
        </w:tc>
        <w:tc>
          <w:tcPr>
            <w:tcW w:w="8028" w:type="dxa"/>
          </w:tcPr>
          <w:p w:rsidR="00B435B2" w:rsidRPr="00C13C5B" w:rsidRDefault="00B435B2" w:rsidP="00B435B2">
            <w:pPr>
              <w:snapToGrid w:val="0"/>
              <w:ind w:left="720"/>
              <w:rPr>
                <w:bCs/>
                <w:sz w:val="20"/>
                <w:szCs w:val="20"/>
              </w:rPr>
            </w:pPr>
          </w:p>
          <w:p w:rsidR="00B435B2" w:rsidRPr="00C13C5B" w:rsidRDefault="00C9715B" w:rsidP="00B435B2">
            <w:pPr>
              <w:numPr>
                <w:ilvl w:val="0"/>
                <w:numId w:val="5"/>
              </w:numPr>
              <w:snapToGrid w:val="0"/>
              <w:rPr>
                <w:bCs/>
                <w:sz w:val="20"/>
                <w:szCs w:val="20"/>
              </w:rPr>
            </w:pPr>
            <w:r>
              <w:rPr>
                <w:bCs/>
                <w:sz w:val="20"/>
                <w:szCs w:val="20"/>
              </w:rPr>
              <w:t xml:space="preserve">Responsible for </w:t>
            </w:r>
            <w:r w:rsidRPr="00C13C5B">
              <w:rPr>
                <w:bCs/>
                <w:sz w:val="20"/>
                <w:szCs w:val="20"/>
              </w:rPr>
              <w:t>Design</w:t>
            </w:r>
            <w:r>
              <w:rPr>
                <w:bCs/>
                <w:sz w:val="20"/>
                <w:szCs w:val="20"/>
              </w:rPr>
              <w:t xml:space="preserve">ing </w:t>
            </w:r>
            <w:r w:rsidRPr="00C13C5B">
              <w:rPr>
                <w:bCs/>
                <w:sz w:val="20"/>
                <w:szCs w:val="20"/>
              </w:rPr>
              <w:t>the</w:t>
            </w:r>
            <w:r w:rsidR="00B435B2" w:rsidRPr="00C13C5B">
              <w:rPr>
                <w:bCs/>
                <w:sz w:val="20"/>
                <w:szCs w:val="20"/>
              </w:rPr>
              <w:t xml:space="preserve"> </w:t>
            </w:r>
            <w:r w:rsidR="00B435B2" w:rsidRPr="00A9664E">
              <w:rPr>
                <w:b/>
                <w:bCs/>
                <w:sz w:val="20"/>
                <w:szCs w:val="20"/>
              </w:rPr>
              <w:t>Test Plan</w:t>
            </w:r>
            <w:r w:rsidR="00B435B2" w:rsidRPr="00C13C5B">
              <w:rPr>
                <w:bCs/>
                <w:sz w:val="20"/>
                <w:szCs w:val="20"/>
              </w:rPr>
              <w:t xml:space="preserve"> and </w:t>
            </w:r>
            <w:r w:rsidR="00B435B2" w:rsidRPr="00A9664E">
              <w:rPr>
                <w:b/>
                <w:bCs/>
                <w:sz w:val="20"/>
                <w:szCs w:val="20"/>
              </w:rPr>
              <w:t>Test Strategy</w:t>
            </w:r>
            <w:r w:rsidR="00B435B2" w:rsidRPr="00C13C5B">
              <w:rPr>
                <w:bCs/>
                <w:sz w:val="20"/>
                <w:szCs w:val="20"/>
              </w:rPr>
              <w:t xml:space="preserve"> based on application environment and Business requirement.</w:t>
            </w:r>
          </w:p>
          <w:p w:rsidR="00B435B2" w:rsidRPr="00C13C5B" w:rsidRDefault="00B435B2" w:rsidP="00B435B2">
            <w:pPr>
              <w:numPr>
                <w:ilvl w:val="0"/>
                <w:numId w:val="5"/>
              </w:numPr>
              <w:snapToGrid w:val="0"/>
              <w:rPr>
                <w:bCs/>
                <w:sz w:val="20"/>
                <w:szCs w:val="20"/>
              </w:rPr>
            </w:pPr>
            <w:r w:rsidRPr="00C13C5B">
              <w:rPr>
                <w:bCs/>
                <w:sz w:val="20"/>
                <w:szCs w:val="20"/>
              </w:rPr>
              <w:t xml:space="preserve">Perform the </w:t>
            </w:r>
            <w:r w:rsidRPr="00A9664E">
              <w:rPr>
                <w:b/>
                <w:bCs/>
                <w:sz w:val="20"/>
                <w:szCs w:val="20"/>
              </w:rPr>
              <w:t>effort estimation</w:t>
            </w:r>
            <w:r w:rsidRPr="00C13C5B">
              <w:rPr>
                <w:bCs/>
                <w:sz w:val="20"/>
                <w:szCs w:val="20"/>
              </w:rPr>
              <w:t xml:space="preserve"> for functional and automation tasks with the help of </w:t>
            </w:r>
            <w:r w:rsidRPr="00A9664E">
              <w:rPr>
                <w:b/>
                <w:bCs/>
                <w:sz w:val="20"/>
                <w:szCs w:val="20"/>
              </w:rPr>
              <w:t>Work break down Structure</w:t>
            </w:r>
            <w:r w:rsidRPr="00C13C5B">
              <w:rPr>
                <w:bCs/>
                <w:sz w:val="20"/>
                <w:szCs w:val="20"/>
              </w:rPr>
              <w:t>, this includes identifying potential risks in the project.</w:t>
            </w:r>
          </w:p>
          <w:p w:rsidR="00B435B2" w:rsidRPr="00C13C5B" w:rsidRDefault="00B435B2" w:rsidP="00B435B2">
            <w:pPr>
              <w:numPr>
                <w:ilvl w:val="0"/>
                <w:numId w:val="5"/>
              </w:numPr>
              <w:snapToGrid w:val="0"/>
              <w:rPr>
                <w:bCs/>
                <w:sz w:val="20"/>
                <w:szCs w:val="20"/>
              </w:rPr>
            </w:pPr>
            <w:r w:rsidRPr="00C13C5B">
              <w:rPr>
                <w:bCs/>
                <w:sz w:val="20"/>
                <w:szCs w:val="20"/>
              </w:rPr>
              <w:t xml:space="preserve">Attend daily </w:t>
            </w:r>
            <w:r w:rsidRPr="0081086D">
              <w:rPr>
                <w:b/>
                <w:bCs/>
                <w:sz w:val="20"/>
                <w:szCs w:val="20"/>
              </w:rPr>
              <w:t>Kanban</w:t>
            </w:r>
            <w:r w:rsidRPr="00C13C5B">
              <w:rPr>
                <w:bCs/>
                <w:sz w:val="20"/>
                <w:szCs w:val="20"/>
              </w:rPr>
              <w:t xml:space="preserve"> Stand up meeting and follow </w:t>
            </w:r>
            <w:r w:rsidRPr="0081086D">
              <w:rPr>
                <w:b/>
                <w:bCs/>
                <w:sz w:val="20"/>
                <w:szCs w:val="20"/>
              </w:rPr>
              <w:t>Industrialized Agile (IA)</w:t>
            </w:r>
            <w:r w:rsidRPr="00C13C5B">
              <w:rPr>
                <w:bCs/>
                <w:sz w:val="20"/>
                <w:szCs w:val="20"/>
              </w:rPr>
              <w:t xml:space="preserve"> principles.</w:t>
            </w:r>
          </w:p>
          <w:p w:rsidR="00B435B2" w:rsidRPr="00C13C5B" w:rsidRDefault="00B435B2" w:rsidP="00B435B2">
            <w:pPr>
              <w:numPr>
                <w:ilvl w:val="0"/>
                <w:numId w:val="5"/>
              </w:numPr>
              <w:snapToGrid w:val="0"/>
              <w:rPr>
                <w:bCs/>
                <w:sz w:val="20"/>
                <w:szCs w:val="20"/>
              </w:rPr>
            </w:pPr>
            <w:r w:rsidRPr="00C13C5B">
              <w:rPr>
                <w:bCs/>
                <w:sz w:val="20"/>
                <w:szCs w:val="20"/>
              </w:rPr>
              <w:t xml:space="preserve">SQA Task creation in </w:t>
            </w:r>
            <w:r w:rsidRPr="00877AE7">
              <w:rPr>
                <w:b/>
                <w:bCs/>
                <w:sz w:val="20"/>
                <w:szCs w:val="20"/>
              </w:rPr>
              <w:t>IBM’s Rational Team Concert (RTC)</w:t>
            </w:r>
            <w:r w:rsidRPr="00C13C5B">
              <w:rPr>
                <w:bCs/>
                <w:sz w:val="20"/>
                <w:szCs w:val="20"/>
              </w:rPr>
              <w:t xml:space="preserve"> for the work items assigned, which include test case creation task and test case execution task.</w:t>
            </w:r>
          </w:p>
          <w:p w:rsidR="00B435B2" w:rsidRPr="00C13C5B" w:rsidRDefault="00B435B2" w:rsidP="00B435B2">
            <w:pPr>
              <w:numPr>
                <w:ilvl w:val="0"/>
                <w:numId w:val="5"/>
              </w:numPr>
              <w:snapToGrid w:val="0"/>
              <w:rPr>
                <w:bCs/>
                <w:sz w:val="20"/>
                <w:szCs w:val="20"/>
              </w:rPr>
            </w:pPr>
            <w:r w:rsidRPr="00C13C5B">
              <w:rPr>
                <w:bCs/>
                <w:sz w:val="20"/>
                <w:szCs w:val="20"/>
              </w:rPr>
              <w:t xml:space="preserve">Identify </w:t>
            </w:r>
            <w:r w:rsidRPr="00F3536C">
              <w:rPr>
                <w:b/>
                <w:bCs/>
                <w:sz w:val="20"/>
                <w:szCs w:val="20"/>
              </w:rPr>
              <w:t>Test automation approach and feasible tool</w:t>
            </w:r>
            <w:r w:rsidRPr="00C13C5B">
              <w:rPr>
                <w:bCs/>
                <w:sz w:val="20"/>
                <w:szCs w:val="20"/>
              </w:rPr>
              <w:t xml:space="preserve"> based on the application architecture, by performing </w:t>
            </w:r>
            <w:r w:rsidRPr="0083364B">
              <w:rPr>
                <w:b/>
                <w:bCs/>
                <w:sz w:val="20"/>
                <w:szCs w:val="20"/>
              </w:rPr>
              <w:t>Proof of concept (POC)</w:t>
            </w:r>
            <w:r w:rsidRPr="0083364B">
              <w:rPr>
                <w:bCs/>
                <w:sz w:val="20"/>
                <w:szCs w:val="20"/>
              </w:rPr>
              <w:t>.</w:t>
            </w:r>
          </w:p>
          <w:p w:rsidR="00B435B2" w:rsidRPr="00C13C5B" w:rsidRDefault="00B435B2" w:rsidP="00B435B2">
            <w:pPr>
              <w:numPr>
                <w:ilvl w:val="0"/>
                <w:numId w:val="5"/>
              </w:numPr>
              <w:snapToGrid w:val="0"/>
              <w:rPr>
                <w:bCs/>
                <w:sz w:val="20"/>
                <w:szCs w:val="20"/>
              </w:rPr>
            </w:pPr>
            <w:r w:rsidRPr="00C13C5B">
              <w:rPr>
                <w:bCs/>
                <w:sz w:val="20"/>
                <w:szCs w:val="20"/>
              </w:rPr>
              <w:t xml:space="preserve">Design and Develop the architecture of the </w:t>
            </w:r>
            <w:r w:rsidRPr="00CF5BCF">
              <w:rPr>
                <w:b/>
                <w:bCs/>
                <w:sz w:val="20"/>
                <w:szCs w:val="20"/>
              </w:rPr>
              <w:t>Hybrid</w:t>
            </w:r>
            <w:r w:rsidRPr="00C13C5B">
              <w:rPr>
                <w:bCs/>
                <w:sz w:val="20"/>
                <w:szCs w:val="20"/>
              </w:rPr>
              <w:t xml:space="preserve"> framework in </w:t>
            </w:r>
            <w:r w:rsidRPr="00CF5BCF">
              <w:rPr>
                <w:b/>
                <w:bCs/>
                <w:sz w:val="20"/>
                <w:szCs w:val="20"/>
              </w:rPr>
              <w:t>Eclipse</w:t>
            </w:r>
            <w:r w:rsidRPr="00C13C5B">
              <w:rPr>
                <w:bCs/>
                <w:sz w:val="20"/>
                <w:szCs w:val="20"/>
              </w:rPr>
              <w:t xml:space="preserve"> IDE using </w:t>
            </w:r>
            <w:r w:rsidRPr="00CF5BCF">
              <w:rPr>
                <w:b/>
                <w:bCs/>
                <w:sz w:val="20"/>
                <w:szCs w:val="20"/>
              </w:rPr>
              <w:t xml:space="preserve">Selenium </w:t>
            </w:r>
            <w:r w:rsidRPr="00C13C5B">
              <w:rPr>
                <w:bCs/>
                <w:sz w:val="20"/>
                <w:szCs w:val="20"/>
              </w:rPr>
              <w:t>based on the testing requirements, and developed the Framework function library.</w:t>
            </w:r>
          </w:p>
          <w:p w:rsidR="00B435B2" w:rsidRPr="00C13C5B" w:rsidRDefault="00B435B2" w:rsidP="00B435B2">
            <w:pPr>
              <w:numPr>
                <w:ilvl w:val="0"/>
                <w:numId w:val="5"/>
              </w:numPr>
              <w:snapToGrid w:val="0"/>
              <w:rPr>
                <w:bCs/>
                <w:sz w:val="20"/>
                <w:szCs w:val="20"/>
              </w:rPr>
            </w:pPr>
            <w:r w:rsidRPr="00C13C5B">
              <w:rPr>
                <w:bCs/>
                <w:sz w:val="20"/>
                <w:szCs w:val="20"/>
              </w:rPr>
              <w:t xml:space="preserve">Maintain Automation repository with </w:t>
            </w:r>
            <w:r w:rsidRPr="003C0FB4">
              <w:rPr>
                <w:b/>
                <w:bCs/>
                <w:sz w:val="20"/>
                <w:szCs w:val="20"/>
              </w:rPr>
              <w:t>Continuous Integration (CI)</w:t>
            </w:r>
            <w:r w:rsidRPr="00C13C5B">
              <w:rPr>
                <w:bCs/>
                <w:sz w:val="20"/>
                <w:szCs w:val="20"/>
              </w:rPr>
              <w:t xml:space="preserve"> tools like </w:t>
            </w:r>
            <w:r w:rsidRPr="003C0FB4">
              <w:rPr>
                <w:b/>
                <w:bCs/>
                <w:sz w:val="20"/>
                <w:szCs w:val="20"/>
              </w:rPr>
              <w:t>SVN</w:t>
            </w:r>
            <w:r w:rsidRPr="00C13C5B">
              <w:rPr>
                <w:bCs/>
                <w:sz w:val="20"/>
                <w:szCs w:val="20"/>
              </w:rPr>
              <w:t xml:space="preserve"> and implement through tools like </w:t>
            </w:r>
            <w:r w:rsidRPr="003C0FB4">
              <w:rPr>
                <w:b/>
                <w:bCs/>
                <w:sz w:val="20"/>
                <w:szCs w:val="20"/>
              </w:rPr>
              <w:t>Jenkins</w:t>
            </w:r>
            <w:r w:rsidRPr="00C13C5B">
              <w:rPr>
                <w:bCs/>
                <w:sz w:val="20"/>
                <w:szCs w:val="20"/>
              </w:rPr>
              <w:t>.</w:t>
            </w:r>
          </w:p>
          <w:p w:rsidR="00B435B2" w:rsidRPr="00C13C5B" w:rsidRDefault="00B435B2" w:rsidP="00B435B2">
            <w:pPr>
              <w:numPr>
                <w:ilvl w:val="0"/>
                <w:numId w:val="5"/>
              </w:numPr>
              <w:snapToGrid w:val="0"/>
              <w:rPr>
                <w:bCs/>
                <w:sz w:val="20"/>
                <w:szCs w:val="20"/>
              </w:rPr>
            </w:pPr>
            <w:r w:rsidRPr="00C13C5B">
              <w:rPr>
                <w:bCs/>
                <w:sz w:val="20"/>
                <w:szCs w:val="20"/>
              </w:rPr>
              <w:t xml:space="preserve">Based on the identified automation framework, develop the reusable functions in </w:t>
            </w:r>
            <w:r w:rsidRPr="003C0FB4">
              <w:rPr>
                <w:b/>
                <w:bCs/>
                <w:sz w:val="20"/>
                <w:szCs w:val="20"/>
              </w:rPr>
              <w:t>Hybrid framework</w:t>
            </w:r>
            <w:r w:rsidRPr="00C13C5B">
              <w:rPr>
                <w:bCs/>
                <w:sz w:val="20"/>
                <w:szCs w:val="20"/>
              </w:rPr>
              <w:t xml:space="preserve"> using feasible scripting language( </w:t>
            </w:r>
            <w:r w:rsidR="00D25989" w:rsidRPr="00D25989">
              <w:rPr>
                <w:b/>
                <w:bCs/>
                <w:sz w:val="20"/>
                <w:szCs w:val="20"/>
              </w:rPr>
              <w:t>VB Script</w:t>
            </w:r>
            <w:r w:rsidR="00D25989">
              <w:rPr>
                <w:bCs/>
                <w:sz w:val="20"/>
                <w:szCs w:val="20"/>
              </w:rPr>
              <w:t>,</w:t>
            </w:r>
            <w:r w:rsidRPr="003C0FB4">
              <w:rPr>
                <w:b/>
                <w:bCs/>
                <w:sz w:val="20"/>
                <w:szCs w:val="20"/>
              </w:rPr>
              <w:t>Java</w:t>
            </w:r>
            <w:r w:rsidRPr="00C13C5B">
              <w:rPr>
                <w:bCs/>
                <w:sz w:val="20"/>
                <w:szCs w:val="20"/>
              </w:rPr>
              <w:t>)</w:t>
            </w:r>
          </w:p>
          <w:p w:rsidR="00B435B2" w:rsidRPr="00C13C5B" w:rsidRDefault="00B435B2" w:rsidP="00B435B2">
            <w:pPr>
              <w:numPr>
                <w:ilvl w:val="0"/>
                <w:numId w:val="5"/>
              </w:numPr>
              <w:snapToGrid w:val="0"/>
              <w:rPr>
                <w:bCs/>
                <w:sz w:val="20"/>
                <w:szCs w:val="20"/>
              </w:rPr>
            </w:pPr>
            <w:r w:rsidRPr="00C13C5B">
              <w:rPr>
                <w:bCs/>
                <w:sz w:val="20"/>
                <w:szCs w:val="20"/>
              </w:rPr>
              <w:t xml:space="preserve">Prepare the Test Data in MS-Excel, design </w:t>
            </w:r>
            <w:r w:rsidRPr="00C801C2">
              <w:rPr>
                <w:b/>
                <w:bCs/>
                <w:sz w:val="20"/>
                <w:szCs w:val="20"/>
              </w:rPr>
              <w:t>Macros</w:t>
            </w:r>
            <w:r w:rsidRPr="00C13C5B">
              <w:rPr>
                <w:bCs/>
                <w:sz w:val="20"/>
                <w:szCs w:val="20"/>
              </w:rPr>
              <w:t xml:space="preserve"> to manage and reuse these data. Create and maintain </w:t>
            </w:r>
            <w:r w:rsidRPr="00C801C2">
              <w:rPr>
                <w:b/>
                <w:bCs/>
                <w:sz w:val="20"/>
                <w:szCs w:val="20"/>
              </w:rPr>
              <w:t>Object Repository</w:t>
            </w:r>
            <w:r w:rsidRPr="00C13C5B">
              <w:rPr>
                <w:bCs/>
                <w:sz w:val="20"/>
                <w:szCs w:val="20"/>
              </w:rPr>
              <w:t xml:space="preserve"> and identify the application’s objects by using various object identification techniques like </w:t>
            </w:r>
            <w:r w:rsidRPr="00C801C2">
              <w:rPr>
                <w:b/>
                <w:bCs/>
                <w:sz w:val="20"/>
                <w:szCs w:val="20"/>
              </w:rPr>
              <w:t>Descriptive Programming</w:t>
            </w:r>
            <w:r w:rsidRPr="00C13C5B">
              <w:rPr>
                <w:bCs/>
                <w:sz w:val="20"/>
                <w:szCs w:val="20"/>
              </w:rPr>
              <w:t xml:space="preserve"> etc.</w:t>
            </w:r>
          </w:p>
          <w:p w:rsidR="00B435B2" w:rsidRPr="00C13C5B" w:rsidRDefault="00B435B2" w:rsidP="00B435B2">
            <w:pPr>
              <w:numPr>
                <w:ilvl w:val="0"/>
                <w:numId w:val="5"/>
              </w:numPr>
              <w:snapToGrid w:val="0"/>
              <w:rPr>
                <w:bCs/>
                <w:sz w:val="20"/>
                <w:szCs w:val="20"/>
              </w:rPr>
            </w:pPr>
            <w:r w:rsidRPr="00C13C5B">
              <w:rPr>
                <w:bCs/>
                <w:sz w:val="20"/>
                <w:szCs w:val="20"/>
              </w:rPr>
              <w:t xml:space="preserve">Perform the </w:t>
            </w:r>
            <w:r w:rsidRPr="00684C41">
              <w:rPr>
                <w:b/>
                <w:bCs/>
                <w:sz w:val="20"/>
                <w:szCs w:val="20"/>
              </w:rPr>
              <w:t xml:space="preserve">Database testing, SQL Developer 4.0.3 </w:t>
            </w:r>
            <w:r w:rsidR="00C9715B">
              <w:rPr>
                <w:b/>
                <w:bCs/>
                <w:sz w:val="20"/>
                <w:szCs w:val="20"/>
              </w:rPr>
              <w:t>is</w:t>
            </w:r>
            <w:r w:rsidRPr="00C13C5B">
              <w:rPr>
                <w:bCs/>
                <w:sz w:val="20"/>
                <w:szCs w:val="20"/>
              </w:rPr>
              <w:t xml:space="preserve"> used to involve in the testing with databases, writing queries on Data manipulations, Data definitions and relational data base concepts.</w:t>
            </w:r>
          </w:p>
          <w:p w:rsidR="00B435B2" w:rsidRPr="00C13C5B" w:rsidRDefault="00B435B2" w:rsidP="00B435B2">
            <w:pPr>
              <w:numPr>
                <w:ilvl w:val="0"/>
                <w:numId w:val="5"/>
              </w:numPr>
              <w:snapToGrid w:val="0"/>
              <w:rPr>
                <w:bCs/>
                <w:sz w:val="20"/>
                <w:szCs w:val="20"/>
              </w:rPr>
            </w:pPr>
            <w:r w:rsidRPr="00C13C5B">
              <w:rPr>
                <w:bCs/>
                <w:sz w:val="20"/>
                <w:szCs w:val="20"/>
              </w:rPr>
              <w:t xml:space="preserve">Review the business requirements and break them into specific </w:t>
            </w:r>
            <w:r w:rsidRPr="004C16E0">
              <w:rPr>
                <w:b/>
                <w:bCs/>
                <w:sz w:val="20"/>
                <w:szCs w:val="20"/>
              </w:rPr>
              <w:t>Use Cases</w:t>
            </w:r>
            <w:r w:rsidRPr="00C13C5B">
              <w:rPr>
                <w:bCs/>
                <w:sz w:val="20"/>
                <w:szCs w:val="20"/>
              </w:rPr>
              <w:t xml:space="preserve">. Derive test cases for those Use Cases to ensure maximum Quality. Design the </w:t>
            </w:r>
            <w:r w:rsidRPr="004C16E0">
              <w:rPr>
                <w:b/>
                <w:bCs/>
                <w:sz w:val="20"/>
                <w:szCs w:val="20"/>
              </w:rPr>
              <w:t>Integrated Test Development (ITD)</w:t>
            </w:r>
            <w:r w:rsidRPr="00C13C5B">
              <w:rPr>
                <w:bCs/>
                <w:sz w:val="20"/>
                <w:szCs w:val="20"/>
              </w:rPr>
              <w:t xml:space="preserve"> templates and test cases in </w:t>
            </w:r>
            <w:r w:rsidRPr="00D20C9F">
              <w:rPr>
                <w:b/>
                <w:bCs/>
                <w:sz w:val="20"/>
                <w:szCs w:val="20"/>
              </w:rPr>
              <w:t>HP Quality Center</w:t>
            </w:r>
            <w:r w:rsidRPr="00C13C5B">
              <w:rPr>
                <w:bCs/>
                <w:sz w:val="20"/>
                <w:szCs w:val="20"/>
              </w:rPr>
              <w:t xml:space="preserve"> to minimize the manual efforts to the future modules, Identify appropriate </w:t>
            </w:r>
            <w:r w:rsidRPr="00E6776F">
              <w:rPr>
                <w:b/>
                <w:bCs/>
                <w:sz w:val="20"/>
                <w:szCs w:val="20"/>
              </w:rPr>
              <w:t>Test Data</w:t>
            </w:r>
            <w:r w:rsidRPr="00C13C5B">
              <w:rPr>
                <w:bCs/>
                <w:sz w:val="20"/>
                <w:szCs w:val="20"/>
              </w:rPr>
              <w:t xml:space="preserve"> needs and prepare </w:t>
            </w:r>
            <w:r w:rsidRPr="006538FD">
              <w:rPr>
                <w:b/>
                <w:bCs/>
                <w:sz w:val="20"/>
                <w:szCs w:val="20"/>
              </w:rPr>
              <w:t>Test Bed</w:t>
            </w:r>
            <w:r w:rsidRPr="00C13C5B">
              <w:rPr>
                <w:bCs/>
                <w:sz w:val="20"/>
                <w:szCs w:val="20"/>
              </w:rPr>
              <w:t xml:space="preserve"> accordingly. </w:t>
            </w:r>
          </w:p>
          <w:p w:rsidR="00B435B2" w:rsidRPr="00C13C5B" w:rsidRDefault="00B435B2" w:rsidP="00B435B2">
            <w:pPr>
              <w:numPr>
                <w:ilvl w:val="0"/>
                <w:numId w:val="5"/>
              </w:numPr>
              <w:snapToGrid w:val="0"/>
              <w:rPr>
                <w:bCs/>
                <w:sz w:val="20"/>
                <w:szCs w:val="20"/>
              </w:rPr>
            </w:pPr>
            <w:r w:rsidRPr="00C13C5B">
              <w:rPr>
                <w:bCs/>
                <w:sz w:val="20"/>
                <w:szCs w:val="20"/>
              </w:rPr>
              <w:t xml:space="preserve"> Prepare </w:t>
            </w:r>
            <w:r w:rsidRPr="006538FD">
              <w:rPr>
                <w:b/>
                <w:bCs/>
                <w:sz w:val="20"/>
                <w:szCs w:val="20"/>
              </w:rPr>
              <w:t>requirement traceability matrix (RTM)</w:t>
            </w:r>
            <w:r w:rsidRPr="00C13C5B">
              <w:rPr>
                <w:bCs/>
                <w:sz w:val="20"/>
                <w:szCs w:val="20"/>
              </w:rPr>
              <w:t xml:space="preserve"> and Test traceability Matrix (</w:t>
            </w:r>
            <w:r w:rsidRPr="006538FD">
              <w:rPr>
                <w:b/>
                <w:bCs/>
                <w:sz w:val="20"/>
                <w:szCs w:val="20"/>
              </w:rPr>
              <w:t>TTM</w:t>
            </w:r>
            <w:r w:rsidRPr="00C13C5B">
              <w:rPr>
                <w:bCs/>
                <w:sz w:val="20"/>
                <w:szCs w:val="20"/>
              </w:rPr>
              <w:t xml:space="preserve">) to ensure requirement and execution coverage for both Internal and External Audits. </w:t>
            </w:r>
          </w:p>
          <w:p w:rsidR="00B435B2" w:rsidRPr="00C13C5B" w:rsidRDefault="00B435B2" w:rsidP="00B435B2">
            <w:pPr>
              <w:numPr>
                <w:ilvl w:val="0"/>
                <w:numId w:val="5"/>
              </w:numPr>
              <w:snapToGrid w:val="0"/>
              <w:rPr>
                <w:bCs/>
                <w:sz w:val="20"/>
                <w:szCs w:val="20"/>
              </w:rPr>
            </w:pPr>
            <w:r w:rsidRPr="00C13C5B">
              <w:rPr>
                <w:bCs/>
                <w:sz w:val="20"/>
                <w:szCs w:val="20"/>
              </w:rPr>
              <w:t xml:space="preserve">Coordinate Onsite assignment and work with Client to pursue new testing assignments and also coordinate delivery with the Offshore Team for </w:t>
            </w:r>
            <w:r w:rsidRPr="00E30EB1">
              <w:rPr>
                <w:b/>
                <w:bCs/>
                <w:sz w:val="20"/>
                <w:szCs w:val="20"/>
              </w:rPr>
              <w:t>Quality Assurance.</w:t>
            </w:r>
          </w:p>
          <w:p w:rsidR="00B435B2" w:rsidRPr="00C13C5B" w:rsidRDefault="00B435B2" w:rsidP="00B435B2">
            <w:pPr>
              <w:numPr>
                <w:ilvl w:val="0"/>
                <w:numId w:val="5"/>
              </w:numPr>
              <w:snapToGrid w:val="0"/>
              <w:rPr>
                <w:bCs/>
                <w:sz w:val="20"/>
                <w:szCs w:val="20"/>
              </w:rPr>
            </w:pPr>
            <w:r w:rsidRPr="00C13C5B">
              <w:rPr>
                <w:bCs/>
                <w:sz w:val="20"/>
                <w:szCs w:val="20"/>
              </w:rPr>
              <w:t xml:space="preserve">Scheduling, identifying and tracking progress of project milestones and Providing Weekly and Monthly Status Reports on the projects.  </w:t>
            </w:r>
            <w:r w:rsidRPr="00B914C8">
              <w:rPr>
                <w:b/>
                <w:bCs/>
                <w:sz w:val="20"/>
                <w:szCs w:val="20"/>
              </w:rPr>
              <w:t>RTC Dashboard</w:t>
            </w:r>
            <w:r w:rsidRPr="00C13C5B">
              <w:rPr>
                <w:bCs/>
                <w:sz w:val="20"/>
                <w:szCs w:val="20"/>
              </w:rPr>
              <w:t xml:space="preserve"> and </w:t>
            </w:r>
            <w:r w:rsidRPr="00B914C8">
              <w:rPr>
                <w:b/>
                <w:bCs/>
                <w:sz w:val="20"/>
                <w:szCs w:val="20"/>
              </w:rPr>
              <w:t>HP-Quality Center</w:t>
            </w:r>
            <w:r w:rsidRPr="00C13C5B">
              <w:rPr>
                <w:bCs/>
                <w:sz w:val="20"/>
                <w:szCs w:val="20"/>
              </w:rPr>
              <w:t xml:space="preserve"> analysis reports are used.</w:t>
            </w:r>
          </w:p>
          <w:p w:rsidR="00B435B2" w:rsidRPr="00C13C5B" w:rsidRDefault="00B435B2" w:rsidP="00B435B2">
            <w:pPr>
              <w:numPr>
                <w:ilvl w:val="0"/>
                <w:numId w:val="5"/>
              </w:numPr>
              <w:snapToGrid w:val="0"/>
              <w:rPr>
                <w:bCs/>
                <w:sz w:val="20"/>
                <w:szCs w:val="20"/>
              </w:rPr>
            </w:pPr>
            <w:r w:rsidRPr="00C13C5B">
              <w:rPr>
                <w:bCs/>
                <w:sz w:val="20"/>
                <w:szCs w:val="20"/>
              </w:rPr>
              <w:t xml:space="preserve">Perform detail functional and </w:t>
            </w:r>
            <w:r w:rsidRPr="008D256C">
              <w:rPr>
                <w:b/>
                <w:bCs/>
                <w:sz w:val="20"/>
                <w:szCs w:val="20"/>
              </w:rPr>
              <w:t>Regression Testing</w:t>
            </w:r>
            <w:r w:rsidRPr="00C13C5B">
              <w:rPr>
                <w:bCs/>
                <w:sz w:val="20"/>
                <w:szCs w:val="20"/>
              </w:rPr>
              <w:t xml:space="preserve"> by manual or using automation framework.</w:t>
            </w:r>
          </w:p>
          <w:p w:rsidR="00B435B2" w:rsidRPr="00C13C5B" w:rsidRDefault="00B435B2" w:rsidP="00B435B2">
            <w:pPr>
              <w:numPr>
                <w:ilvl w:val="0"/>
                <w:numId w:val="5"/>
              </w:numPr>
              <w:snapToGrid w:val="0"/>
              <w:rPr>
                <w:bCs/>
                <w:sz w:val="20"/>
                <w:szCs w:val="20"/>
              </w:rPr>
            </w:pPr>
            <w:r w:rsidRPr="00C13C5B">
              <w:rPr>
                <w:bCs/>
                <w:sz w:val="20"/>
                <w:szCs w:val="20"/>
              </w:rPr>
              <w:t xml:space="preserve">For </w:t>
            </w:r>
            <w:r w:rsidRPr="00E34318">
              <w:rPr>
                <w:b/>
                <w:bCs/>
                <w:sz w:val="20"/>
                <w:szCs w:val="20"/>
              </w:rPr>
              <w:t>Defect management</w:t>
            </w:r>
            <w:r w:rsidRPr="00C13C5B">
              <w:rPr>
                <w:bCs/>
                <w:sz w:val="20"/>
                <w:szCs w:val="20"/>
              </w:rPr>
              <w:t>, logging the defects in HPQC and preparing defects report, tracking till closure. Root cause analysis of the defects or issues is performed to prevent the occurrence of these defects in future.</w:t>
            </w:r>
          </w:p>
          <w:p w:rsidR="0031462B" w:rsidRPr="00C13C5B" w:rsidRDefault="00B435B2" w:rsidP="00B435B2">
            <w:pPr>
              <w:numPr>
                <w:ilvl w:val="0"/>
                <w:numId w:val="5"/>
              </w:numPr>
              <w:snapToGrid w:val="0"/>
              <w:rPr>
                <w:bCs/>
                <w:sz w:val="20"/>
                <w:szCs w:val="20"/>
              </w:rPr>
            </w:pPr>
            <w:r w:rsidRPr="00C13C5B">
              <w:rPr>
                <w:bCs/>
                <w:sz w:val="20"/>
                <w:szCs w:val="20"/>
              </w:rPr>
              <w:t xml:space="preserve">Conduct </w:t>
            </w:r>
            <w:r w:rsidRPr="003A1BAE">
              <w:rPr>
                <w:b/>
                <w:bCs/>
                <w:sz w:val="20"/>
                <w:szCs w:val="20"/>
              </w:rPr>
              <w:t>Defect Triage</w:t>
            </w:r>
            <w:r w:rsidRPr="00C13C5B">
              <w:rPr>
                <w:bCs/>
                <w:sz w:val="20"/>
                <w:szCs w:val="20"/>
              </w:rPr>
              <w:t xml:space="preserve"> meetings with the stakeholder viz. DEV, PMO, Business etc. using </w:t>
            </w:r>
            <w:r w:rsidRPr="00FA75BC">
              <w:rPr>
                <w:b/>
                <w:bCs/>
                <w:sz w:val="20"/>
                <w:szCs w:val="20"/>
              </w:rPr>
              <w:t>HP ALM</w:t>
            </w:r>
            <w:r w:rsidRPr="00C13C5B">
              <w:rPr>
                <w:bCs/>
                <w:sz w:val="20"/>
                <w:szCs w:val="20"/>
              </w:rPr>
              <w:t xml:space="preserve"> </w:t>
            </w:r>
            <w:r w:rsidRPr="00F07201">
              <w:rPr>
                <w:b/>
                <w:bCs/>
                <w:sz w:val="20"/>
                <w:szCs w:val="20"/>
              </w:rPr>
              <w:t>tool</w:t>
            </w:r>
            <w:r w:rsidRPr="00C13C5B">
              <w:rPr>
                <w:bCs/>
                <w:sz w:val="20"/>
                <w:szCs w:val="20"/>
              </w:rPr>
              <w:t>.</w:t>
            </w:r>
          </w:p>
        </w:tc>
      </w:tr>
    </w:tbl>
    <w:p w:rsidR="00DD0E1C" w:rsidRDefault="00DD0E1C" w:rsidP="0031462B">
      <w:pPr>
        <w:snapToGrid w:val="0"/>
        <w:rPr>
          <w:b/>
          <w:bCs/>
          <w:sz w:val="22"/>
          <w:szCs w:val="22"/>
        </w:rPr>
      </w:pPr>
    </w:p>
    <w:p w:rsidR="00DD0E1C" w:rsidRDefault="00DD0E1C">
      <w:pPr>
        <w:suppressAutoHyphens w:val="0"/>
        <w:rPr>
          <w:b/>
          <w:bCs/>
          <w:sz w:val="22"/>
          <w:szCs w:val="22"/>
        </w:rPr>
      </w:pPr>
      <w:r>
        <w:rPr>
          <w:b/>
          <w:bCs/>
          <w:sz w:val="22"/>
          <w:szCs w:val="22"/>
        </w:rPr>
        <w:br w:type="page"/>
      </w:r>
    </w:p>
    <w:p w:rsidR="0031462B" w:rsidRPr="00C13C5B" w:rsidRDefault="0031462B" w:rsidP="0031462B">
      <w:pPr>
        <w:snapToGrid w:val="0"/>
        <w:rPr>
          <w:b/>
          <w:bCs/>
          <w:sz w:val="22"/>
          <w:szCs w:val="22"/>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tblPr>
      <w:tblGrid>
        <w:gridCol w:w="1818"/>
        <w:gridCol w:w="8010"/>
      </w:tblGrid>
      <w:tr w:rsidR="0031462B" w:rsidRPr="00C13C5B" w:rsidTr="00B959F9">
        <w:tc>
          <w:tcPr>
            <w:tcW w:w="9828" w:type="dxa"/>
            <w:gridSpan w:val="2"/>
            <w:shd w:val="clear" w:color="auto" w:fill="C4BC96"/>
          </w:tcPr>
          <w:p w:rsidR="0031462B" w:rsidRPr="00C13C5B" w:rsidRDefault="0031462B" w:rsidP="00B959F9">
            <w:pPr>
              <w:numPr>
                <w:ilvl w:val="0"/>
                <w:numId w:val="8"/>
              </w:numPr>
              <w:rPr>
                <w:b/>
                <w:bCs/>
                <w:sz w:val="20"/>
                <w:szCs w:val="20"/>
              </w:rPr>
            </w:pPr>
            <w:r w:rsidRPr="00C13C5B">
              <w:rPr>
                <w:b/>
                <w:bCs/>
                <w:sz w:val="20"/>
                <w:szCs w:val="20"/>
              </w:rPr>
              <w:t>Gold Copy,</w:t>
            </w:r>
            <w:r w:rsidR="00026913" w:rsidRPr="00C13C5B">
              <w:rPr>
                <w:b/>
                <w:bCs/>
                <w:sz w:val="20"/>
                <w:szCs w:val="20"/>
              </w:rPr>
              <w:t xml:space="preserve"> </w:t>
            </w:r>
            <w:r w:rsidRPr="00C13C5B">
              <w:rPr>
                <w:b/>
                <w:bCs/>
                <w:sz w:val="20"/>
                <w:szCs w:val="20"/>
              </w:rPr>
              <w:t>State Street</w:t>
            </w:r>
          </w:p>
        </w:tc>
      </w:tr>
      <w:tr w:rsidR="0031462B" w:rsidRPr="00C13C5B" w:rsidTr="00DF2606">
        <w:tc>
          <w:tcPr>
            <w:tcW w:w="1818" w:type="dxa"/>
          </w:tcPr>
          <w:p w:rsidR="0031462B" w:rsidRPr="00C13C5B" w:rsidRDefault="0031462B" w:rsidP="00B959F9">
            <w:pPr>
              <w:snapToGrid w:val="0"/>
              <w:rPr>
                <w:b/>
                <w:bCs/>
                <w:sz w:val="22"/>
                <w:szCs w:val="22"/>
              </w:rPr>
            </w:pPr>
            <w:r w:rsidRPr="00C13C5B">
              <w:rPr>
                <w:bCs/>
                <w:sz w:val="22"/>
                <w:szCs w:val="22"/>
              </w:rPr>
              <w:t>Client</w:t>
            </w:r>
          </w:p>
        </w:tc>
        <w:tc>
          <w:tcPr>
            <w:tcW w:w="8010" w:type="dxa"/>
          </w:tcPr>
          <w:p w:rsidR="0031462B" w:rsidRPr="00C13C5B" w:rsidRDefault="0031462B" w:rsidP="00D21E0B">
            <w:pPr>
              <w:snapToGrid w:val="0"/>
              <w:ind w:left="720"/>
              <w:rPr>
                <w:b/>
                <w:bCs/>
                <w:sz w:val="20"/>
                <w:szCs w:val="20"/>
              </w:rPr>
            </w:pPr>
            <w:r w:rsidRPr="00C13C5B">
              <w:rPr>
                <w:bCs/>
                <w:sz w:val="20"/>
                <w:szCs w:val="20"/>
              </w:rPr>
              <w:t>State Street Bank, USA</w:t>
            </w:r>
          </w:p>
        </w:tc>
      </w:tr>
      <w:tr w:rsidR="0031462B" w:rsidRPr="00C13C5B" w:rsidTr="00DF2606">
        <w:tc>
          <w:tcPr>
            <w:tcW w:w="1818" w:type="dxa"/>
          </w:tcPr>
          <w:p w:rsidR="0031462B" w:rsidRPr="00C13C5B" w:rsidRDefault="0031462B" w:rsidP="00B959F9">
            <w:pPr>
              <w:rPr>
                <w:b/>
                <w:bCs/>
                <w:sz w:val="22"/>
                <w:szCs w:val="22"/>
              </w:rPr>
            </w:pPr>
            <w:r w:rsidRPr="00C13C5B">
              <w:rPr>
                <w:bCs/>
                <w:sz w:val="22"/>
                <w:szCs w:val="22"/>
              </w:rPr>
              <w:t>Project Duration</w:t>
            </w:r>
          </w:p>
        </w:tc>
        <w:tc>
          <w:tcPr>
            <w:tcW w:w="8010" w:type="dxa"/>
          </w:tcPr>
          <w:p w:rsidR="0031462B" w:rsidRPr="00C13C5B" w:rsidRDefault="0031462B" w:rsidP="00D21E0B">
            <w:pPr>
              <w:snapToGrid w:val="0"/>
              <w:ind w:left="720"/>
              <w:rPr>
                <w:b/>
                <w:bCs/>
                <w:sz w:val="20"/>
                <w:szCs w:val="20"/>
              </w:rPr>
            </w:pPr>
            <w:r w:rsidRPr="00C13C5B">
              <w:rPr>
                <w:bCs/>
                <w:sz w:val="20"/>
                <w:szCs w:val="20"/>
              </w:rPr>
              <w:t xml:space="preserve"> April 2016 to Jan 2017</w:t>
            </w:r>
          </w:p>
        </w:tc>
      </w:tr>
      <w:tr w:rsidR="0031462B" w:rsidRPr="00C13C5B" w:rsidTr="00DF2606">
        <w:tc>
          <w:tcPr>
            <w:tcW w:w="1818" w:type="dxa"/>
          </w:tcPr>
          <w:p w:rsidR="0031462B" w:rsidRPr="00C13C5B" w:rsidRDefault="0031462B" w:rsidP="00B959F9">
            <w:pPr>
              <w:rPr>
                <w:bCs/>
                <w:sz w:val="22"/>
                <w:szCs w:val="22"/>
              </w:rPr>
            </w:pPr>
            <w:r w:rsidRPr="00C13C5B">
              <w:rPr>
                <w:bCs/>
                <w:sz w:val="22"/>
                <w:szCs w:val="22"/>
              </w:rPr>
              <w:t>Testing Tool used</w:t>
            </w:r>
          </w:p>
        </w:tc>
        <w:tc>
          <w:tcPr>
            <w:tcW w:w="8010" w:type="dxa"/>
          </w:tcPr>
          <w:p w:rsidR="0031462B" w:rsidRPr="00C13C5B" w:rsidRDefault="00D21E0B" w:rsidP="00D21E0B">
            <w:pPr>
              <w:snapToGrid w:val="0"/>
              <w:ind w:left="720"/>
              <w:rPr>
                <w:b/>
                <w:bCs/>
                <w:sz w:val="20"/>
                <w:szCs w:val="20"/>
              </w:rPr>
            </w:pPr>
            <w:r w:rsidRPr="00D21E0B">
              <w:rPr>
                <w:bCs/>
                <w:sz w:val="20"/>
                <w:szCs w:val="20"/>
              </w:rPr>
              <w:t>Unified functional Tool (UFT), HP ALM Quality Center, Rational Tool, Rational Team Concert (RTC)</w:t>
            </w:r>
          </w:p>
        </w:tc>
      </w:tr>
      <w:tr w:rsidR="0031462B" w:rsidRPr="00C13C5B" w:rsidTr="00DF2606">
        <w:tc>
          <w:tcPr>
            <w:tcW w:w="1818" w:type="dxa"/>
          </w:tcPr>
          <w:p w:rsidR="0031462B" w:rsidRPr="00C13C5B" w:rsidRDefault="0031462B" w:rsidP="00B959F9">
            <w:pPr>
              <w:rPr>
                <w:bCs/>
                <w:sz w:val="22"/>
                <w:szCs w:val="22"/>
              </w:rPr>
            </w:pPr>
            <w:r w:rsidRPr="00C13C5B">
              <w:rPr>
                <w:bCs/>
                <w:sz w:val="22"/>
                <w:szCs w:val="22"/>
              </w:rPr>
              <w:t xml:space="preserve">Team size    </w:t>
            </w:r>
          </w:p>
        </w:tc>
        <w:tc>
          <w:tcPr>
            <w:tcW w:w="8010" w:type="dxa"/>
          </w:tcPr>
          <w:p w:rsidR="0031462B" w:rsidRPr="00C13C5B" w:rsidRDefault="0031462B" w:rsidP="00D21E0B">
            <w:pPr>
              <w:snapToGrid w:val="0"/>
              <w:ind w:left="720"/>
              <w:rPr>
                <w:bCs/>
                <w:sz w:val="20"/>
                <w:szCs w:val="20"/>
              </w:rPr>
            </w:pPr>
            <w:r w:rsidRPr="00C13C5B">
              <w:rPr>
                <w:bCs/>
                <w:sz w:val="20"/>
                <w:szCs w:val="20"/>
              </w:rPr>
              <w:t>8</w:t>
            </w:r>
          </w:p>
        </w:tc>
      </w:tr>
      <w:tr w:rsidR="000C67FF" w:rsidRPr="00C13C5B" w:rsidTr="00DF2606">
        <w:tc>
          <w:tcPr>
            <w:tcW w:w="1818" w:type="dxa"/>
          </w:tcPr>
          <w:p w:rsidR="000C67FF" w:rsidRPr="00C13C5B" w:rsidRDefault="000C67FF" w:rsidP="00B959F9">
            <w:pPr>
              <w:rPr>
                <w:bCs/>
                <w:sz w:val="22"/>
                <w:szCs w:val="22"/>
              </w:rPr>
            </w:pPr>
            <w:r w:rsidRPr="00C13C5B">
              <w:rPr>
                <w:bCs/>
                <w:sz w:val="22"/>
                <w:szCs w:val="22"/>
              </w:rPr>
              <w:t>About Project</w:t>
            </w:r>
          </w:p>
        </w:tc>
        <w:tc>
          <w:tcPr>
            <w:tcW w:w="8010" w:type="dxa"/>
          </w:tcPr>
          <w:p w:rsidR="000C67FF" w:rsidRPr="00C13C5B" w:rsidRDefault="000C67FF" w:rsidP="00D21E0B">
            <w:pPr>
              <w:snapToGrid w:val="0"/>
              <w:ind w:left="720"/>
              <w:rPr>
                <w:bCs/>
                <w:sz w:val="20"/>
                <w:szCs w:val="20"/>
              </w:rPr>
            </w:pPr>
            <w:r w:rsidRPr="00C13C5B">
              <w:rPr>
                <w:bCs/>
                <w:sz w:val="20"/>
                <w:szCs w:val="20"/>
              </w:rPr>
              <w:t xml:space="preserve">Gold Copy is a corporate action Project, which acquire, manipulate and deliver data across multiple </w:t>
            </w:r>
            <w:r w:rsidR="00CD0B45" w:rsidRPr="00C13C5B">
              <w:rPr>
                <w:bCs/>
                <w:sz w:val="20"/>
                <w:szCs w:val="20"/>
              </w:rPr>
              <w:t>sources</w:t>
            </w:r>
            <w:r w:rsidRPr="00C13C5B">
              <w:rPr>
                <w:bCs/>
                <w:sz w:val="20"/>
                <w:szCs w:val="20"/>
              </w:rPr>
              <w:t>.</w:t>
            </w:r>
            <w:r w:rsidR="00CD0B45" w:rsidRPr="00C13C5B">
              <w:rPr>
                <w:bCs/>
                <w:sz w:val="20"/>
                <w:szCs w:val="20"/>
              </w:rPr>
              <w:t xml:space="preserve"> </w:t>
            </w:r>
            <w:r w:rsidRPr="00C13C5B">
              <w:rPr>
                <w:bCs/>
                <w:sz w:val="20"/>
                <w:szCs w:val="20"/>
              </w:rPr>
              <w:t xml:space="preserve">This project automatically </w:t>
            </w:r>
            <w:r w:rsidR="00CD0B45" w:rsidRPr="00C13C5B">
              <w:rPr>
                <w:bCs/>
                <w:sz w:val="20"/>
                <w:szCs w:val="20"/>
              </w:rPr>
              <w:t>process corporate action</w:t>
            </w:r>
            <w:r w:rsidR="00BE22CE" w:rsidRPr="00C13C5B">
              <w:rPr>
                <w:bCs/>
                <w:sz w:val="20"/>
                <w:szCs w:val="20"/>
              </w:rPr>
              <w:t xml:space="preserve"> and create CART’s for various e</w:t>
            </w:r>
            <w:r w:rsidR="00CD0B45" w:rsidRPr="00C13C5B">
              <w:rPr>
                <w:bCs/>
                <w:sz w:val="20"/>
                <w:szCs w:val="20"/>
              </w:rPr>
              <w:t>vents.</w:t>
            </w:r>
          </w:p>
        </w:tc>
      </w:tr>
      <w:tr w:rsidR="0031462B" w:rsidRPr="00C13C5B" w:rsidTr="00DF2606">
        <w:tc>
          <w:tcPr>
            <w:tcW w:w="1818" w:type="dxa"/>
          </w:tcPr>
          <w:p w:rsidR="0031462B" w:rsidRPr="00C13C5B" w:rsidRDefault="0031462B" w:rsidP="00B959F9">
            <w:pPr>
              <w:rPr>
                <w:bCs/>
                <w:sz w:val="22"/>
                <w:szCs w:val="22"/>
              </w:rPr>
            </w:pPr>
            <w:r w:rsidRPr="00C13C5B">
              <w:rPr>
                <w:bCs/>
                <w:sz w:val="22"/>
                <w:szCs w:val="22"/>
              </w:rPr>
              <w:t>My Responsibility</w:t>
            </w:r>
          </w:p>
        </w:tc>
        <w:tc>
          <w:tcPr>
            <w:tcW w:w="8010" w:type="dxa"/>
          </w:tcPr>
          <w:p w:rsidR="00386BBD" w:rsidRPr="00386BBD" w:rsidRDefault="00386BBD" w:rsidP="00386BBD">
            <w:pPr>
              <w:snapToGrid w:val="0"/>
              <w:ind w:left="720"/>
              <w:rPr>
                <w:bCs/>
                <w:sz w:val="20"/>
                <w:szCs w:val="20"/>
              </w:rPr>
            </w:pPr>
          </w:p>
          <w:p w:rsidR="00386BBD" w:rsidRPr="00386BBD" w:rsidRDefault="00386BBD" w:rsidP="00386BBD">
            <w:pPr>
              <w:numPr>
                <w:ilvl w:val="0"/>
                <w:numId w:val="5"/>
              </w:numPr>
              <w:snapToGrid w:val="0"/>
              <w:rPr>
                <w:bCs/>
                <w:sz w:val="20"/>
                <w:szCs w:val="20"/>
              </w:rPr>
            </w:pPr>
            <w:r w:rsidRPr="00386BBD">
              <w:rPr>
                <w:bCs/>
                <w:sz w:val="20"/>
                <w:szCs w:val="20"/>
              </w:rPr>
              <w:t xml:space="preserve">As an </w:t>
            </w:r>
            <w:r w:rsidRPr="003D2D5F">
              <w:rPr>
                <w:b/>
                <w:bCs/>
                <w:sz w:val="20"/>
                <w:szCs w:val="20"/>
              </w:rPr>
              <w:t>Agile team member</w:t>
            </w:r>
            <w:r w:rsidRPr="00386BBD">
              <w:rPr>
                <w:bCs/>
                <w:sz w:val="20"/>
                <w:szCs w:val="20"/>
              </w:rPr>
              <w:t>, responsible to Planning the work for current releases which are at top-priority based on requirements. Iteration planning involves the Planning the work for the current Iteration. Refined the Product backlog, Improvements from previous iteration retro, Iteration Goal. IBM’s Rational Team Concert (RTC) is the tool used to track end to end user story requirements.</w:t>
            </w:r>
          </w:p>
          <w:p w:rsidR="00386BBD" w:rsidRPr="00386BBD" w:rsidRDefault="00386BBD" w:rsidP="00386BBD">
            <w:pPr>
              <w:numPr>
                <w:ilvl w:val="0"/>
                <w:numId w:val="5"/>
              </w:numPr>
              <w:snapToGrid w:val="0"/>
              <w:rPr>
                <w:bCs/>
                <w:sz w:val="20"/>
                <w:szCs w:val="20"/>
              </w:rPr>
            </w:pPr>
            <w:r w:rsidRPr="00386BBD">
              <w:rPr>
                <w:bCs/>
                <w:sz w:val="20"/>
                <w:szCs w:val="20"/>
              </w:rPr>
              <w:t xml:space="preserve">SQA </w:t>
            </w:r>
            <w:r w:rsidRPr="00165A7A">
              <w:rPr>
                <w:b/>
                <w:bCs/>
                <w:sz w:val="20"/>
                <w:szCs w:val="20"/>
              </w:rPr>
              <w:t>Task creation in RTC</w:t>
            </w:r>
            <w:r w:rsidRPr="00386BBD">
              <w:rPr>
                <w:bCs/>
                <w:sz w:val="20"/>
                <w:szCs w:val="20"/>
              </w:rPr>
              <w:t xml:space="preserve"> for the work items assigned, which include test case creation task and test case execution task.</w:t>
            </w:r>
          </w:p>
          <w:p w:rsidR="00386BBD" w:rsidRPr="00386BBD" w:rsidRDefault="00386BBD" w:rsidP="00386BBD">
            <w:pPr>
              <w:numPr>
                <w:ilvl w:val="0"/>
                <w:numId w:val="5"/>
              </w:numPr>
              <w:snapToGrid w:val="0"/>
              <w:rPr>
                <w:bCs/>
                <w:sz w:val="20"/>
                <w:szCs w:val="20"/>
              </w:rPr>
            </w:pPr>
            <w:r w:rsidRPr="00386BBD">
              <w:rPr>
                <w:bCs/>
                <w:sz w:val="20"/>
                <w:szCs w:val="20"/>
              </w:rPr>
              <w:t>The user stories mentioned in the acceptance criteria in Rational Team Concert is analyzed and requirements are summarized in a comprehensive manner. Any queries on the user stories can be clarified with the product owner and get the requirements finalized.</w:t>
            </w:r>
          </w:p>
          <w:p w:rsidR="00386BBD" w:rsidRPr="00386BBD" w:rsidRDefault="00386BBD" w:rsidP="00386BBD">
            <w:pPr>
              <w:numPr>
                <w:ilvl w:val="0"/>
                <w:numId w:val="5"/>
              </w:numPr>
              <w:snapToGrid w:val="0"/>
              <w:rPr>
                <w:bCs/>
                <w:sz w:val="20"/>
                <w:szCs w:val="20"/>
              </w:rPr>
            </w:pPr>
            <w:r w:rsidRPr="00386BBD">
              <w:rPr>
                <w:bCs/>
                <w:sz w:val="20"/>
                <w:szCs w:val="20"/>
              </w:rPr>
              <w:t xml:space="preserve">Perform the </w:t>
            </w:r>
            <w:r w:rsidRPr="003153F4">
              <w:rPr>
                <w:b/>
                <w:bCs/>
                <w:sz w:val="20"/>
                <w:szCs w:val="20"/>
              </w:rPr>
              <w:t>Effort Estimation and Story sizing</w:t>
            </w:r>
            <w:r w:rsidRPr="00386BBD">
              <w:rPr>
                <w:bCs/>
                <w:sz w:val="20"/>
                <w:szCs w:val="20"/>
              </w:rPr>
              <w:t>, Work break down Structure tool is used for estimating the efforts and dividing the work items. This includes identifying potential risks in the project. The estimation here includes the story sizing.</w:t>
            </w:r>
          </w:p>
          <w:p w:rsidR="00386BBD" w:rsidRPr="00386BBD" w:rsidRDefault="00386BBD" w:rsidP="00386BBD">
            <w:pPr>
              <w:numPr>
                <w:ilvl w:val="0"/>
                <w:numId w:val="5"/>
              </w:numPr>
              <w:snapToGrid w:val="0"/>
              <w:rPr>
                <w:bCs/>
                <w:sz w:val="20"/>
                <w:szCs w:val="20"/>
              </w:rPr>
            </w:pPr>
            <w:r w:rsidRPr="00386BBD">
              <w:rPr>
                <w:bCs/>
                <w:sz w:val="20"/>
                <w:szCs w:val="20"/>
              </w:rPr>
              <w:t xml:space="preserve">Creates and maintains a complete </w:t>
            </w:r>
            <w:r w:rsidRPr="00482729">
              <w:rPr>
                <w:b/>
                <w:bCs/>
                <w:sz w:val="20"/>
                <w:szCs w:val="20"/>
              </w:rPr>
              <w:t>Test Strategy plan</w:t>
            </w:r>
            <w:r w:rsidRPr="00386BBD">
              <w:rPr>
                <w:bCs/>
                <w:sz w:val="20"/>
                <w:szCs w:val="20"/>
              </w:rPr>
              <w:t xml:space="preserve"> for performing and managing testing activities.</w:t>
            </w:r>
          </w:p>
          <w:p w:rsidR="00386BBD" w:rsidRPr="003F27B6" w:rsidRDefault="00386BBD" w:rsidP="00386BBD">
            <w:pPr>
              <w:numPr>
                <w:ilvl w:val="0"/>
                <w:numId w:val="5"/>
              </w:numPr>
              <w:snapToGrid w:val="0"/>
              <w:rPr>
                <w:bCs/>
                <w:sz w:val="20"/>
                <w:szCs w:val="20"/>
              </w:rPr>
            </w:pPr>
            <w:r w:rsidRPr="003F27B6">
              <w:rPr>
                <w:bCs/>
                <w:sz w:val="20"/>
                <w:szCs w:val="20"/>
              </w:rPr>
              <w:t xml:space="preserve">Review the business requirements and break them into specific </w:t>
            </w:r>
            <w:r w:rsidRPr="00CB4418">
              <w:rPr>
                <w:b/>
                <w:bCs/>
                <w:sz w:val="20"/>
                <w:szCs w:val="20"/>
              </w:rPr>
              <w:t>Use Cases</w:t>
            </w:r>
            <w:r w:rsidRPr="003F27B6">
              <w:rPr>
                <w:bCs/>
                <w:sz w:val="20"/>
                <w:szCs w:val="20"/>
              </w:rPr>
              <w:t xml:space="preserve">. Derive test cases for those Use Cases to ensure maximum Quality. Design the </w:t>
            </w:r>
            <w:r w:rsidRPr="00CB4418">
              <w:rPr>
                <w:b/>
                <w:bCs/>
                <w:sz w:val="20"/>
                <w:szCs w:val="20"/>
              </w:rPr>
              <w:t xml:space="preserve">Integrated Test Development (ITD) </w:t>
            </w:r>
            <w:r w:rsidRPr="003F27B6">
              <w:rPr>
                <w:bCs/>
                <w:sz w:val="20"/>
                <w:szCs w:val="20"/>
              </w:rPr>
              <w:t xml:space="preserve">templates and test cases in </w:t>
            </w:r>
            <w:r w:rsidRPr="007E16EB">
              <w:rPr>
                <w:b/>
                <w:bCs/>
                <w:sz w:val="20"/>
                <w:szCs w:val="20"/>
              </w:rPr>
              <w:t>HP Quality Center</w:t>
            </w:r>
            <w:r w:rsidRPr="003F27B6">
              <w:rPr>
                <w:bCs/>
                <w:sz w:val="20"/>
                <w:szCs w:val="20"/>
              </w:rPr>
              <w:t xml:space="preserve"> to minimize the manual efforts to the future modules, Identify appropriate </w:t>
            </w:r>
            <w:r w:rsidRPr="007E16EB">
              <w:rPr>
                <w:b/>
                <w:bCs/>
                <w:sz w:val="20"/>
                <w:szCs w:val="20"/>
              </w:rPr>
              <w:t>Test Data</w:t>
            </w:r>
            <w:r w:rsidRPr="003F27B6">
              <w:rPr>
                <w:bCs/>
                <w:sz w:val="20"/>
                <w:szCs w:val="20"/>
              </w:rPr>
              <w:t xml:space="preserve"> needs and prepare </w:t>
            </w:r>
            <w:r w:rsidRPr="007E16EB">
              <w:rPr>
                <w:b/>
                <w:bCs/>
                <w:sz w:val="20"/>
                <w:szCs w:val="20"/>
              </w:rPr>
              <w:t>Test Bed</w:t>
            </w:r>
            <w:r w:rsidRPr="003F27B6">
              <w:rPr>
                <w:bCs/>
                <w:sz w:val="20"/>
                <w:szCs w:val="20"/>
              </w:rPr>
              <w:t xml:space="preserve"> accordingly. </w:t>
            </w:r>
          </w:p>
          <w:p w:rsidR="00386BBD" w:rsidRPr="00386BBD" w:rsidRDefault="00386BBD" w:rsidP="00386BBD">
            <w:pPr>
              <w:numPr>
                <w:ilvl w:val="0"/>
                <w:numId w:val="5"/>
              </w:numPr>
              <w:snapToGrid w:val="0"/>
              <w:rPr>
                <w:bCs/>
                <w:sz w:val="20"/>
                <w:szCs w:val="20"/>
              </w:rPr>
            </w:pPr>
            <w:r w:rsidRPr="00386BBD">
              <w:rPr>
                <w:bCs/>
                <w:sz w:val="20"/>
                <w:szCs w:val="20"/>
              </w:rPr>
              <w:t>Design and Develop the architecture of the Hybrid framework in UFT 12.5 based on the testing requirements, and developed the Framework function library.</w:t>
            </w:r>
            <w:r w:rsidR="003F27B6" w:rsidRPr="00386BBD">
              <w:rPr>
                <w:bCs/>
                <w:sz w:val="20"/>
                <w:szCs w:val="20"/>
              </w:rPr>
              <w:t xml:space="preserve"> </w:t>
            </w:r>
          </w:p>
          <w:p w:rsidR="00386BBD" w:rsidRPr="00386BBD" w:rsidRDefault="00386BBD" w:rsidP="00386BBD">
            <w:pPr>
              <w:numPr>
                <w:ilvl w:val="0"/>
                <w:numId w:val="5"/>
              </w:numPr>
              <w:snapToGrid w:val="0"/>
              <w:rPr>
                <w:bCs/>
                <w:sz w:val="20"/>
                <w:szCs w:val="20"/>
              </w:rPr>
            </w:pPr>
            <w:r w:rsidRPr="00386BBD">
              <w:rPr>
                <w:bCs/>
                <w:sz w:val="20"/>
                <w:szCs w:val="20"/>
              </w:rPr>
              <w:t xml:space="preserve">Based on the identified automation framework, develop the reusable functions in </w:t>
            </w:r>
            <w:r w:rsidRPr="007E16EB">
              <w:rPr>
                <w:b/>
                <w:bCs/>
                <w:sz w:val="20"/>
                <w:szCs w:val="20"/>
              </w:rPr>
              <w:t>Hybrid framework</w:t>
            </w:r>
            <w:r w:rsidRPr="00386BBD">
              <w:rPr>
                <w:bCs/>
                <w:sz w:val="20"/>
                <w:szCs w:val="20"/>
              </w:rPr>
              <w:t xml:space="preserve"> using feasible scripting language( </w:t>
            </w:r>
            <w:r w:rsidRPr="007E16EB">
              <w:rPr>
                <w:b/>
                <w:bCs/>
                <w:sz w:val="20"/>
                <w:szCs w:val="20"/>
              </w:rPr>
              <w:t>VB Scripts</w:t>
            </w:r>
            <w:r w:rsidRPr="00386BBD">
              <w:rPr>
                <w:bCs/>
                <w:sz w:val="20"/>
                <w:szCs w:val="20"/>
              </w:rPr>
              <w:t>)</w:t>
            </w:r>
          </w:p>
          <w:p w:rsidR="00386BBD" w:rsidRPr="00386BBD" w:rsidRDefault="00386BBD" w:rsidP="00386BBD">
            <w:pPr>
              <w:numPr>
                <w:ilvl w:val="0"/>
                <w:numId w:val="5"/>
              </w:numPr>
              <w:snapToGrid w:val="0"/>
              <w:rPr>
                <w:bCs/>
                <w:sz w:val="20"/>
                <w:szCs w:val="20"/>
              </w:rPr>
            </w:pPr>
            <w:r w:rsidRPr="007E16EB">
              <w:rPr>
                <w:b/>
                <w:bCs/>
                <w:sz w:val="20"/>
                <w:szCs w:val="20"/>
              </w:rPr>
              <w:t>Prepare the Test Data</w:t>
            </w:r>
            <w:r w:rsidRPr="00386BBD">
              <w:rPr>
                <w:bCs/>
                <w:sz w:val="20"/>
                <w:szCs w:val="20"/>
              </w:rPr>
              <w:t xml:space="preserve"> in MS-Excel, design Macros to manage and reuse these data. Create and maintain Object Repository and identify the application’s objects by using various object identification techniques like Descriptive Programming, Xpath, CSS etc.</w:t>
            </w:r>
          </w:p>
          <w:p w:rsidR="00386BBD" w:rsidRPr="003F27B6" w:rsidRDefault="00386BBD" w:rsidP="00386BBD">
            <w:pPr>
              <w:numPr>
                <w:ilvl w:val="0"/>
                <w:numId w:val="5"/>
              </w:numPr>
              <w:snapToGrid w:val="0"/>
              <w:rPr>
                <w:bCs/>
                <w:sz w:val="20"/>
                <w:szCs w:val="20"/>
              </w:rPr>
            </w:pPr>
            <w:r w:rsidRPr="007E16EB">
              <w:rPr>
                <w:b/>
                <w:bCs/>
                <w:sz w:val="20"/>
                <w:szCs w:val="20"/>
              </w:rPr>
              <w:t>Execution of the automation scripts</w:t>
            </w:r>
            <w:r w:rsidRPr="003F27B6">
              <w:rPr>
                <w:bCs/>
                <w:sz w:val="20"/>
                <w:szCs w:val="20"/>
              </w:rPr>
              <w:t>, maintenance of the automation scripts in accordance with the changes in functionality and changes in automation framework.</w:t>
            </w:r>
          </w:p>
          <w:p w:rsidR="0031462B" w:rsidRPr="00C13C5B" w:rsidRDefault="00386BBD" w:rsidP="003F27B6">
            <w:pPr>
              <w:numPr>
                <w:ilvl w:val="0"/>
                <w:numId w:val="5"/>
              </w:numPr>
              <w:snapToGrid w:val="0"/>
              <w:rPr>
                <w:bCs/>
                <w:sz w:val="20"/>
                <w:szCs w:val="20"/>
              </w:rPr>
            </w:pPr>
            <w:r w:rsidRPr="007E16EB">
              <w:rPr>
                <w:b/>
                <w:bCs/>
                <w:sz w:val="20"/>
                <w:szCs w:val="20"/>
              </w:rPr>
              <w:t>Logging the defects in HPQC</w:t>
            </w:r>
            <w:r w:rsidRPr="00386BBD">
              <w:rPr>
                <w:bCs/>
                <w:sz w:val="20"/>
                <w:szCs w:val="20"/>
              </w:rPr>
              <w:t xml:space="preserve"> and preparing defects report, tracking till closure.  Root cause analysis of the defects or issues is performed to prevent the occurrence of these defects in future.</w:t>
            </w:r>
          </w:p>
        </w:tc>
      </w:tr>
    </w:tbl>
    <w:p w:rsidR="0031462B" w:rsidRDefault="0031462B" w:rsidP="007865AC">
      <w:pPr>
        <w:snapToGrid w:val="0"/>
        <w:rPr>
          <w:b/>
          <w:bCs/>
          <w:sz w:val="22"/>
          <w:szCs w:val="22"/>
        </w:rPr>
      </w:pPr>
    </w:p>
    <w:p w:rsidR="0053295D" w:rsidRPr="00C13C5B" w:rsidRDefault="0053295D" w:rsidP="007865AC">
      <w:pPr>
        <w:snapToGrid w:val="0"/>
        <w:rPr>
          <w:b/>
          <w:bCs/>
          <w:sz w:val="22"/>
          <w:szCs w:val="22"/>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tblPr>
      <w:tblGrid>
        <w:gridCol w:w="1800"/>
        <w:gridCol w:w="8028"/>
      </w:tblGrid>
      <w:tr w:rsidR="007865AC" w:rsidRPr="00C13C5B" w:rsidTr="008639F2">
        <w:tc>
          <w:tcPr>
            <w:tcW w:w="9828" w:type="dxa"/>
            <w:gridSpan w:val="2"/>
            <w:shd w:val="clear" w:color="auto" w:fill="C4BC96"/>
          </w:tcPr>
          <w:p w:rsidR="007865AC" w:rsidRPr="00C13C5B" w:rsidRDefault="00F77FD9" w:rsidP="007865AC">
            <w:pPr>
              <w:numPr>
                <w:ilvl w:val="0"/>
                <w:numId w:val="8"/>
              </w:numPr>
              <w:rPr>
                <w:b/>
                <w:bCs/>
                <w:sz w:val="20"/>
                <w:szCs w:val="20"/>
              </w:rPr>
            </w:pPr>
            <w:r w:rsidRPr="00C13C5B">
              <w:rPr>
                <w:b/>
                <w:bCs/>
                <w:sz w:val="20"/>
                <w:szCs w:val="20"/>
              </w:rPr>
              <w:t>Global Transaction Management, State Street</w:t>
            </w:r>
          </w:p>
        </w:tc>
      </w:tr>
      <w:tr w:rsidR="007865AC" w:rsidRPr="00C13C5B" w:rsidTr="00EA58D6">
        <w:tc>
          <w:tcPr>
            <w:tcW w:w="1800" w:type="dxa"/>
          </w:tcPr>
          <w:p w:rsidR="007865AC" w:rsidRPr="00C13C5B" w:rsidRDefault="007865AC" w:rsidP="008639F2">
            <w:pPr>
              <w:snapToGrid w:val="0"/>
              <w:rPr>
                <w:b/>
                <w:bCs/>
                <w:sz w:val="22"/>
                <w:szCs w:val="22"/>
              </w:rPr>
            </w:pPr>
            <w:r w:rsidRPr="00C13C5B">
              <w:rPr>
                <w:bCs/>
                <w:sz w:val="22"/>
                <w:szCs w:val="22"/>
              </w:rPr>
              <w:t>Client</w:t>
            </w:r>
          </w:p>
        </w:tc>
        <w:tc>
          <w:tcPr>
            <w:tcW w:w="8028" w:type="dxa"/>
          </w:tcPr>
          <w:p w:rsidR="007865AC" w:rsidRPr="00C13C5B" w:rsidRDefault="006A6A7C" w:rsidP="00EA58D6">
            <w:pPr>
              <w:snapToGrid w:val="0"/>
              <w:ind w:left="720"/>
              <w:rPr>
                <w:b/>
                <w:bCs/>
                <w:sz w:val="20"/>
                <w:szCs w:val="20"/>
              </w:rPr>
            </w:pPr>
            <w:r w:rsidRPr="00C13C5B">
              <w:rPr>
                <w:bCs/>
                <w:sz w:val="20"/>
                <w:szCs w:val="20"/>
              </w:rPr>
              <w:t>State Street Bank, USA</w:t>
            </w:r>
          </w:p>
        </w:tc>
      </w:tr>
      <w:tr w:rsidR="007865AC" w:rsidRPr="00C13C5B" w:rsidTr="00EA58D6">
        <w:tc>
          <w:tcPr>
            <w:tcW w:w="1800" w:type="dxa"/>
          </w:tcPr>
          <w:p w:rsidR="007865AC" w:rsidRPr="00C13C5B" w:rsidRDefault="007865AC" w:rsidP="008639F2">
            <w:pPr>
              <w:rPr>
                <w:b/>
                <w:bCs/>
                <w:sz w:val="22"/>
                <w:szCs w:val="22"/>
              </w:rPr>
            </w:pPr>
            <w:r w:rsidRPr="00C13C5B">
              <w:rPr>
                <w:bCs/>
                <w:sz w:val="22"/>
                <w:szCs w:val="22"/>
              </w:rPr>
              <w:t>Project Duration</w:t>
            </w:r>
          </w:p>
        </w:tc>
        <w:tc>
          <w:tcPr>
            <w:tcW w:w="8028" w:type="dxa"/>
          </w:tcPr>
          <w:p w:rsidR="007865AC" w:rsidRPr="00C13C5B" w:rsidRDefault="006A6A7C" w:rsidP="00EA58D6">
            <w:pPr>
              <w:snapToGrid w:val="0"/>
              <w:ind w:left="720"/>
              <w:rPr>
                <w:b/>
                <w:bCs/>
                <w:sz w:val="20"/>
                <w:szCs w:val="20"/>
              </w:rPr>
            </w:pPr>
            <w:r w:rsidRPr="00C13C5B">
              <w:rPr>
                <w:bCs/>
                <w:sz w:val="20"/>
                <w:szCs w:val="20"/>
              </w:rPr>
              <w:t xml:space="preserve"> April 2015</w:t>
            </w:r>
            <w:r w:rsidR="007865AC" w:rsidRPr="00C13C5B">
              <w:rPr>
                <w:bCs/>
                <w:sz w:val="20"/>
                <w:szCs w:val="20"/>
              </w:rPr>
              <w:t xml:space="preserve"> to </w:t>
            </w:r>
            <w:r w:rsidR="000978EC" w:rsidRPr="00C13C5B">
              <w:rPr>
                <w:bCs/>
                <w:sz w:val="20"/>
                <w:szCs w:val="20"/>
              </w:rPr>
              <w:t>Mar 2016</w:t>
            </w:r>
          </w:p>
        </w:tc>
      </w:tr>
      <w:tr w:rsidR="007865AC" w:rsidRPr="00C13C5B" w:rsidTr="00EA58D6">
        <w:tc>
          <w:tcPr>
            <w:tcW w:w="1800" w:type="dxa"/>
          </w:tcPr>
          <w:p w:rsidR="007865AC" w:rsidRPr="00C13C5B" w:rsidRDefault="007865AC" w:rsidP="008639F2">
            <w:pPr>
              <w:rPr>
                <w:bCs/>
                <w:sz w:val="22"/>
                <w:szCs w:val="22"/>
              </w:rPr>
            </w:pPr>
            <w:r w:rsidRPr="00C13C5B">
              <w:rPr>
                <w:bCs/>
                <w:sz w:val="22"/>
                <w:szCs w:val="22"/>
              </w:rPr>
              <w:t>Testing Tool used</w:t>
            </w:r>
          </w:p>
        </w:tc>
        <w:tc>
          <w:tcPr>
            <w:tcW w:w="8028" w:type="dxa"/>
          </w:tcPr>
          <w:p w:rsidR="007865AC" w:rsidRPr="00C13C5B" w:rsidRDefault="002D6EE9" w:rsidP="00EA58D6">
            <w:pPr>
              <w:snapToGrid w:val="0"/>
              <w:ind w:left="720"/>
              <w:rPr>
                <w:b/>
                <w:bCs/>
                <w:sz w:val="20"/>
                <w:szCs w:val="20"/>
              </w:rPr>
            </w:pPr>
            <w:r w:rsidRPr="002D6EE9">
              <w:rPr>
                <w:bCs/>
                <w:sz w:val="20"/>
                <w:szCs w:val="20"/>
              </w:rPr>
              <w:t>Unified functional Tool (UFT), Tool Agnostic framework (TAF) HP ALM Quality Center, SQL Developer</w:t>
            </w:r>
          </w:p>
        </w:tc>
      </w:tr>
      <w:tr w:rsidR="007865AC" w:rsidRPr="00C13C5B" w:rsidTr="00EA58D6">
        <w:tc>
          <w:tcPr>
            <w:tcW w:w="1800" w:type="dxa"/>
          </w:tcPr>
          <w:p w:rsidR="007865AC" w:rsidRPr="00C13C5B" w:rsidRDefault="007865AC" w:rsidP="008639F2">
            <w:pPr>
              <w:rPr>
                <w:bCs/>
                <w:sz w:val="22"/>
                <w:szCs w:val="22"/>
              </w:rPr>
            </w:pPr>
            <w:r w:rsidRPr="00C13C5B">
              <w:rPr>
                <w:bCs/>
                <w:sz w:val="22"/>
                <w:szCs w:val="22"/>
              </w:rPr>
              <w:t xml:space="preserve">Team size    </w:t>
            </w:r>
          </w:p>
        </w:tc>
        <w:tc>
          <w:tcPr>
            <w:tcW w:w="8028" w:type="dxa"/>
          </w:tcPr>
          <w:p w:rsidR="007865AC" w:rsidRPr="00C13C5B" w:rsidRDefault="007C3A16" w:rsidP="00EA58D6">
            <w:pPr>
              <w:snapToGrid w:val="0"/>
              <w:ind w:left="720"/>
              <w:rPr>
                <w:bCs/>
                <w:sz w:val="20"/>
                <w:szCs w:val="20"/>
              </w:rPr>
            </w:pPr>
            <w:r w:rsidRPr="00C13C5B">
              <w:rPr>
                <w:bCs/>
                <w:sz w:val="20"/>
                <w:szCs w:val="20"/>
              </w:rPr>
              <w:t>8</w:t>
            </w:r>
          </w:p>
        </w:tc>
      </w:tr>
      <w:tr w:rsidR="007865AC" w:rsidRPr="00C13C5B" w:rsidTr="00EA58D6">
        <w:tc>
          <w:tcPr>
            <w:tcW w:w="1800" w:type="dxa"/>
          </w:tcPr>
          <w:p w:rsidR="007865AC" w:rsidRPr="00C13C5B" w:rsidRDefault="007865AC" w:rsidP="008639F2">
            <w:pPr>
              <w:rPr>
                <w:bCs/>
                <w:sz w:val="22"/>
                <w:szCs w:val="22"/>
              </w:rPr>
            </w:pPr>
            <w:r w:rsidRPr="00C13C5B">
              <w:rPr>
                <w:bCs/>
                <w:sz w:val="22"/>
                <w:szCs w:val="22"/>
              </w:rPr>
              <w:t>My Responsibility</w:t>
            </w:r>
          </w:p>
        </w:tc>
        <w:tc>
          <w:tcPr>
            <w:tcW w:w="8028" w:type="dxa"/>
          </w:tcPr>
          <w:p w:rsidR="0031462B" w:rsidRPr="00C13C5B" w:rsidRDefault="0031462B" w:rsidP="0031462B">
            <w:pPr>
              <w:numPr>
                <w:ilvl w:val="0"/>
                <w:numId w:val="5"/>
              </w:numPr>
              <w:snapToGrid w:val="0"/>
              <w:rPr>
                <w:bCs/>
                <w:sz w:val="20"/>
                <w:szCs w:val="20"/>
              </w:rPr>
            </w:pPr>
            <w:r w:rsidRPr="00C13C5B">
              <w:rPr>
                <w:bCs/>
                <w:sz w:val="20"/>
                <w:szCs w:val="20"/>
              </w:rPr>
              <w:t>Understanding the functionality of application through required document (FRD, PSD, User tools Document).</w:t>
            </w:r>
          </w:p>
          <w:p w:rsidR="0031462B" w:rsidRPr="00C13C5B" w:rsidRDefault="0031462B" w:rsidP="0031462B">
            <w:pPr>
              <w:numPr>
                <w:ilvl w:val="0"/>
                <w:numId w:val="5"/>
              </w:numPr>
              <w:snapToGrid w:val="0"/>
              <w:rPr>
                <w:bCs/>
                <w:sz w:val="20"/>
                <w:szCs w:val="20"/>
              </w:rPr>
            </w:pPr>
            <w:r w:rsidRPr="00C13C5B">
              <w:rPr>
                <w:bCs/>
                <w:sz w:val="20"/>
                <w:szCs w:val="20"/>
              </w:rPr>
              <w:t xml:space="preserve">Design approach, strategy and test plan for assigned Module/Application. </w:t>
            </w:r>
          </w:p>
          <w:p w:rsidR="0031462B" w:rsidRPr="00C13C5B" w:rsidRDefault="0031462B" w:rsidP="0031462B">
            <w:pPr>
              <w:numPr>
                <w:ilvl w:val="0"/>
                <w:numId w:val="5"/>
              </w:numPr>
              <w:snapToGrid w:val="0"/>
              <w:rPr>
                <w:bCs/>
                <w:sz w:val="20"/>
                <w:szCs w:val="20"/>
              </w:rPr>
            </w:pPr>
            <w:r w:rsidRPr="00C13C5B">
              <w:rPr>
                <w:bCs/>
                <w:sz w:val="20"/>
                <w:szCs w:val="20"/>
              </w:rPr>
              <w:t xml:space="preserve">Participating or conducting all meetings, </w:t>
            </w:r>
            <w:r w:rsidR="005408DB" w:rsidRPr="00C13C5B">
              <w:rPr>
                <w:bCs/>
                <w:sz w:val="20"/>
                <w:szCs w:val="20"/>
              </w:rPr>
              <w:t>which is related to project to improve the quality of the projects.</w:t>
            </w:r>
          </w:p>
          <w:p w:rsidR="0031462B" w:rsidRPr="00C13C5B" w:rsidRDefault="0031462B" w:rsidP="0031462B">
            <w:pPr>
              <w:numPr>
                <w:ilvl w:val="0"/>
                <w:numId w:val="5"/>
              </w:numPr>
              <w:snapToGrid w:val="0"/>
              <w:rPr>
                <w:bCs/>
                <w:sz w:val="20"/>
                <w:szCs w:val="20"/>
              </w:rPr>
            </w:pPr>
            <w:r w:rsidRPr="00C13C5B">
              <w:rPr>
                <w:bCs/>
                <w:sz w:val="20"/>
                <w:szCs w:val="20"/>
              </w:rPr>
              <w:lastRenderedPageBreak/>
              <w:t>Supporting team, and reviewing their task.</w:t>
            </w:r>
          </w:p>
          <w:p w:rsidR="0031462B" w:rsidRPr="00C13C5B" w:rsidRDefault="0031462B" w:rsidP="0031462B">
            <w:pPr>
              <w:numPr>
                <w:ilvl w:val="0"/>
                <w:numId w:val="5"/>
              </w:numPr>
              <w:snapToGrid w:val="0"/>
              <w:rPr>
                <w:bCs/>
                <w:sz w:val="20"/>
                <w:szCs w:val="20"/>
              </w:rPr>
            </w:pPr>
            <w:r w:rsidRPr="00C13C5B">
              <w:rPr>
                <w:bCs/>
                <w:sz w:val="20"/>
                <w:szCs w:val="20"/>
              </w:rPr>
              <w:t>Review test cases, keywords, reusable scripts and all other deliverables from Automation Engineers for assigned Module/Application</w:t>
            </w:r>
          </w:p>
          <w:p w:rsidR="0031462B" w:rsidRPr="00C13C5B" w:rsidRDefault="0031462B" w:rsidP="0031462B">
            <w:pPr>
              <w:numPr>
                <w:ilvl w:val="0"/>
                <w:numId w:val="5"/>
              </w:numPr>
              <w:snapToGrid w:val="0"/>
              <w:rPr>
                <w:bCs/>
                <w:sz w:val="20"/>
                <w:szCs w:val="20"/>
              </w:rPr>
            </w:pPr>
            <w:r w:rsidRPr="00C13C5B">
              <w:rPr>
                <w:bCs/>
                <w:sz w:val="20"/>
                <w:szCs w:val="20"/>
              </w:rPr>
              <w:t>Creating the suite for the sub module based on the Tool Agnostic Framework.</w:t>
            </w:r>
          </w:p>
          <w:p w:rsidR="0031462B" w:rsidRPr="00C13C5B" w:rsidRDefault="0031462B" w:rsidP="0031462B">
            <w:pPr>
              <w:numPr>
                <w:ilvl w:val="0"/>
                <w:numId w:val="5"/>
              </w:numPr>
              <w:snapToGrid w:val="0"/>
              <w:rPr>
                <w:bCs/>
                <w:sz w:val="20"/>
                <w:szCs w:val="20"/>
              </w:rPr>
            </w:pPr>
            <w:r w:rsidRPr="00C13C5B">
              <w:rPr>
                <w:bCs/>
                <w:sz w:val="20"/>
                <w:szCs w:val="20"/>
              </w:rPr>
              <w:t>Writing the script in QTP based on the business functionality, writing the common functions for reusability, Test data preparation.</w:t>
            </w:r>
          </w:p>
          <w:p w:rsidR="0031462B" w:rsidRPr="00C13C5B" w:rsidRDefault="0031462B" w:rsidP="0031462B">
            <w:pPr>
              <w:numPr>
                <w:ilvl w:val="0"/>
                <w:numId w:val="5"/>
              </w:numPr>
              <w:snapToGrid w:val="0"/>
              <w:rPr>
                <w:bCs/>
                <w:sz w:val="20"/>
                <w:szCs w:val="20"/>
              </w:rPr>
            </w:pPr>
            <w:r w:rsidRPr="00C13C5B">
              <w:rPr>
                <w:bCs/>
                <w:sz w:val="20"/>
                <w:szCs w:val="20"/>
              </w:rPr>
              <w:t>Object Repository handling and integration in ALM- Responsible for executing the script and logging the defect in ALM.</w:t>
            </w:r>
          </w:p>
          <w:p w:rsidR="0031462B" w:rsidRPr="00C13C5B" w:rsidRDefault="0031462B" w:rsidP="0031462B">
            <w:pPr>
              <w:numPr>
                <w:ilvl w:val="0"/>
                <w:numId w:val="5"/>
              </w:numPr>
              <w:snapToGrid w:val="0"/>
              <w:rPr>
                <w:bCs/>
                <w:sz w:val="20"/>
                <w:szCs w:val="20"/>
              </w:rPr>
            </w:pPr>
            <w:r w:rsidRPr="00C13C5B">
              <w:rPr>
                <w:bCs/>
                <w:sz w:val="20"/>
                <w:szCs w:val="20"/>
              </w:rPr>
              <w:t>Participating the release execution based on the execution release.</w:t>
            </w:r>
          </w:p>
          <w:p w:rsidR="0031462B" w:rsidRPr="00C13C5B" w:rsidRDefault="0031462B" w:rsidP="0031462B">
            <w:pPr>
              <w:numPr>
                <w:ilvl w:val="0"/>
                <w:numId w:val="5"/>
              </w:numPr>
              <w:snapToGrid w:val="0"/>
              <w:rPr>
                <w:bCs/>
                <w:sz w:val="20"/>
                <w:szCs w:val="20"/>
              </w:rPr>
            </w:pPr>
            <w:r w:rsidRPr="00C13C5B">
              <w:rPr>
                <w:bCs/>
                <w:sz w:val="20"/>
                <w:szCs w:val="20"/>
              </w:rPr>
              <w:t>Involved in creation and handling of testing Document like RTM, defect Log, test scripts.</w:t>
            </w:r>
          </w:p>
          <w:p w:rsidR="0031462B" w:rsidRPr="00C13C5B" w:rsidRDefault="0031462B" w:rsidP="0031462B">
            <w:pPr>
              <w:numPr>
                <w:ilvl w:val="0"/>
                <w:numId w:val="5"/>
              </w:numPr>
              <w:snapToGrid w:val="0"/>
              <w:rPr>
                <w:bCs/>
                <w:sz w:val="20"/>
                <w:szCs w:val="20"/>
              </w:rPr>
            </w:pPr>
            <w:r w:rsidRPr="00C13C5B">
              <w:rPr>
                <w:bCs/>
                <w:sz w:val="20"/>
                <w:szCs w:val="20"/>
              </w:rPr>
              <w:t>Finding the defect, loading the defect in QC and keep tracking them.</w:t>
            </w:r>
          </w:p>
          <w:p w:rsidR="0031462B" w:rsidRPr="00C13C5B" w:rsidRDefault="0031462B" w:rsidP="0031462B">
            <w:pPr>
              <w:numPr>
                <w:ilvl w:val="0"/>
                <w:numId w:val="5"/>
              </w:numPr>
              <w:snapToGrid w:val="0"/>
              <w:rPr>
                <w:bCs/>
                <w:sz w:val="20"/>
                <w:szCs w:val="20"/>
              </w:rPr>
            </w:pPr>
            <w:r w:rsidRPr="00C13C5B">
              <w:rPr>
                <w:bCs/>
                <w:sz w:val="20"/>
                <w:szCs w:val="20"/>
              </w:rPr>
              <w:t>Perform the retesting and closing the defect.</w:t>
            </w:r>
          </w:p>
          <w:p w:rsidR="007865AC" w:rsidRPr="00C13C5B" w:rsidRDefault="0031462B" w:rsidP="0031462B">
            <w:pPr>
              <w:numPr>
                <w:ilvl w:val="0"/>
                <w:numId w:val="5"/>
              </w:numPr>
              <w:snapToGrid w:val="0"/>
              <w:rPr>
                <w:bCs/>
                <w:sz w:val="20"/>
                <w:szCs w:val="20"/>
              </w:rPr>
            </w:pPr>
            <w:r w:rsidRPr="00C13C5B">
              <w:rPr>
                <w:bCs/>
                <w:sz w:val="20"/>
                <w:szCs w:val="20"/>
              </w:rPr>
              <w:t>Perform the regression testing.</w:t>
            </w:r>
          </w:p>
        </w:tc>
      </w:tr>
    </w:tbl>
    <w:p w:rsidR="007865AC" w:rsidRPr="00C13C5B" w:rsidRDefault="007865AC" w:rsidP="009A0E84">
      <w:pPr>
        <w:snapToGrid w:val="0"/>
        <w:rPr>
          <w:b/>
          <w:bCs/>
          <w:sz w:val="22"/>
          <w:szCs w:val="22"/>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tblPr>
      <w:tblGrid>
        <w:gridCol w:w="1800"/>
        <w:gridCol w:w="8028"/>
      </w:tblGrid>
      <w:tr w:rsidR="008C7CEF" w:rsidRPr="00C13C5B" w:rsidTr="009C2057">
        <w:tc>
          <w:tcPr>
            <w:tcW w:w="9828" w:type="dxa"/>
            <w:gridSpan w:val="2"/>
            <w:shd w:val="clear" w:color="auto" w:fill="C4BC96"/>
          </w:tcPr>
          <w:p w:rsidR="008C7CEF" w:rsidRPr="00C13C5B" w:rsidRDefault="008C7CEF" w:rsidP="00CD776C">
            <w:pPr>
              <w:numPr>
                <w:ilvl w:val="0"/>
                <w:numId w:val="8"/>
              </w:numPr>
              <w:rPr>
                <w:b/>
                <w:bCs/>
                <w:sz w:val="20"/>
                <w:szCs w:val="20"/>
              </w:rPr>
            </w:pPr>
            <w:r w:rsidRPr="00C13C5B">
              <w:rPr>
                <w:b/>
                <w:bCs/>
                <w:sz w:val="20"/>
                <w:szCs w:val="20"/>
              </w:rPr>
              <w:t xml:space="preserve">BMO Investor </w:t>
            </w:r>
            <w:r w:rsidR="009C2057" w:rsidRPr="00C13C5B">
              <w:rPr>
                <w:b/>
                <w:bCs/>
                <w:sz w:val="20"/>
                <w:szCs w:val="20"/>
              </w:rPr>
              <w:t>line Service Automation-</w:t>
            </w:r>
            <w:r w:rsidR="00170525" w:rsidRPr="00C13C5B">
              <w:rPr>
                <w:b/>
                <w:bCs/>
                <w:sz w:val="20"/>
                <w:szCs w:val="20"/>
              </w:rPr>
              <w:t>Toronto</w:t>
            </w:r>
          </w:p>
        </w:tc>
      </w:tr>
      <w:tr w:rsidR="008C7CEF" w:rsidRPr="00C13C5B" w:rsidTr="00C631CF">
        <w:tc>
          <w:tcPr>
            <w:tcW w:w="1800" w:type="dxa"/>
          </w:tcPr>
          <w:p w:rsidR="008C7CEF" w:rsidRPr="00C13C5B" w:rsidRDefault="008C7CEF" w:rsidP="00AE6FC6">
            <w:pPr>
              <w:snapToGrid w:val="0"/>
              <w:rPr>
                <w:b/>
                <w:bCs/>
                <w:sz w:val="20"/>
                <w:szCs w:val="20"/>
              </w:rPr>
            </w:pPr>
            <w:r w:rsidRPr="00C13C5B">
              <w:rPr>
                <w:bCs/>
                <w:sz w:val="20"/>
                <w:szCs w:val="20"/>
              </w:rPr>
              <w:t>Client</w:t>
            </w:r>
          </w:p>
        </w:tc>
        <w:tc>
          <w:tcPr>
            <w:tcW w:w="8028" w:type="dxa"/>
          </w:tcPr>
          <w:p w:rsidR="008C7CEF" w:rsidRPr="00C13C5B" w:rsidRDefault="008C7CEF" w:rsidP="00C631CF">
            <w:pPr>
              <w:snapToGrid w:val="0"/>
              <w:ind w:left="720"/>
              <w:rPr>
                <w:b/>
                <w:bCs/>
                <w:sz w:val="20"/>
                <w:szCs w:val="20"/>
              </w:rPr>
            </w:pPr>
            <w:r w:rsidRPr="00C13C5B">
              <w:rPr>
                <w:bCs/>
                <w:sz w:val="20"/>
                <w:szCs w:val="20"/>
              </w:rPr>
              <w:t>Bank of Montreal, Toronto</w:t>
            </w:r>
          </w:p>
        </w:tc>
      </w:tr>
      <w:tr w:rsidR="008C7CEF" w:rsidRPr="00C13C5B" w:rsidTr="00C631CF">
        <w:tc>
          <w:tcPr>
            <w:tcW w:w="1800" w:type="dxa"/>
          </w:tcPr>
          <w:p w:rsidR="008C7CEF" w:rsidRPr="00C13C5B" w:rsidRDefault="008C7CEF">
            <w:pPr>
              <w:rPr>
                <w:b/>
                <w:bCs/>
                <w:sz w:val="20"/>
                <w:szCs w:val="20"/>
              </w:rPr>
            </w:pPr>
            <w:r w:rsidRPr="00C13C5B">
              <w:rPr>
                <w:bCs/>
                <w:sz w:val="20"/>
                <w:szCs w:val="20"/>
              </w:rPr>
              <w:t>Project Duration</w:t>
            </w:r>
          </w:p>
        </w:tc>
        <w:tc>
          <w:tcPr>
            <w:tcW w:w="8028" w:type="dxa"/>
          </w:tcPr>
          <w:p w:rsidR="008C7CEF" w:rsidRPr="00C13C5B" w:rsidRDefault="008C7CEF" w:rsidP="00C631CF">
            <w:pPr>
              <w:snapToGrid w:val="0"/>
              <w:ind w:left="720"/>
              <w:rPr>
                <w:b/>
                <w:bCs/>
                <w:sz w:val="20"/>
                <w:szCs w:val="20"/>
              </w:rPr>
            </w:pPr>
            <w:r w:rsidRPr="00C13C5B">
              <w:rPr>
                <w:bCs/>
                <w:sz w:val="20"/>
                <w:szCs w:val="20"/>
              </w:rPr>
              <w:t xml:space="preserve"> April 2014</w:t>
            </w:r>
            <w:r w:rsidR="006C0376" w:rsidRPr="00C13C5B">
              <w:rPr>
                <w:bCs/>
                <w:sz w:val="20"/>
                <w:szCs w:val="20"/>
              </w:rPr>
              <w:t xml:space="preserve"> to </w:t>
            </w:r>
            <w:r w:rsidR="00B55B0E" w:rsidRPr="00C13C5B">
              <w:rPr>
                <w:bCs/>
                <w:sz w:val="20"/>
                <w:szCs w:val="20"/>
              </w:rPr>
              <w:t>Mar 2015</w:t>
            </w:r>
          </w:p>
        </w:tc>
      </w:tr>
      <w:tr w:rsidR="008C7CEF" w:rsidRPr="00C13C5B" w:rsidTr="00C631CF">
        <w:tc>
          <w:tcPr>
            <w:tcW w:w="1800" w:type="dxa"/>
          </w:tcPr>
          <w:p w:rsidR="008C7CEF" w:rsidRPr="00C13C5B" w:rsidRDefault="008C7CEF" w:rsidP="00AE6FC6">
            <w:pPr>
              <w:snapToGrid w:val="0"/>
              <w:rPr>
                <w:b/>
                <w:bCs/>
                <w:sz w:val="20"/>
                <w:szCs w:val="20"/>
              </w:rPr>
            </w:pPr>
            <w:r w:rsidRPr="00C13C5B">
              <w:rPr>
                <w:bCs/>
                <w:sz w:val="20"/>
                <w:szCs w:val="20"/>
              </w:rPr>
              <w:t xml:space="preserve">About Project </w:t>
            </w:r>
          </w:p>
        </w:tc>
        <w:tc>
          <w:tcPr>
            <w:tcW w:w="8028" w:type="dxa"/>
          </w:tcPr>
          <w:p w:rsidR="008C7CEF" w:rsidRPr="00C13C5B" w:rsidRDefault="008C7CEF" w:rsidP="00C631CF">
            <w:pPr>
              <w:snapToGrid w:val="0"/>
              <w:ind w:left="720"/>
              <w:rPr>
                <w:b/>
                <w:bCs/>
                <w:sz w:val="20"/>
                <w:szCs w:val="20"/>
              </w:rPr>
            </w:pPr>
            <w:r w:rsidRPr="00C13C5B">
              <w:rPr>
                <w:bCs/>
                <w:sz w:val="20"/>
                <w:szCs w:val="20"/>
              </w:rPr>
              <w:t xml:space="preserve">BMO investor line is </w:t>
            </w:r>
            <w:r w:rsidR="006C0376" w:rsidRPr="00C13C5B">
              <w:rPr>
                <w:bCs/>
                <w:sz w:val="20"/>
                <w:szCs w:val="20"/>
              </w:rPr>
              <w:t>an internet</w:t>
            </w:r>
            <w:r w:rsidRPr="00C13C5B">
              <w:rPr>
                <w:bCs/>
                <w:sz w:val="20"/>
                <w:szCs w:val="20"/>
              </w:rPr>
              <w:t xml:space="preserve"> based Security treading application supporting BMO </w:t>
            </w:r>
            <w:r w:rsidR="00EF4ECD" w:rsidRPr="00C13C5B">
              <w:rPr>
                <w:bCs/>
                <w:sz w:val="20"/>
                <w:szCs w:val="20"/>
              </w:rPr>
              <w:t>clients. This</w:t>
            </w:r>
            <w:r w:rsidR="006C0376" w:rsidRPr="00C13C5B">
              <w:rPr>
                <w:bCs/>
                <w:sz w:val="20"/>
                <w:szCs w:val="20"/>
              </w:rPr>
              <w:t xml:space="preserve"> online trading website provides the customers a seamless internet trading experience through its various useful such as streaming quotes, trading for equity, Mutual Fund, Options, FX.</w:t>
            </w:r>
            <w:r w:rsidR="00EF4ECD" w:rsidRPr="00C13C5B">
              <w:rPr>
                <w:bCs/>
                <w:sz w:val="20"/>
                <w:szCs w:val="20"/>
              </w:rPr>
              <w:t xml:space="preserve"> </w:t>
            </w:r>
            <w:r w:rsidRPr="00C13C5B">
              <w:rPr>
                <w:bCs/>
                <w:sz w:val="20"/>
                <w:szCs w:val="20"/>
              </w:rPr>
              <w:t xml:space="preserve">This application is having multiple </w:t>
            </w:r>
            <w:r w:rsidR="006C0376" w:rsidRPr="00C13C5B">
              <w:rPr>
                <w:bCs/>
                <w:sz w:val="20"/>
                <w:szCs w:val="20"/>
              </w:rPr>
              <w:t>Services available on mobile and Tablet</w:t>
            </w:r>
            <w:r w:rsidRPr="00C13C5B">
              <w:rPr>
                <w:bCs/>
                <w:sz w:val="20"/>
                <w:szCs w:val="20"/>
              </w:rPr>
              <w:t>.</w:t>
            </w:r>
          </w:p>
        </w:tc>
      </w:tr>
      <w:tr w:rsidR="008C7CEF" w:rsidRPr="00C13C5B" w:rsidTr="00C631CF">
        <w:tc>
          <w:tcPr>
            <w:tcW w:w="1800" w:type="dxa"/>
          </w:tcPr>
          <w:p w:rsidR="008C7CEF" w:rsidRPr="00C13C5B" w:rsidRDefault="006B6504">
            <w:pPr>
              <w:rPr>
                <w:bCs/>
                <w:sz w:val="20"/>
                <w:szCs w:val="20"/>
              </w:rPr>
            </w:pPr>
            <w:r w:rsidRPr="00C13C5B">
              <w:rPr>
                <w:bCs/>
                <w:sz w:val="20"/>
                <w:szCs w:val="20"/>
              </w:rPr>
              <w:t>Testing Tool used</w:t>
            </w:r>
          </w:p>
        </w:tc>
        <w:tc>
          <w:tcPr>
            <w:tcW w:w="8028" w:type="dxa"/>
          </w:tcPr>
          <w:p w:rsidR="008C7CEF" w:rsidRPr="00C13C5B" w:rsidRDefault="006B6504" w:rsidP="00C631CF">
            <w:pPr>
              <w:snapToGrid w:val="0"/>
              <w:ind w:left="720"/>
              <w:rPr>
                <w:b/>
                <w:bCs/>
                <w:sz w:val="20"/>
                <w:szCs w:val="20"/>
              </w:rPr>
            </w:pPr>
            <w:r w:rsidRPr="00C13C5B">
              <w:rPr>
                <w:bCs/>
                <w:sz w:val="20"/>
                <w:szCs w:val="20"/>
              </w:rPr>
              <w:t xml:space="preserve">QTP 11.0, ALM 11.0, </w:t>
            </w:r>
            <w:r w:rsidR="001D7110" w:rsidRPr="00C13C5B">
              <w:rPr>
                <w:bCs/>
                <w:sz w:val="20"/>
                <w:szCs w:val="20"/>
              </w:rPr>
              <w:t>SQL Server</w:t>
            </w:r>
          </w:p>
        </w:tc>
      </w:tr>
      <w:tr w:rsidR="006B6504" w:rsidRPr="00C13C5B" w:rsidTr="00C631CF">
        <w:tc>
          <w:tcPr>
            <w:tcW w:w="1800" w:type="dxa"/>
          </w:tcPr>
          <w:p w:rsidR="006B6504" w:rsidRPr="00C13C5B" w:rsidRDefault="006B6504">
            <w:pPr>
              <w:rPr>
                <w:bCs/>
                <w:sz w:val="20"/>
                <w:szCs w:val="20"/>
              </w:rPr>
            </w:pPr>
            <w:r w:rsidRPr="00C13C5B">
              <w:rPr>
                <w:bCs/>
                <w:sz w:val="20"/>
                <w:szCs w:val="20"/>
              </w:rPr>
              <w:t xml:space="preserve">Team size    </w:t>
            </w:r>
          </w:p>
        </w:tc>
        <w:tc>
          <w:tcPr>
            <w:tcW w:w="8028" w:type="dxa"/>
          </w:tcPr>
          <w:p w:rsidR="006B6504" w:rsidRPr="00C13C5B" w:rsidRDefault="006B6504" w:rsidP="00C631CF">
            <w:pPr>
              <w:snapToGrid w:val="0"/>
              <w:ind w:left="720"/>
              <w:rPr>
                <w:bCs/>
                <w:sz w:val="20"/>
                <w:szCs w:val="20"/>
              </w:rPr>
            </w:pPr>
            <w:r w:rsidRPr="00C13C5B">
              <w:rPr>
                <w:bCs/>
                <w:sz w:val="20"/>
                <w:szCs w:val="20"/>
              </w:rPr>
              <w:t>5</w:t>
            </w:r>
          </w:p>
        </w:tc>
      </w:tr>
      <w:tr w:rsidR="009A0E84" w:rsidRPr="00C13C5B" w:rsidTr="00C631CF">
        <w:tc>
          <w:tcPr>
            <w:tcW w:w="1800" w:type="dxa"/>
          </w:tcPr>
          <w:p w:rsidR="009A0E84" w:rsidRPr="00C13C5B" w:rsidRDefault="009A0E84">
            <w:pPr>
              <w:rPr>
                <w:bCs/>
                <w:sz w:val="20"/>
                <w:szCs w:val="20"/>
              </w:rPr>
            </w:pPr>
            <w:r w:rsidRPr="00C13C5B">
              <w:rPr>
                <w:bCs/>
                <w:sz w:val="20"/>
                <w:szCs w:val="20"/>
              </w:rPr>
              <w:t>My Responsibility</w:t>
            </w:r>
          </w:p>
        </w:tc>
        <w:tc>
          <w:tcPr>
            <w:tcW w:w="8028" w:type="dxa"/>
          </w:tcPr>
          <w:p w:rsidR="009A0E84" w:rsidRPr="00C13C5B" w:rsidRDefault="009A0E84" w:rsidP="00AE6FC6">
            <w:pPr>
              <w:numPr>
                <w:ilvl w:val="0"/>
                <w:numId w:val="5"/>
              </w:numPr>
              <w:snapToGrid w:val="0"/>
              <w:rPr>
                <w:bCs/>
                <w:sz w:val="20"/>
                <w:szCs w:val="20"/>
              </w:rPr>
            </w:pPr>
            <w:r w:rsidRPr="00C13C5B">
              <w:rPr>
                <w:bCs/>
                <w:sz w:val="20"/>
                <w:szCs w:val="20"/>
              </w:rPr>
              <w:t>As an Onsite coordinator responsible for understanding the requirement.</w:t>
            </w:r>
          </w:p>
          <w:p w:rsidR="009A0E84" w:rsidRPr="00C13C5B" w:rsidRDefault="009A0E84" w:rsidP="00AE6FC6">
            <w:pPr>
              <w:numPr>
                <w:ilvl w:val="0"/>
                <w:numId w:val="5"/>
              </w:numPr>
              <w:snapToGrid w:val="0"/>
              <w:rPr>
                <w:bCs/>
                <w:sz w:val="20"/>
                <w:szCs w:val="20"/>
              </w:rPr>
            </w:pPr>
            <w:r w:rsidRPr="00C13C5B">
              <w:rPr>
                <w:bCs/>
                <w:sz w:val="20"/>
                <w:szCs w:val="20"/>
              </w:rPr>
              <w:t>Design the framework for web service testing on the basis of HTTP request response object.</w:t>
            </w:r>
          </w:p>
          <w:p w:rsidR="009A0E84" w:rsidRPr="00C13C5B" w:rsidRDefault="009A0E84" w:rsidP="00AE6FC6">
            <w:pPr>
              <w:numPr>
                <w:ilvl w:val="0"/>
                <w:numId w:val="5"/>
              </w:numPr>
              <w:snapToGrid w:val="0"/>
              <w:rPr>
                <w:bCs/>
                <w:sz w:val="20"/>
                <w:szCs w:val="20"/>
              </w:rPr>
            </w:pPr>
            <w:r w:rsidRPr="00C13C5B">
              <w:rPr>
                <w:bCs/>
                <w:sz w:val="20"/>
                <w:szCs w:val="20"/>
              </w:rPr>
              <w:t>Prepared the extensive and micro level plan for entire project duration for development, test data preparation and execution.</w:t>
            </w:r>
          </w:p>
          <w:p w:rsidR="009A0E84" w:rsidRPr="00C13C5B" w:rsidRDefault="009A0E84" w:rsidP="00AE6FC6">
            <w:pPr>
              <w:numPr>
                <w:ilvl w:val="0"/>
                <w:numId w:val="5"/>
              </w:numPr>
              <w:snapToGrid w:val="0"/>
              <w:rPr>
                <w:bCs/>
                <w:sz w:val="20"/>
                <w:szCs w:val="20"/>
              </w:rPr>
            </w:pPr>
            <w:r w:rsidRPr="00C13C5B">
              <w:rPr>
                <w:bCs/>
                <w:sz w:val="20"/>
                <w:szCs w:val="20"/>
              </w:rPr>
              <w:t>Coordinated with offshore team for development of manual TCs based on requirement document, development of Scripts, and execution for all services.</w:t>
            </w:r>
          </w:p>
          <w:p w:rsidR="009A0E84" w:rsidRPr="00C13C5B" w:rsidRDefault="009A0E84" w:rsidP="00AE6FC6">
            <w:pPr>
              <w:numPr>
                <w:ilvl w:val="0"/>
                <w:numId w:val="5"/>
              </w:numPr>
              <w:snapToGrid w:val="0"/>
              <w:rPr>
                <w:bCs/>
                <w:sz w:val="20"/>
                <w:szCs w:val="20"/>
              </w:rPr>
            </w:pPr>
            <w:r w:rsidRPr="00C13C5B">
              <w:rPr>
                <w:bCs/>
                <w:sz w:val="20"/>
                <w:szCs w:val="20"/>
              </w:rPr>
              <w:t xml:space="preserve">Script development performed for some </w:t>
            </w:r>
          </w:p>
          <w:p w:rsidR="009A0E84" w:rsidRPr="00C13C5B" w:rsidRDefault="009A0E84" w:rsidP="00AE6FC6">
            <w:pPr>
              <w:numPr>
                <w:ilvl w:val="0"/>
                <w:numId w:val="5"/>
              </w:numPr>
              <w:snapToGrid w:val="0"/>
              <w:rPr>
                <w:bCs/>
                <w:sz w:val="20"/>
                <w:szCs w:val="20"/>
              </w:rPr>
            </w:pPr>
            <w:r w:rsidRPr="00C13C5B">
              <w:rPr>
                <w:bCs/>
                <w:sz w:val="20"/>
                <w:szCs w:val="20"/>
              </w:rPr>
              <w:t>Reviewed the TCs and Scripts for getting the sign off.</w:t>
            </w:r>
          </w:p>
          <w:p w:rsidR="009A0E84" w:rsidRPr="00C13C5B" w:rsidRDefault="009A0E84" w:rsidP="00C46EB2">
            <w:pPr>
              <w:numPr>
                <w:ilvl w:val="0"/>
                <w:numId w:val="5"/>
              </w:numPr>
              <w:snapToGrid w:val="0"/>
              <w:rPr>
                <w:bCs/>
                <w:sz w:val="20"/>
                <w:szCs w:val="20"/>
              </w:rPr>
            </w:pPr>
            <w:r w:rsidRPr="00C13C5B">
              <w:rPr>
                <w:bCs/>
                <w:sz w:val="20"/>
                <w:szCs w:val="20"/>
              </w:rPr>
              <w:t>Initiated and attended multiple meeting with clients for project status and defining the scope of the project.</w:t>
            </w:r>
          </w:p>
        </w:tc>
      </w:tr>
    </w:tbl>
    <w:p w:rsidR="00EC080D" w:rsidRDefault="00EC080D">
      <w:pPr>
        <w:rPr>
          <w:b/>
          <w:bCs/>
          <w:sz w:val="22"/>
          <w:szCs w:val="22"/>
        </w:rPr>
      </w:pPr>
    </w:p>
    <w:p w:rsidR="008C7CEF" w:rsidRPr="00C13C5B" w:rsidRDefault="00EC080D">
      <w:pPr>
        <w:rPr>
          <w:b/>
          <w:bCs/>
          <w:sz w:val="22"/>
          <w:szCs w:val="22"/>
        </w:rPr>
      </w:pPr>
      <w:r>
        <w:rPr>
          <w:b/>
          <w:bCs/>
          <w:sz w:val="22"/>
          <w:szCs w:val="22"/>
        </w:rPr>
        <w:br w:type="page"/>
      </w:r>
    </w:p>
    <w:tbl>
      <w:tblPr>
        <w:tblW w:w="0" w:type="auto"/>
        <w:tblInd w:w="81" w:type="dxa"/>
        <w:tblLayout w:type="fixed"/>
        <w:tblLook w:val="0000"/>
      </w:tblPr>
      <w:tblGrid>
        <w:gridCol w:w="1719"/>
        <w:gridCol w:w="18"/>
        <w:gridCol w:w="7993"/>
        <w:gridCol w:w="22"/>
      </w:tblGrid>
      <w:tr w:rsidR="003A11DA" w:rsidRPr="00C13C5B" w:rsidTr="00170525">
        <w:trPr>
          <w:trHeight w:val="325"/>
        </w:trPr>
        <w:tc>
          <w:tcPr>
            <w:tcW w:w="9752" w:type="dxa"/>
            <w:gridSpan w:val="4"/>
            <w:tcBorders>
              <w:top w:val="single" w:sz="4" w:space="0" w:color="808080"/>
              <w:left w:val="single" w:sz="4" w:space="0" w:color="808080"/>
              <w:bottom w:val="single" w:sz="4" w:space="0" w:color="808080"/>
              <w:right w:val="single" w:sz="4" w:space="0" w:color="808080"/>
            </w:tcBorders>
            <w:shd w:val="clear" w:color="auto" w:fill="C4BC96"/>
          </w:tcPr>
          <w:p w:rsidR="003A11DA" w:rsidRPr="00C13C5B" w:rsidRDefault="003A11DA" w:rsidP="00CE223E">
            <w:pPr>
              <w:numPr>
                <w:ilvl w:val="0"/>
                <w:numId w:val="8"/>
              </w:numPr>
              <w:rPr>
                <w:b/>
                <w:bCs/>
                <w:sz w:val="20"/>
                <w:szCs w:val="20"/>
              </w:rPr>
            </w:pPr>
            <w:r w:rsidRPr="00C13C5B">
              <w:rPr>
                <w:b/>
                <w:bCs/>
                <w:sz w:val="20"/>
                <w:szCs w:val="20"/>
              </w:rPr>
              <w:lastRenderedPageBreak/>
              <w:t xml:space="preserve"> </w:t>
            </w:r>
            <w:r w:rsidR="00CE223E" w:rsidRPr="00C13C5B">
              <w:rPr>
                <w:b/>
                <w:bCs/>
                <w:sz w:val="20"/>
                <w:szCs w:val="20"/>
              </w:rPr>
              <w:t>C</w:t>
            </w:r>
            <w:r w:rsidRPr="00C13C5B">
              <w:rPr>
                <w:b/>
                <w:bCs/>
                <w:sz w:val="20"/>
                <w:szCs w:val="20"/>
              </w:rPr>
              <w:t>iti Bank Commercial Card, Citi Bank</w:t>
            </w:r>
            <w:r w:rsidR="007817B5" w:rsidRPr="00C13C5B">
              <w:rPr>
                <w:b/>
                <w:bCs/>
                <w:sz w:val="20"/>
                <w:szCs w:val="20"/>
              </w:rPr>
              <w:t xml:space="preserve"> </w:t>
            </w:r>
            <w:r w:rsidR="00170525" w:rsidRPr="00C13C5B">
              <w:rPr>
                <w:b/>
                <w:bCs/>
                <w:sz w:val="20"/>
                <w:szCs w:val="20"/>
              </w:rPr>
              <w:t>- US</w:t>
            </w:r>
            <w:r w:rsidRPr="00C13C5B">
              <w:rPr>
                <w:b/>
                <w:bCs/>
                <w:sz w:val="20"/>
                <w:szCs w:val="20"/>
              </w:rPr>
              <w:t xml:space="preserve"> </w:t>
            </w:r>
          </w:p>
        </w:tc>
      </w:tr>
      <w:tr w:rsidR="003A11DA" w:rsidRPr="00C13C5B" w:rsidTr="00C631CF">
        <w:trPr>
          <w:gridAfter w:val="1"/>
          <w:wAfter w:w="22" w:type="dxa"/>
          <w:trHeight w:val="306"/>
        </w:trPr>
        <w:tc>
          <w:tcPr>
            <w:tcW w:w="1737" w:type="dxa"/>
            <w:gridSpan w:val="2"/>
            <w:tcBorders>
              <w:top w:val="single" w:sz="4" w:space="0" w:color="808080"/>
              <w:left w:val="single" w:sz="4" w:space="0" w:color="808080"/>
              <w:bottom w:val="single" w:sz="4" w:space="0" w:color="808080"/>
            </w:tcBorders>
            <w:shd w:val="clear" w:color="auto" w:fill="auto"/>
          </w:tcPr>
          <w:p w:rsidR="003A11DA" w:rsidRPr="00C13C5B" w:rsidRDefault="003A11DA" w:rsidP="00DA16E1">
            <w:pPr>
              <w:snapToGrid w:val="0"/>
              <w:rPr>
                <w:bCs/>
                <w:sz w:val="20"/>
                <w:szCs w:val="20"/>
              </w:rPr>
            </w:pPr>
            <w:r w:rsidRPr="00C13C5B">
              <w:rPr>
                <w:bCs/>
                <w:sz w:val="20"/>
                <w:szCs w:val="20"/>
              </w:rPr>
              <w:t>Client</w:t>
            </w:r>
          </w:p>
        </w:tc>
        <w:tc>
          <w:tcPr>
            <w:tcW w:w="7993" w:type="dxa"/>
            <w:tcBorders>
              <w:top w:val="single" w:sz="4" w:space="0" w:color="808080"/>
              <w:left w:val="single" w:sz="4" w:space="0" w:color="808080"/>
              <w:bottom w:val="single" w:sz="4" w:space="0" w:color="808080"/>
              <w:right w:val="single" w:sz="4" w:space="0" w:color="808080"/>
            </w:tcBorders>
            <w:shd w:val="clear" w:color="auto" w:fill="auto"/>
          </w:tcPr>
          <w:p w:rsidR="003A11DA" w:rsidRPr="00C13C5B" w:rsidRDefault="003A11DA" w:rsidP="00C631CF">
            <w:pPr>
              <w:snapToGrid w:val="0"/>
              <w:ind w:left="720"/>
              <w:rPr>
                <w:bCs/>
                <w:sz w:val="20"/>
                <w:szCs w:val="20"/>
              </w:rPr>
            </w:pPr>
            <w:r w:rsidRPr="00C13C5B">
              <w:rPr>
                <w:bCs/>
                <w:sz w:val="20"/>
                <w:szCs w:val="20"/>
              </w:rPr>
              <w:t>Citi Bank, Chennai</w:t>
            </w:r>
          </w:p>
        </w:tc>
      </w:tr>
      <w:tr w:rsidR="003A11DA" w:rsidRPr="00C13C5B" w:rsidTr="00C631CF">
        <w:trPr>
          <w:gridAfter w:val="1"/>
          <w:wAfter w:w="22" w:type="dxa"/>
          <w:trHeight w:val="233"/>
        </w:trPr>
        <w:tc>
          <w:tcPr>
            <w:tcW w:w="1737" w:type="dxa"/>
            <w:gridSpan w:val="2"/>
            <w:tcBorders>
              <w:top w:val="single" w:sz="4" w:space="0" w:color="808080"/>
              <w:left w:val="single" w:sz="4" w:space="0" w:color="808080"/>
              <w:bottom w:val="single" w:sz="4" w:space="0" w:color="808080"/>
            </w:tcBorders>
            <w:shd w:val="clear" w:color="auto" w:fill="auto"/>
          </w:tcPr>
          <w:p w:rsidR="003A11DA" w:rsidRPr="00C13C5B" w:rsidRDefault="003A11DA" w:rsidP="008960F6">
            <w:pPr>
              <w:snapToGrid w:val="0"/>
              <w:rPr>
                <w:bCs/>
                <w:sz w:val="20"/>
                <w:szCs w:val="20"/>
              </w:rPr>
            </w:pPr>
            <w:r w:rsidRPr="00C13C5B">
              <w:rPr>
                <w:bCs/>
                <w:sz w:val="20"/>
                <w:szCs w:val="20"/>
              </w:rPr>
              <w:t xml:space="preserve">Project Duration </w:t>
            </w:r>
          </w:p>
        </w:tc>
        <w:tc>
          <w:tcPr>
            <w:tcW w:w="7993" w:type="dxa"/>
            <w:tcBorders>
              <w:top w:val="single" w:sz="4" w:space="0" w:color="808080"/>
              <w:left w:val="single" w:sz="4" w:space="0" w:color="808080"/>
              <w:bottom w:val="single" w:sz="4" w:space="0" w:color="808080"/>
              <w:right w:val="single" w:sz="4" w:space="0" w:color="808080"/>
            </w:tcBorders>
            <w:shd w:val="clear" w:color="auto" w:fill="auto"/>
          </w:tcPr>
          <w:p w:rsidR="003A11DA" w:rsidRPr="00C13C5B" w:rsidRDefault="00314A11" w:rsidP="00C631CF">
            <w:pPr>
              <w:snapToGrid w:val="0"/>
              <w:ind w:left="720"/>
              <w:rPr>
                <w:bCs/>
                <w:sz w:val="20"/>
                <w:szCs w:val="20"/>
              </w:rPr>
            </w:pPr>
            <w:r w:rsidRPr="00C13C5B">
              <w:rPr>
                <w:bCs/>
                <w:sz w:val="20"/>
                <w:szCs w:val="20"/>
              </w:rPr>
              <w:t>Sep 2012 to April 2014</w:t>
            </w:r>
          </w:p>
        </w:tc>
      </w:tr>
      <w:tr w:rsidR="003A11DA" w:rsidRPr="00C13C5B" w:rsidTr="00C631CF">
        <w:trPr>
          <w:gridAfter w:val="1"/>
          <w:wAfter w:w="22" w:type="dxa"/>
          <w:trHeight w:val="638"/>
        </w:trPr>
        <w:tc>
          <w:tcPr>
            <w:tcW w:w="1737" w:type="dxa"/>
            <w:gridSpan w:val="2"/>
            <w:tcBorders>
              <w:top w:val="single" w:sz="4" w:space="0" w:color="808080"/>
              <w:left w:val="single" w:sz="4" w:space="0" w:color="808080"/>
              <w:bottom w:val="single" w:sz="4" w:space="0" w:color="808080"/>
            </w:tcBorders>
            <w:shd w:val="clear" w:color="auto" w:fill="auto"/>
          </w:tcPr>
          <w:p w:rsidR="003A11DA" w:rsidRPr="00C13C5B" w:rsidRDefault="003A11DA" w:rsidP="008960F6">
            <w:pPr>
              <w:snapToGrid w:val="0"/>
              <w:rPr>
                <w:bCs/>
                <w:sz w:val="20"/>
                <w:szCs w:val="20"/>
              </w:rPr>
            </w:pPr>
            <w:r w:rsidRPr="00C13C5B">
              <w:rPr>
                <w:bCs/>
                <w:sz w:val="20"/>
                <w:szCs w:val="20"/>
              </w:rPr>
              <w:t xml:space="preserve">About Project </w:t>
            </w:r>
          </w:p>
          <w:p w:rsidR="003A11DA" w:rsidRPr="00C13C5B" w:rsidRDefault="003A11DA" w:rsidP="008960F6">
            <w:pPr>
              <w:rPr>
                <w:bCs/>
                <w:sz w:val="20"/>
                <w:szCs w:val="20"/>
              </w:rPr>
            </w:pPr>
          </w:p>
        </w:tc>
        <w:tc>
          <w:tcPr>
            <w:tcW w:w="7993" w:type="dxa"/>
            <w:tcBorders>
              <w:top w:val="single" w:sz="4" w:space="0" w:color="808080"/>
              <w:left w:val="single" w:sz="4" w:space="0" w:color="808080"/>
              <w:bottom w:val="single" w:sz="4" w:space="0" w:color="808080"/>
              <w:right w:val="single" w:sz="4" w:space="0" w:color="808080"/>
            </w:tcBorders>
            <w:shd w:val="clear" w:color="auto" w:fill="auto"/>
          </w:tcPr>
          <w:p w:rsidR="003A11DA" w:rsidRPr="00C13C5B" w:rsidRDefault="003A11DA" w:rsidP="008960F6">
            <w:pPr>
              <w:numPr>
                <w:ilvl w:val="0"/>
                <w:numId w:val="5"/>
              </w:numPr>
              <w:snapToGrid w:val="0"/>
              <w:rPr>
                <w:bCs/>
                <w:sz w:val="20"/>
                <w:szCs w:val="20"/>
              </w:rPr>
            </w:pPr>
            <w:r w:rsidRPr="00C13C5B">
              <w:rPr>
                <w:bCs/>
                <w:sz w:val="20"/>
                <w:szCs w:val="20"/>
              </w:rPr>
              <w:t>Citi Commercial</w:t>
            </w:r>
            <w:r w:rsidR="00784EDC" w:rsidRPr="00C13C5B">
              <w:rPr>
                <w:bCs/>
                <w:sz w:val="20"/>
                <w:szCs w:val="20"/>
              </w:rPr>
              <w:t xml:space="preserve"> </w:t>
            </w:r>
            <w:r w:rsidRPr="00C13C5B">
              <w:rPr>
                <w:bCs/>
                <w:sz w:val="20"/>
                <w:szCs w:val="20"/>
              </w:rPr>
              <w:t xml:space="preserve">card is </w:t>
            </w:r>
            <w:r w:rsidR="009A0E84" w:rsidRPr="00C13C5B">
              <w:rPr>
                <w:bCs/>
                <w:sz w:val="20"/>
                <w:szCs w:val="20"/>
              </w:rPr>
              <w:t>an internet</w:t>
            </w:r>
            <w:r w:rsidRPr="00C13C5B">
              <w:rPr>
                <w:bCs/>
                <w:sz w:val="20"/>
                <w:szCs w:val="20"/>
              </w:rPr>
              <w:t xml:space="preserve"> based program administration and reporting application supporting Citi Bank commercial card clients. </w:t>
            </w:r>
          </w:p>
          <w:p w:rsidR="003A11DA" w:rsidRPr="00C13C5B" w:rsidRDefault="003A11DA" w:rsidP="008960F6">
            <w:pPr>
              <w:numPr>
                <w:ilvl w:val="0"/>
                <w:numId w:val="5"/>
              </w:numPr>
              <w:rPr>
                <w:bCs/>
                <w:sz w:val="20"/>
                <w:szCs w:val="20"/>
              </w:rPr>
            </w:pPr>
            <w:r w:rsidRPr="00C13C5B">
              <w:rPr>
                <w:bCs/>
                <w:sz w:val="20"/>
                <w:szCs w:val="20"/>
              </w:rPr>
              <w:t xml:space="preserve">This application is having multiple Modules: Cafe Library, Landing Page, OLAOLM, </w:t>
            </w:r>
            <w:r w:rsidR="006B6504" w:rsidRPr="00C13C5B">
              <w:rPr>
                <w:bCs/>
                <w:sz w:val="20"/>
                <w:szCs w:val="20"/>
              </w:rPr>
              <w:t>and CSP</w:t>
            </w:r>
            <w:r w:rsidRPr="00C13C5B">
              <w:rPr>
                <w:bCs/>
                <w:sz w:val="20"/>
                <w:szCs w:val="20"/>
              </w:rPr>
              <w:t>.</w:t>
            </w:r>
          </w:p>
          <w:p w:rsidR="003A11DA" w:rsidRPr="00C13C5B" w:rsidRDefault="003A11DA" w:rsidP="009205CB">
            <w:pPr>
              <w:numPr>
                <w:ilvl w:val="0"/>
                <w:numId w:val="5"/>
              </w:numPr>
              <w:rPr>
                <w:bCs/>
                <w:sz w:val="20"/>
                <w:szCs w:val="20"/>
              </w:rPr>
            </w:pPr>
            <w:r w:rsidRPr="00C13C5B">
              <w:rPr>
                <w:bCs/>
                <w:sz w:val="20"/>
                <w:szCs w:val="20"/>
              </w:rPr>
              <w:t xml:space="preserve">Landing Page module is responsible for creating the user, assigning the different cards, assigning the </w:t>
            </w:r>
            <w:r w:rsidR="00784EDC" w:rsidRPr="00C13C5B">
              <w:rPr>
                <w:bCs/>
                <w:sz w:val="20"/>
                <w:szCs w:val="20"/>
              </w:rPr>
              <w:t>entitlement</w:t>
            </w:r>
            <w:r w:rsidRPr="00C13C5B">
              <w:rPr>
                <w:bCs/>
                <w:sz w:val="20"/>
                <w:szCs w:val="20"/>
              </w:rPr>
              <w:t xml:space="preserve"> to the NCH,CH and HD users.</w:t>
            </w:r>
          </w:p>
        </w:tc>
      </w:tr>
      <w:tr w:rsidR="003A11DA" w:rsidRPr="00C13C5B" w:rsidTr="00C631CF">
        <w:trPr>
          <w:gridAfter w:val="1"/>
          <w:wAfter w:w="22" w:type="dxa"/>
          <w:trHeight w:val="278"/>
        </w:trPr>
        <w:tc>
          <w:tcPr>
            <w:tcW w:w="1737" w:type="dxa"/>
            <w:gridSpan w:val="2"/>
            <w:tcBorders>
              <w:top w:val="single" w:sz="4" w:space="0" w:color="808080"/>
              <w:left w:val="single" w:sz="4" w:space="0" w:color="808080"/>
              <w:bottom w:val="single" w:sz="4" w:space="0" w:color="808080"/>
            </w:tcBorders>
            <w:shd w:val="clear" w:color="auto" w:fill="auto"/>
          </w:tcPr>
          <w:p w:rsidR="003A11DA" w:rsidRPr="00C13C5B" w:rsidRDefault="003A11DA" w:rsidP="008960F6">
            <w:pPr>
              <w:snapToGrid w:val="0"/>
              <w:rPr>
                <w:bCs/>
                <w:sz w:val="20"/>
                <w:szCs w:val="20"/>
              </w:rPr>
            </w:pPr>
            <w:r w:rsidRPr="00C13C5B">
              <w:rPr>
                <w:bCs/>
                <w:sz w:val="20"/>
                <w:szCs w:val="20"/>
              </w:rPr>
              <w:t>Testing Tool used</w:t>
            </w:r>
          </w:p>
        </w:tc>
        <w:tc>
          <w:tcPr>
            <w:tcW w:w="7993" w:type="dxa"/>
            <w:tcBorders>
              <w:top w:val="single" w:sz="4" w:space="0" w:color="808080"/>
              <w:left w:val="single" w:sz="4" w:space="0" w:color="808080"/>
              <w:bottom w:val="single" w:sz="4" w:space="0" w:color="808080"/>
              <w:right w:val="single" w:sz="4" w:space="0" w:color="808080"/>
            </w:tcBorders>
            <w:shd w:val="clear" w:color="auto" w:fill="auto"/>
          </w:tcPr>
          <w:p w:rsidR="003A11DA" w:rsidRPr="00C13C5B" w:rsidRDefault="003A11DA" w:rsidP="00C631CF">
            <w:pPr>
              <w:snapToGrid w:val="0"/>
              <w:ind w:left="720"/>
              <w:rPr>
                <w:bCs/>
                <w:sz w:val="20"/>
                <w:szCs w:val="20"/>
              </w:rPr>
            </w:pPr>
            <w:r w:rsidRPr="00C13C5B">
              <w:rPr>
                <w:bCs/>
                <w:sz w:val="20"/>
                <w:szCs w:val="20"/>
              </w:rPr>
              <w:t>QTP 11.0, ALM 11.0, Oracle Database</w:t>
            </w:r>
          </w:p>
        </w:tc>
      </w:tr>
      <w:tr w:rsidR="003A11DA" w:rsidRPr="00C13C5B" w:rsidTr="00C631CF">
        <w:trPr>
          <w:gridAfter w:val="1"/>
          <w:wAfter w:w="22" w:type="dxa"/>
          <w:trHeight w:val="287"/>
        </w:trPr>
        <w:tc>
          <w:tcPr>
            <w:tcW w:w="1737" w:type="dxa"/>
            <w:gridSpan w:val="2"/>
            <w:tcBorders>
              <w:top w:val="single" w:sz="4" w:space="0" w:color="808080"/>
              <w:left w:val="single" w:sz="4" w:space="0" w:color="808080"/>
              <w:bottom w:val="single" w:sz="4" w:space="0" w:color="808080"/>
            </w:tcBorders>
            <w:shd w:val="clear" w:color="auto" w:fill="auto"/>
          </w:tcPr>
          <w:p w:rsidR="003A11DA" w:rsidRPr="00C13C5B" w:rsidRDefault="003A11DA" w:rsidP="008960F6">
            <w:pPr>
              <w:snapToGrid w:val="0"/>
              <w:rPr>
                <w:bCs/>
                <w:sz w:val="20"/>
                <w:szCs w:val="20"/>
              </w:rPr>
            </w:pPr>
            <w:r w:rsidRPr="00C13C5B">
              <w:rPr>
                <w:bCs/>
                <w:sz w:val="20"/>
                <w:szCs w:val="20"/>
              </w:rPr>
              <w:t xml:space="preserve">Team size    </w:t>
            </w:r>
          </w:p>
        </w:tc>
        <w:tc>
          <w:tcPr>
            <w:tcW w:w="7993" w:type="dxa"/>
            <w:tcBorders>
              <w:top w:val="single" w:sz="4" w:space="0" w:color="808080"/>
              <w:left w:val="single" w:sz="4" w:space="0" w:color="808080"/>
              <w:bottom w:val="single" w:sz="4" w:space="0" w:color="808080"/>
              <w:right w:val="single" w:sz="4" w:space="0" w:color="808080"/>
            </w:tcBorders>
            <w:shd w:val="clear" w:color="auto" w:fill="auto"/>
          </w:tcPr>
          <w:p w:rsidR="003A11DA" w:rsidRPr="00C13C5B" w:rsidRDefault="003A11DA" w:rsidP="00C631CF">
            <w:pPr>
              <w:snapToGrid w:val="0"/>
              <w:ind w:left="720"/>
              <w:rPr>
                <w:bCs/>
                <w:sz w:val="20"/>
                <w:szCs w:val="20"/>
              </w:rPr>
            </w:pPr>
            <w:r w:rsidRPr="00C13C5B">
              <w:rPr>
                <w:bCs/>
                <w:sz w:val="20"/>
                <w:szCs w:val="20"/>
              </w:rPr>
              <w:t>15</w:t>
            </w:r>
          </w:p>
        </w:tc>
      </w:tr>
      <w:tr w:rsidR="003A11DA" w:rsidRPr="00C13C5B" w:rsidTr="00C631CF">
        <w:trPr>
          <w:gridAfter w:val="1"/>
          <w:wAfter w:w="22" w:type="dxa"/>
          <w:trHeight w:val="1520"/>
        </w:trPr>
        <w:tc>
          <w:tcPr>
            <w:tcW w:w="1737" w:type="dxa"/>
            <w:gridSpan w:val="2"/>
            <w:tcBorders>
              <w:top w:val="single" w:sz="4" w:space="0" w:color="808080"/>
              <w:left w:val="single" w:sz="4" w:space="0" w:color="808080"/>
              <w:bottom w:val="single" w:sz="4" w:space="0" w:color="auto"/>
            </w:tcBorders>
            <w:shd w:val="clear" w:color="auto" w:fill="auto"/>
          </w:tcPr>
          <w:p w:rsidR="003A11DA" w:rsidRPr="00C13C5B" w:rsidRDefault="003A11DA" w:rsidP="008960F6">
            <w:pPr>
              <w:snapToGrid w:val="0"/>
              <w:rPr>
                <w:bCs/>
                <w:sz w:val="20"/>
                <w:szCs w:val="20"/>
              </w:rPr>
            </w:pPr>
            <w:r w:rsidRPr="00C13C5B">
              <w:rPr>
                <w:bCs/>
                <w:sz w:val="20"/>
                <w:szCs w:val="20"/>
              </w:rPr>
              <w:t xml:space="preserve">My Responsibility </w:t>
            </w:r>
          </w:p>
        </w:tc>
        <w:tc>
          <w:tcPr>
            <w:tcW w:w="7993" w:type="dxa"/>
            <w:tcBorders>
              <w:top w:val="single" w:sz="4" w:space="0" w:color="808080"/>
              <w:left w:val="single" w:sz="4" w:space="0" w:color="808080"/>
              <w:bottom w:val="single" w:sz="4" w:space="0" w:color="auto"/>
              <w:right w:val="single" w:sz="4" w:space="0" w:color="808080"/>
            </w:tcBorders>
            <w:shd w:val="clear" w:color="auto" w:fill="auto"/>
          </w:tcPr>
          <w:p w:rsidR="003A11DA" w:rsidRPr="00C13C5B" w:rsidRDefault="003A11DA" w:rsidP="008960F6">
            <w:pPr>
              <w:numPr>
                <w:ilvl w:val="0"/>
                <w:numId w:val="4"/>
              </w:numPr>
              <w:rPr>
                <w:bCs/>
                <w:sz w:val="20"/>
                <w:szCs w:val="20"/>
              </w:rPr>
            </w:pPr>
            <w:r w:rsidRPr="00C13C5B">
              <w:rPr>
                <w:bCs/>
                <w:sz w:val="20"/>
                <w:szCs w:val="20"/>
              </w:rPr>
              <w:t>Understanding the functionality of application through required document (FRD, PSD, User tools Document).</w:t>
            </w:r>
          </w:p>
          <w:p w:rsidR="003A11DA" w:rsidRPr="00C13C5B" w:rsidRDefault="003A11DA" w:rsidP="008960F6">
            <w:pPr>
              <w:numPr>
                <w:ilvl w:val="0"/>
                <w:numId w:val="4"/>
              </w:numPr>
              <w:rPr>
                <w:bCs/>
                <w:sz w:val="20"/>
                <w:szCs w:val="20"/>
              </w:rPr>
            </w:pPr>
            <w:r w:rsidRPr="00C13C5B">
              <w:rPr>
                <w:bCs/>
                <w:sz w:val="20"/>
                <w:szCs w:val="20"/>
              </w:rPr>
              <w:t>Creating the suite for the submodule based on the ALM framework.</w:t>
            </w:r>
          </w:p>
          <w:p w:rsidR="003A11DA" w:rsidRPr="00C13C5B" w:rsidRDefault="003A11DA" w:rsidP="008960F6">
            <w:pPr>
              <w:numPr>
                <w:ilvl w:val="0"/>
                <w:numId w:val="4"/>
              </w:numPr>
              <w:rPr>
                <w:bCs/>
                <w:sz w:val="20"/>
                <w:szCs w:val="20"/>
              </w:rPr>
            </w:pPr>
            <w:r w:rsidRPr="00C13C5B">
              <w:rPr>
                <w:bCs/>
                <w:sz w:val="20"/>
                <w:szCs w:val="20"/>
              </w:rPr>
              <w:t xml:space="preserve">Writing the script in QTP based on </w:t>
            </w:r>
            <w:r w:rsidR="00EC4AF8" w:rsidRPr="00C13C5B">
              <w:rPr>
                <w:bCs/>
                <w:sz w:val="20"/>
                <w:szCs w:val="20"/>
              </w:rPr>
              <w:t>the business</w:t>
            </w:r>
            <w:r w:rsidRPr="00C13C5B">
              <w:rPr>
                <w:bCs/>
                <w:sz w:val="20"/>
                <w:szCs w:val="20"/>
              </w:rPr>
              <w:t xml:space="preserve"> functionality, writing the co</w:t>
            </w:r>
            <w:r w:rsidR="00EC4AF8" w:rsidRPr="00C13C5B">
              <w:rPr>
                <w:bCs/>
                <w:sz w:val="20"/>
                <w:szCs w:val="20"/>
              </w:rPr>
              <w:t xml:space="preserve">mmon functions for reusability, </w:t>
            </w:r>
            <w:r w:rsidRPr="00C13C5B">
              <w:rPr>
                <w:bCs/>
                <w:sz w:val="20"/>
                <w:szCs w:val="20"/>
              </w:rPr>
              <w:t>Test</w:t>
            </w:r>
            <w:r w:rsidR="00EC4AF8" w:rsidRPr="00C13C5B">
              <w:rPr>
                <w:bCs/>
                <w:sz w:val="20"/>
                <w:szCs w:val="20"/>
              </w:rPr>
              <w:t xml:space="preserve"> </w:t>
            </w:r>
            <w:r w:rsidRPr="00C13C5B">
              <w:rPr>
                <w:bCs/>
                <w:sz w:val="20"/>
                <w:szCs w:val="20"/>
              </w:rPr>
              <w:t xml:space="preserve">data </w:t>
            </w:r>
            <w:r w:rsidR="00EC4AF8" w:rsidRPr="00C13C5B">
              <w:rPr>
                <w:bCs/>
                <w:sz w:val="20"/>
                <w:szCs w:val="20"/>
              </w:rPr>
              <w:t>preparation</w:t>
            </w:r>
            <w:r w:rsidRPr="00C13C5B">
              <w:rPr>
                <w:bCs/>
                <w:sz w:val="20"/>
                <w:szCs w:val="20"/>
              </w:rPr>
              <w:t>.</w:t>
            </w:r>
          </w:p>
          <w:p w:rsidR="003A11DA" w:rsidRPr="00C13C5B" w:rsidRDefault="003A11DA" w:rsidP="008960F6">
            <w:pPr>
              <w:numPr>
                <w:ilvl w:val="0"/>
                <w:numId w:val="4"/>
              </w:numPr>
              <w:rPr>
                <w:bCs/>
                <w:sz w:val="20"/>
                <w:szCs w:val="20"/>
              </w:rPr>
            </w:pPr>
            <w:r w:rsidRPr="00C13C5B">
              <w:rPr>
                <w:bCs/>
                <w:sz w:val="20"/>
                <w:szCs w:val="20"/>
              </w:rPr>
              <w:t>Object Repository handling and integration in ALM</w:t>
            </w:r>
          </w:p>
          <w:p w:rsidR="003A11DA" w:rsidRPr="00C13C5B" w:rsidRDefault="003A11DA" w:rsidP="008960F6">
            <w:pPr>
              <w:numPr>
                <w:ilvl w:val="0"/>
                <w:numId w:val="4"/>
              </w:numPr>
              <w:rPr>
                <w:bCs/>
                <w:sz w:val="20"/>
                <w:szCs w:val="20"/>
              </w:rPr>
            </w:pPr>
            <w:r w:rsidRPr="00C13C5B">
              <w:rPr>
                <w:bCs/>
                <w:sz w:val="20"/>
                <w:szCs w:val="20"/>
              </w:rPr>
              <w:t>Responsible for executing the script and logging the defect in ALM.</w:t>
            </w:r>
          </w:p>
          <w:p w:rsidR="003A11DA" w:rsidRPr="00C13C5B" w:rsidRDefault="00EC4AF8" w:rsidP="008960F6">
            <w:pPr>
              <w:numPr>
                <w:ilvl w:val="0"/>
                <w:numId w:val="4"/>
              </w:numPr>
              <w:rPr>
                <w:bCs/>
                <w:sz w:val="20"/>
                <w:szCs w:val="20"/>
              </w:rPr>
            </w:pPr>
            <w:r w:rsidRPr="00C13C5B">
              <w:rPr>
                <w:bCs/>
                <w:sz w:val="20"/>
                <w:szCs w:val="20"/>
              </w:rPr>
              <w:t>P</w:t>
            </w:r>
            <w:r w:rsidR="003A11DA" w:rsidRPr="00C13C5B">
              <w:rPr>
                <w:bCs/>
                <w:sz w:val="20"/>
                <w:szCs w:val="20"/>
              </w:rPr>
              <w:t>articipating the release execution based on the execution release.</w:t>
            </w:r>
          </w:p>
          <w:p w:rsidR="003A11DA" w:rsidRPr="00C13C5B" w:rsidRDefault="003A11DA" w:rsidP="008960F6">
            <w:pPr>
              <w:numPr>
                <w:ilvl w:val="0"/>
                <w:numId w:val="4"/>
              </w:numPr>
              <w:rPr>
                <w:bCs/>
                <w:sz w:val="20"/>
                <w:szCs w:val="20"/>
              </w:rPr>
            </w:pPr>
            <w:r w:rsidRPr="00C13C5B">
              <w:rPr>
                <w:bCs/>
                <w:sz w:val="20"/>
                <w:szCs w:val="20"/>
              </w:rPr>
              <w:t>Finding the defect, loading the defect in QC and keep tracking them.</w:t>
            </w:r>
          </w:p>
          <w:p w:rsidR="003A11DA" w:rsidRPr="00C13C5B" w:rsidRDefault="003A11DA" w:rsidP="008960F6">
            <w:pPr>
              <w:numPr>
                <w:ilvl w:val="0"/>
                <w:numId w:val="4"/>
              </w:numPr>
              <w:rPr>
                <w:bCs/>
                <w:sz w:val="20"/>
                <w:szCs w:val="20"/>
              </w:rPr>
            </w:pPr>
            <w:r w:rsidRPr="00C13C5B">
              <w:rPr>
                <w:bCs/>
                <w:sz w:val="20"/>
                <w:szCs w:val="20"/>
              </w:rPr>
              <w:t>Perform the regression testing.</w:t>
            </w:r>
          </w:p>
        </w:tc>
      </w:tr>
      <w:tr w:rsidR="004D61C6" w:rsidRPr="00C13C5B" w:rsidTr="00C631CF">
        <w:trPr>
          <w:gridAfter w:val="1"/>
          <w:wAfter w:w="22" w:type="dxa"/>
          <w:trHeight w:val="306"/>
        </w:trPr>
        <w:tc>
          <w:tcPr>
            <w:tcW w:w="1737" w:type="dxa"/>
            <w:gridSpan w:val="2"/>
            <w:tcBorders>
              <w:top w:val="single" w:sz="4" w:space="0" w:color="auto"/>
              <w:bottom w:val="single" w:sz="4" w:space="0" w:color="auto"/>
            </w:tcBorders>
            <w:shd w:val="clear" w:color="auto" w:fill="auto"/>
          </w:tcPr>
          <w:p w:rsidR="004D61C6" w:rsidRPr="00C13C5B" w:rsidRDefault="004D61C6">
            <w:pPr>
              <w:snapToGrid w:val="0"/>
              <w:rPr>
                <w:bCs/>
                <w:sz w:val="22"/>
                <w:szCs w:val="22"/>
              </w:rPr>
            </w:pPr>
          </w:p>
        </w:tc>
        <w:tc>
          <w:tcPr>
            <w:tcW w:w="7993" w:type="dxa"/>
            <w:tcBorders>
              <w:top w:val="single" w:sz="4" w:space="0" w:color="auto"/>
              <w:bottom w:val="single" w:sz="4" w:space="0" w:color="auto"/>
            </w:tcBorders>
            <w:shd w:val="clear" w:color="auto" w:fill="auto"/>
          </w:tcPr>
          <w:p w:rsidR="004D61C6" w:rsidRPr="00C13C5B" w:rsidRDefault="004D61C6">
            <w:pPr>
              <w:snapToGrid w:val="0"/>
              <w:rPr>
                <w:bCs/>
                <w:sz w:val="22"/>
                <w:szCs w:val="22"/>
              </w:rPr>
            </w:pPr>
          </w:p>
        </w:tc>
      </w:tr>
      <w:tr w:rsidR="004D61C6" w:rsidRPr="00C13C5B" w:rsidTr="0092626B">
        <w:trPr>
          <w:gridAfter w:val="1"/>
          <w:wAfter w:w="22" w:type="dxa"/>
          <w:trHeight w:val="306"/>
        </w:trPr>
        <w:tc>
          <w:tcPr>
            <w:tcW w:w="9730" w:type="dxa"/>
            <w:gridSpan w:val="3"/>
            <w:tcBorders>
              <w:top w:val="single" w:sz="4" w:space="0" w:color="auto"/>
              <w:left w:val="single" w:sz="4" w:space="0" w:color="808080"/>
              <w:bottom w:val="single" w:sz="4" w:space="0" w:color="808080"/>
              <w:right w:val="single" w:sz="4" w:space="0" w:color="808080"/>
            </w:tcBorders>
            <w:shd w:val="clear" w:color="auto" w:fill="C4BC96"/>
          </w:tcPr>
          <w:p w:rsidR="004D61C6" w:rsidRPr="00C13C5B" w:rsidRDefault="0092626B" w:rsidP="0075195F">
            <w:pPr>
              <w:numPr>
                <w:ilvl w:val="0"/>
                <w:numId w:val="8"/>
              </w:numPr>
              <w:rPr>
                <w:b/>
                <w:bCs/>
                <w:sz w:val="20"/>
                <w:szCs w:val="20"/>
              </w:rPr>
            </w:pPr>
            <w:r w:rsidRPr="00C13C5B">
              <w:rPr>
                <w:b/>
                <w:bCs/>
                <w:sz w:val="20"/>
                <w:szCs w:val="20"/>
              </w:rPr>
              <w:t>Commercial Card System, JPMC-Mumbai</w:t>
            </w:r>
          </w:p>
        </w:tc>
      </w:tr>
      <w:tr w:rsidR="008960F6" w:rsidRPr="00C13C5B" w:rsidTr="00C631CF">
        <w:trPr>
          <w:gridAfter w:val="1"/>
          <w:wAfter w:w="22" w:type="dxa"/>
          <w:trHeight w:val="98"/>
        </w:trPr>
        <w:tc>
          <w:tcPr>
            <w:tcW w:w="1737" w:type="dxa"/>
            <w:gridSpan w:val="2"/>
            <w:tcBorders>
              <w:top w:val="single" w:sz="4" w:space="0" w:color="808080"/>
              <w:left w:val="single" w:sz="4" w:space="0" w:color="808080"/>
              <w:bottom w:val="single" w:sz="4" w:space="0" w:color="808080"/>
            </w:tcBorders>
            <w:shd w:val="clear" w:color="auto" w:fill="auto"/>
          </w:tcPr>
          <w:p w:rsidR="008960F6" w:rsidRPr="00C13C5B" w:rsidRDefault="008960F6" w:rsidP="0075195F">
            <w:pPr>
              <w:snapToGrid w:val="0"/>
              <w:rPr>
                <w:bCs/>
                <w:sz w:val="20"/>
                <w:szCs w:val="20"/>
              </w:rPr>
            </w:pPr>
            <w:r w:rsidRPr="00C13C5B">
              <w:rPr>
                <w:bCs/>
                <w:sz w:val="20"/>
                <w:szCs w:val="20"/>
              </w:rPr>
              <w:t>Client</w:t>
            </w:r>
          </w:p>
        </w:tc>
        <w:tc>
          <w:tcPr>
            <w:tcW w:w="7993" w:type="dxa"/>
            <w:tcBorders>
              <w:top w:val="single" w:sz="4" w:space="0" w:color="808080"/>
              <w:left w:val="single" w:sz="4" w:space="0" w:color="808080"/>
              <w:bottom w:val="single" w:sz="4" w:space="0" w:color="808080"/>
              <w:right w:val="single" w:sz="4" w:space="0" w:color="808080"/>
            </w:tcBorders>
            <w:shd w:val="clear" w:color="auto" w:fill="auto"/>
          </w:tcPr>
          <w:p w:rsidR="008960F6" w:rsidRPr="00C13C5B" w:rsidRDefault="003A1738" w:rsidP="00C631CF">
            <w:pPr>
              <w:snapToGrid w:val="0"/>
              <w:ind w:left="720"/>
              <w:rPr>
                <w:bCs/>
                <w:sz w:val="20"/>
                <w:szCs w:val="20"/>
              </w:rPr>
            </w:pPr>
            <w:r w:rsidRPr="00C13C5B">
              <w:rPr>
                <w:bCs/>
                <w:sz w:val="20"/>
                <w:szCs w:val="20"/>
              </w:rPr>
              <w:t>J P Morgan Chase, Mumbai</w:t>
            </w:r>
          </w:p>
        </w:tc>
      </w:tr>
      <w:tr w:rsidR="008960F6" w:rsidRPr="00C13C5B" w:rsidTr="00C631CF">
        <w:trPr>
          <w:gridAfter w:val="1"/>
          <w:wAfter w:w="22" w:type="dxa"/>
          <w:trHeight w:val="305"/>
        </w:trPr>
        <w:tc>
          <w:tcPr>
            <w:tcW w:w="1737" w:type="dxa"/>
            <w:gridSpan w:val="2"/>
            <w:tcBorders>
              <w:top w:val="single" w:sz="4" w:space="0" w:color="808080"/>
              <w:left w:val="single" w:sz="4" w:space="0" w:color="808080"/>
              <w:bottom w:val="single" w:sz="4" w:space="0" w:color="808080"/>
            </w:tcBorders>
            <w:shd w:val="clear" w:color="auto" w:fill="auto"/>
          </w:tcPr>
          <w:p w:rsidR="008960F6" w:rsidRPr="00C13C5B" w:rsidRDefault="008960F6" w:rsidP="0075195F">
            <w:pPr>
              <w:snapToGrid w:val="0"/>
              <w:rPr>
                <w:bCs/>
                <w:sz w:val="20"/>
                <w:szCs w:val="20"/>
              </w:rPr>
            </w:pPr>
            <w:r w:rsidRPr="00C13C5B">
              <w:rPr>
                <w:bCs/>
                <w:sz w:val="20"/>
                <w:szCs w:val="20"/>
              </w:rPr>
              <w:t>Project Duration</w:t>
            </w:r>
          </w:p>
        </w:tc>
        <w:tc>
          <w:tcPr>
            <w:tcW w:w="7993" w:type="dxa"/>
            <w:tcBorders>
              <w:top w:val="single" w:sz="4" w:space="0" w:color="808080"/>
              <w:left w:val="single" w:sz="4" w:space="0" w:color="808080"/>
              <w:bottom w:val="single" w:sz="4" w:space="0" w:color="808080"/>
              <w:right w:val="single" w:sz="4" w:space="0" w:color="808080"/>
            </w:tcBorders>
            <w:shd w:val="clear" w:color="auto" w:fill="auto"/>
          </w:tcPr>
          <w:p w:rsidR="008960F6" w:rsidRPr="00C13C5B" w:rsidRDefault="003A11DA" w:rsidP="00C631CF">
            <w:pPr>
              <w:snapToGrid w:val="0"/>
              <w:ind w:left="720"/>
              <w:rPr>
                <w:bCs/>
                <w:sz w:val="20"/>
                <w:szCs w:val="20"/>
              </w:rPr>
            </w:pPr>
            <w:r w:rsidRPr="00C13C5B">
              <w:rPr>
                <w:bCs/>
                <w:sz w:val="20"/>
                <w:szCs w:val="20"/>
              </w:rPr>
              <w:t>Dec 2011 to Aug 2012</w:t>
            </w:r>
          </w:p>
        </w:tc>
      </w:tr>
      <w:tr w:rsidR="008960F6" w:rsidRPr="00C13C5B" w:rsidTr="00C631CF">
        <w:trPr>
          <w:gridAfter w:val="1"/>
          <w:wAfter w:w="22" w:type="dxa"/>
          <w:trHeight w:val="638"/>
        </w:trPr>
        <w:tc>
          <w:tcPr>
            <w:tcW w:w="1737" w:type="dxa"/>
            <w:gridSpan w:val="2"/>
            <w:tcBorders>
              <w:top w:val="single" w:sz="4" w:space="0" w:color="808080"/>
              <w:left w:val="single" w:sz="4" w:space="0" w:color="808080"/>
              <w:bottom w:val="single" w:sz="4" w:space="0" w:color="808080"/>
            </w:tcBorders>
            <w:shd w:val="clear" w:color="auto" w:fill="auto"/>
          </w:tcPr>
          <w:p w:rsidR="008960F6" w:rsidRPr="00C13C5B" w:rsidRDefault="008960F6">
            <w:pPr>
              <w:snapToGrid w:val="0"/>
              <w:rPr>
                <w:bCs/>
                <w:sz w:val="20"/>
                <w:szCs w:val="20"/>
              </w:rPr>
            </w:pPr>
            <w:r w:rsidRPr="00C13C5B">
              <w:rPr>
                <w:bCs/>
                <w:sz w:val="20"/>
                <w:szCs w:val="20"/>
              </w:rPr>
              <w:t xml:space="preserve">About Project </w:t>
            </w:r>
          </w:p>
          <w:p w:rsidR="008960F6" w:rsidRPr="00C13C5B" w:rsidRDefault="008960F6">
            <w:pPr>
              <w:rPr>
                <w:bCs/>
                <w:sz w:val="20"/>
                <w:szCs w:val="20"/>
              </w:rPr>
            </w:pPr>
          </w:p>
        </w:tc>
        <w:tc>
          <w:tcPr>
            <w:tcW w:w="7993" w:type="dxa"/>
            <w:tcBorders>
              <w:top w:val="single" w:sz="4" w:space="0" w:color="808080"/>
              <w:left w:val="single" w:sz="4" w:space="0" w:color="808080"/>
              <w:bottom w:val="single" w:sz="4" w:space="0" w:color="808080"/>
              <w:right w:val="single" w:sz="4" w:space="0" w:color="808080"/>
            </w:tcBorders>
            <w:shd w:val="clear" w:color="auto" w:fill="auto"/>
          </w:tcPr>
          <w:p w:rsidR="008960F6" w:rsidRPr="00C13C5B" w:rsidRDefault="006D10A8" w:rsidP="00C631CF">
            <w:pPr>
              <w:snapToGrid w:val="0"/>
              <w:ind w:left="720"/>
              <w:rPr>
                <w:bCs/>
                <w:sz w:val="20"/>
                <w:szCs w:val="20"/>
              </w:rPr>
            </w:pPr>
            <w:r w:rsidRPr="00C13C5B">
              <w:rPr>
                <w:bCs/>
                <w:sz w:val="20"/>
                <w:szCs w:val="20"/>
              </w:rPr>
              <w:t>PaymentNet and CHUI</w:t>
            </w:r>
            <w:r w:rsidR="008960F6" w:rsidRPr="00C13C5B">
              <w:rPr>
                <w:bCs/>
                <w:sz w:val="20"/>
                <w:szCs w:val="20"/>
              </w:rPr>
              <w:t xml:space="preserve"> are the internet based program administration and reporting application supporting JPMorgan Chase commercial card clients. </w:t>
            </w:r>
          </w:p>
          <w:p w:rsidR="008960F6" w:rsidRPr="00C13C5B" w:rsidRDefault="008960F6" w:rsidP="00C631CF">
            <w:pPr>
              <w:ind w:left="720"/>
              <w:rPr>
                <w:bCs/>
                <w:sz w:val="20"/>
                <w:szCs w:val="20"/>
              </w:rPr>
            </w:pPr>
            <w:r w:rsidRPr="00C13C5B">
              <w:rPr>
                <w:bCs/>
                <w:sz w:val="20"/>
                <w:szCs w:val="20"/>
              </w:rPr>
              <w:t>This application is having multiple Modules: Accounts, Transaction, Payment, and Dispute.</w:t>
            </w:r>
          </w:p>
        </w:tc>
      </w:tr>
      <w:tr w:rsidR="008960F6" w:rsidRPr="00C13C5B" w:rsidTr="00C631CF">
        <w:trPr>
          <w:gridAfter w:val="1"/>
          <w:wAfter w:w="22" w:type="dxa"/>
          <w:trHeight w:val="242"/>
        </w:trPr>
        <w:tc>
          <w:tcPr>
            <w:tcW w:w="1737" w:type="dxa"/>
            <w:gridSpan w:val="2"/>
            <w:tcBorders>
              <w:top w:val="single" w:sz="4" w:space="0" w:color="808080"/>
              <w:left w:val="single" w:sz="4" w:space="0" w:color="808080"/>
              <w:bottom w:val="single" w:sz="4" w:space="0" w:color="808080"/>
            </w:tcBorders>
            <w:shd w:val="clear" w:color="auto" w:fill="auto"/>
          </w:tcPr>
          <w:p w:rsidR="008960F6" w:rsidRPr="00C13C5B" w:rsidRDefault="008960F6">
            <w:pPr>
              <w:snapToGrid w:val="0"/>
              <w:rPr>
                <w:bCs/>
                <w:sz w:val="20"/>
                <w:szCs w:val="20"/>
              </w:rPr>
            </w:pPr>
            <w:r w:rsidRPr="00C13C5B">
              <w:rPr>
                <w:bCs/>
                <w:sz w:val="20"/>
                <w:szCs w:val="20"/>
              </w:rPr>
              <w:t>Testing Tool used</w:t>
            </w:r>
          </w:p>
        </w:tc>
        <w:tc>
          <w:tcPr>
            <w:tcW w:w="7993" w:type="dxa"/>
            <w:tcBorders>
              <w:top w:val="single" w:sz="4" w:space="0" w:color="808080"/>
              <w:left w:val="single" w:sz="4" w:space="0" w:color="808080"/>
              <w:bottom w:val="single" w:sz="4" w:space="0" w:color="808080"/>
              <w:right w:val="single" w:sz="4" w:space="0" w:color="808080"/>
            </w:tcBorders>
            <w:shd w:val="clear" w:color="auto" w:fill="auto"/>
          </w:tcPr>
          <w:p w:rsidR="008960F6" w:rsidRPr="00C13C5B" w:rsidRDefault="008960F6" w:rsidP="00C631CF">
            <w:pPr>
              <w:snapToGrid w:val="0"/>
              <w:ind w:left="720"/>
              <w:rPr>
                <w:bCs/>
                <w:sz w:val="20"/>
                <w:szCs w:val="20"/>
              </w:rPr>
            </w:pPr>
            <w:r w:rsidRPr="00C13C5B">
              <w:rPr>
                <w:bCs/>
                <w:sz w:val="20"/>
                <w:szCs w:val="20"/>
              </w:rPr>
              <w:t>QC, DB2, QTP, BPT</w:t>
            </w:r>
          </w:p>
        </w:tc>
      </w:tr>
      <w:tr w:rsidR="008960F6" w:rsidRPr="00C13C5B" w:rsidTr="00C631CF">
        <w:trPr>
          <w:gridAfter w:val="1"/>
          <w:wAfter w:w="22" w:type="dxa"/>
          <w:trHeight w:val="260"/>
        </w:trPr>
        <w:tc>
          <w:tcPr>
            <w:tcW w:w="1737" w:type="dxa"/>
            <w:gridSpan w:val="2"/>
            <w:tcBorders>
              <w:top w:val="single" w:sz="4" w:space="0" w:color="808080"/>
              <w:left w:val="single" w:sz="4" w:space="0" w:color="808080"/>
              <w:bottom w:val="single" w:sz="4" w:space="0" w:color="808080"/>
            </w:tcBorders>
            <w:shd w:val="clear" w:color="auto" w:fill="auto"/>
          </w:tcPr>
          <w:p w:rsidR="008960F6" w:rsidRPr="00C13C5B" w:rsidRDefault="008960F6" w:rsidP="0075195F">
            <w:pPr>
              <w:snapToGrid w:val="0"/>
              <w:rPr>
                <w:bCs/>
                <w:sz w:val="20"/>
                <w:szCs w:val="20"/>
              </w:rPr>
            </w:pPr>
            <w:r w:rsidRPr="00C13C5B">
              <w:rPr>
                <w:bCs/>
                <w:sz w:val="20"/>
                <w:szCs w:val="20"/>
              </w:rPr>
              <w:t>Team size</w:t>
            </w:r>
          </w:p>
        </w:tc>
        <w:tc>
          <w:tcPr>
            <w:tcW w:w="7993" w:type="dxa"/>
            <w:tcBorders>
              <w:top w:val="single" w:sz="4" w:space="0" w:color="808080"/>
              <w:left w:val="single" w:sz="4" w:space="0" w:color="808080"/>
              <w:bottom w:val="single" w:sz="4" w:space="0" w:color="808080"/>
              <w:right w:val="single" w:sz="4" w:space="0" w:color="808080"/>
            </w:tcBorders>
            <w:shd w:val="clear" w:color="auto" w:fill="auto"/>
          </w:tcPr>
          <w:p w:rsidR="008960F6" w:rsidRPr="00C13C5B" w:rsidRDefault="008960F6" w:rsidP="00C631CF">
            <w:pPr>
              <w:snapToGrid w:val="0"/>
              <w:ind w:left="720"/>
              <w:rPr>
                <w:bCs/>
                <w:sz w:val="20"/>
                <w:szCs w:val="20"/>
              </w:rPr>
            </w:pPr>
            <w:r w:rsidRPr="00C13C5B">
              <w:rPr>
                <w:bCs/>
                <w:sz w:val="20"/>
                <w:szCs w:val="20"/>
              </w:rPr>
              <w:t>20</w:t>
            </w:r>
          </w:p>
        </w:tc>
      </w:tr>
      <w:tr w:rsidR="008960F6" w:rsidRPr="00C13C5B" w:rsidTr="00C631CF">
        <w:trPr>
          <w:gridAfter w:val="1"/>
          <w:wAfter w:w="22" w:type="dxa"/>
          <w:trHeight w:val="3680"/>
        </w:trPr>
        <w:tc>
          <w:tcPr>
            <w:tcW w:w="1737" w:type="dxa"/>
            <w:gridSpan w:val="2"/>
            <w:tcBorders>
              <w:top w:val="single" w:sz="4" w:space="0" w:color="808080"/>
              <w:left w:val="single" w:sz="4" w:space="0" w:color="808080"/>
              <w:bottom w:val="single" w:sz="4" w:space="0" w:color="auto"/>
            </w:tcBorders>
            <w:shd w:val="clear" w:color="auto" w:fill="auto"/>
          </w:tcPr>
          <w:p w:rsidR="008960F6" w:rsidRPr="00C13C5B" w:rsidRDefault="008960F6">
            <w:pPr>
              <w:snapToGrid w:val="0"/>
              <w:rPr>
                <w:bCs/>
                <w:sz w:val="20"/>
                <w:szCs w:val="20"/>
              </w:rPr>
            </w:pPr>
            <w:r w:rsidRPr="00C13C5B">
              <w:rPr>
                <w:bCs/>
                <w:sz w:val="20"/>
                <w:szCs w:val="20"/>
              </w:rPr>
              <w:t xml:space="preserve">My Responsibility </w:t>
            </w:r>
          </w:p>
        </w:tc>
        <w:tc>
          <w:tcPr>
            <w:tcW w:w="7993" w:type="dxa"/>
            <w:tcBorders>
              <w:top w:val="single" w:sz="4" w:space="0" w:color="808080"/>
              <w:left w:val="single" w:sz="4" w:space="0" w:color="808080"/>
              <w:bottom w:val="single" w:sz="4" w:space="0" w:color="auto"/>
              <w:right w:val="single" w:sz="4" w:space="0" w:color="808080"/>
            </w:tcBorders>
            <w:shd w:val="clear" w:color="auto" w:fill="auto"/>
          </w:tcPr>
          <w:p w:rsidR="008960F6" w:rsidRPr="00C13C5B" w:rsidRDefault="008960F6">
            <w:pPr>
              <w:numPr>
                <w:ilvl w:val="0"/>
                <w:numId w:val="4"/>
              </w:numPr>
              <w:snapToGrid w:val="0"/>
              <w:rPr>
                <w:bCs/>
                <w:sz w:val="20"/>
                <w:szCs w:val="20"/>
              </w:rPr>
            </w:pPr>
            <w:r w:rsidRPr="00C13C5B">
              <w:rPr>
                <w:bCs/>
                <w:sz w:val="20"/>
                <w:szCs w:val="20"/>
              </w:rPr>
              <w:t>Business Process Components creation. manual and automation test case preparation using these components</w:t>
            </w:r>
          </w:p>
          <w:p w:rsidR="008960F6" w:rsidRPr="00C13C5B" w:rsidRDefault="008960F6">
            <w:pPr>
              <w:numPr>
                <w:ilvl w:val="0"/>
                <w:numId w:val="4"/>
              </w:numPr>
              <w:rPr>
                <w:bCs/>
                <w:sz w:val="20"/>
                <w:szCs w:val="20"/>
              </w:rPr>
            </w:pPr>
            <w:r w:rsidRPr="00C13C5B">
              <w:rPr>
                <w:bCs/>
                <w:sz w:val="20"/>
                <w:szCs w:val="20"/>
              </w:rPr>
              <w:t>Understanding the functionality of application through required document (FRD, PSD, User tools Document).</w:t>
            </w:r>
          </w:p>
          <w:p w:rsidR="008960F6" w:rsidRPr="00C13C5B" w:rsidRDefault="008960F6">
            <w:pPr>
              <w:numPr>
                <w:ilvl w:val="0"/>
                <w:numId w:val="4"/>
              </w:numPr>
              <w:rPr>
                <w:bCs/>
                <w:sz w:val="20"/>
                <w:szCs w:val="20"/>
              </w:rPr>
            </w:pPr>
            <w:r w:rsidRPr="00C13C5B">
              <w:rPr>
                <w:bCs/>
                <w:sz w:val="20"/>
                <w:szCs w:val="20"/>
              </w:rPr>
              <w:t>Understanding the Business logic and life cycle of commercial card services.</w:t>
            </w:r>
          </w:p>
          <w:p w:rsidR="008960F6" w:rsidRPr="00C13C5B" w:rsidRDefault="008960F6">
            <w:pPr>
              <w:numPr>
                <w:ilvl w:val="0"/>
                <w:numId w:val="4"/>
              </w:numPr>
              <w:rPr>
                <w:bCs/>
                <w:sz w:val="20"/>
                <w:szCs w:val="20"/>
              </w:rPr>
            </w:pPr>
            <w:r w:rsidRPr="00C13C5B">
              <w:rPr>
                <w:bCs/>
                <w:sz w:val="20"/>
                <w:szCs w:val="20"/>
              </w:rPr>
              <w:t>Writing test cases of different module for functional testing according to the functional specification.</w:t>
            </w:r>
          </w:p>
          <w:p w:rsidR="008960F6" w:rsidRPr="00C13C5B" w:rsidRDefault="008960F6">
            <w:pPr>
              <w:numPr>
                <w:ilvl w:val="0"/>
                <w:numId w:val="4"/>
              </w:numPr>
              <w:rPr>
                <w:bCs/>
                <w:sz w:val="20"/>
                <w:szCs w:val="20"/>
              </w:rPr>
            </w:pPr>
            <w:r w:rsidRPr="00C13C5B">
              <w:rPr>
                <w:bCs/>
                <w:sz w:val="20"/>
                <w:szCs w:val="20"/>
              </w:rPr>
              <w:t>Test Data preparation according to the test cases.</w:t>
            </w:r>
          </w:p>
          <w:p w:rsidR="008960F6" w:rsidRPr="00C13C5B" w:rsidRDefault="008960F6">
            <w:pPr>
              <w:numPr>
                <w:ilvl w:val="0"/>
                <w:numId w:val="4"/>
              </w:numPr>
              <w:rPr>
                <w:bCs/>
                <w:sz w:val="20"/>
                <w:szCs w:val="20"/>
              </w:rPr>
            </w:pPr>
            <w:r w:rsidRPr="00C13C5B">
              <w:rPr>
                <w:bCs/>
                <w:sz w:val="20"/>
                <w:szCs w:val="20"/>
              </w:rPr>
              <w:t>Test case execution in QC and test case execution in BPT.</w:t>
            </w:r>
          </w:p>
          <w:p w:rsidR="008960F6" w:rsidRPr="00C13C5B" w:rsidRDefault="008960F6">
            <w:pPr>
              <w:numPr>
                <w:ilvl w:val="0"/>
                <w:numId w:val="4"/>
              </w:numPr>
              <w:rPr>
                <w:bCs/>
                <w:sz w:val="20"/>
                <w:szCs w:val="20"/>
              </w:rPr>
            </w:pPr>
            <w:r w:rsidRPr="00C13C5B">
              <w:rPr>
                <w:bCs/>
                <w:sz w:val="20"/>
                <w:szCs w:val="20"/>
              </w:rPr>
              <w:t>Involved in creation and handling of testing Document like RTM, defect Log, test scripts.</w:t>
            </w:r>
          </w:p>
          <w:p w:rsidR="008960F6" w:rsidRPr="00C13C5B" w:rsidRDefault="008960F6">
            <w:pPr>
              <w:numPr>
                <w:ilvl w:val="0"/>
                <w:numId w:val="4"/>
              </w:numPr>
              <w:rPr>
                <w:bCs/>
                <w:sz w:val="20"/>
                <w:szCs w:val="20"/>
              </w:rPr>
            </w:pPr>
            <w:r w:rsidRPr="00C13C5B">
              <w:rPr>
                <w:bCs/>
                <w:sz w:val="20"/>
                <w:szCs w:val="20"/>
              </w:rPr>
              <w:t>Finding the defect, loading the defect in QC and keep tracking them.</w:t>
            </w:r>
          </w:p>
          <w:p w:rsidR="008960F6" w:rsidRPr="00C13C5B" w:rsidRDefault="008960F6">
            <w:pPr>
              <w:numPr>
                <w:ilvl w:val="0"/>
                <w:numId w:val="4"/>
              </w:numPr>
              <w:rPr>
                <w:bCs/>
                <w:sz w:val="20"/>
                <w:szCs w:val="20"/>
              </w:rPr>
            </w:pPr>
            <w:r w:rsidRPr="00C13C5B">
              <w:rPr>
                <w:bCs/>
                <w:sz w:val="20"/>
                <w:szCs w:val="20"/>
              </w:rPr>
              <w:t>Perform the retesting and closing the defect.</w:t>
            </w:r>
          </w:p>
          <w:p w:rsidR="008960F6" w:rsidRPr="00C13C5B" w:rsidRDefault="008960F6">
            <w:pPr>
              <w:numPr>
                <w:ilvl w:val="0"/>
                <w:numId w:val="4"/>
              </w:numPr>
              <w:rPr>
                <w:bCs/>
                <w:sz w:val="20"/>
                <w:szCs w:val="20"/>
              </w:rPr>
            </w:pPr>
            <w:r w:rsidRPr="00C13C5B">
              <w:rPr>
                <w:bCs/>
                <w:sz w:val="20"/>
                <w:szCs w:val="20"/>
              </w:rPr>
              <w:t>Perform the regression testing.</w:t>
            </w:r>
          </w:p>
        </w:tc>
      </w:tr>
      <w:tr w:rsidR="009A0BAA" w:rsidRPr="00C13C5B" w:rsidTr="00C631CF">
        <w:trPr>
          <w:gridAfter w:val="1"/>
          <w:wAfter w:w="22" w:type="dxa"/>
          <w:trHeight w:val="306"/>
        </w:trPr>
        <w:tc>
          <w:tcPr>
            <w:tcW w:w="1737" w:type="dxa"/>
            <w:gridSpan w:val="2"/>
            <w:tcBorders>
              <w:top w:val="single" w:sz="4" w:space="0" w:color="auto"/>
              <w:bottom w:val="single" w:sz="4" w:space="0" w:color="auto"/>
            </w:tcBorders>
            <w:shd w:val="clear" w:color="auto" w:fill="auto"/>
          </w:tcPr>
          <w:p w:rsidR="009A0BAA" w:rsidRPr="00C13C5B" w:rsidRDefault="009A0BAA">
            <w:pPr>
              <w:snapToGrid w:val="0"/>
              <w:rPr>
                <w:bCs/>
                <w:sz w:val="22"/>
                <w:szCs w:val="22"/>
              </w:rPr>
            </w:pPr>
          </w:p>
        </w:tc>
        <w:tc>
          <w:tcPr>
            <w:tcW w:w="7993" w:type="dxa"/>
            <w:tcBorders>
              <w:top w:val="single" w:sz="4" w:space="0" w:color="auto"/>
              <w:bottom w:val="single" w:sz="4" w:space="0" w:color="auto"/>
            </w:tcBorders>
            <w:shd w:val="clear" w:color="auto" w:fill="auto"/>
          </w:tcPr>
          <w:p w:rsidR="009A0BAA" w:rsidRPr="00C13C5B" w:rsidRDefault="009A0BAA">
            <w:pPr>
              <w:snapToGrid w:val="0"/>
              <w:rPr>
                <w:bCs/>
                <w:sz w:val="22"/>
                <w:szCs w:val="22"/>
              </w:rPr>
            </w:pPr>
          </w:p>
        </w:tc>
      </w:tr>
      <w:tr w:rsidR="003A1738" w:rsidRPr="00C13C5B" w:rsidTr="003A1738">
        <w:trPr>
          <w:gridAfter w:val="1"/>
          <w:wAfter w:w="22" w:type="dxa"/>
          <w:trHeight w:val="306"/>
        </w:trPr>
        <w:tc>
          <w:tcPr>
            <w:tcW w:w="9730" w:type="dxa"/>
            <w:gridSpan w:val="3"/>
            <w:tcBorders>
              <w:top w:val="single" w:sz="4" w:space="0" w:color="auto"/>
              <w:left w:val="single" w:sz="4" w:space="0" w:color="auto"/>
              <w:bottom w:val="single" w:sz="4" w:space="0" w:color="auto"/>
              <w:right w:val="single" w:sz="4" w:space="0" w:color="auto"/>
            </w:tcBorders>
            <w:shd w:val="clear" w:color="auto" w:fill="C4BC96"/>
          </w:tcPr>
          <w:p w:rsidR="003A1738" w:rsidRPr="00C13C5B" w:rsidRDefault="003A1738" w:rsidP="007817B5">
            <w:pPr>
              <w:numPr>
                <w:ilvl w:val="0"/>
                <w:numId w:val="8"/>
              </w:numPr>
              <w:snapToGrid w:val="0"/>
              <w:rPr>
                <w:b/>
                <w:bCs/>
                <w:sz w:val="20"/>
                <w:szCs w:val="20"/>
              </w:rPr>
            </w:pPr>
            <w:r w:rsidRPr="00C13C5B">
              <w:rPr>
                <w:b/>
                <w:bCs/>
                <w:sz w:val="20"/>
                <w:szCs w:val="20"/>
              </w:rPr>
              <w:t>SIT Automation Buy Flow, Chennai</w:t>
            </w:r>
          </w:p>
        </w:tc>
      </w:tr>
      <w:tr w:rsidR="008960F6" w:rsidRPr="00C13C5B" w:rsidTr="009A0BAA">
        <w:trPr>
          <w:gridAfter w:val="1"/>
          <w:wAfter w:w="22" w:type="dxa"/>
          <w:trHeight w:val="260"/>
        </w:trPr>
        <w:tc>
          <w:tcPr>
            <w:tcW w:w="1719" w:type="dxa"/>
            <w:tcBorders>
              <w:top w:val="single" w:sz="4" w:space="0" w:color="808080"/>
              <w:left w:val="single" w:sz="4" w:space="0" w:color="808080"/>
              <w:bottom w:val="single" w:sz="4" w:space="0" w:color="808080"/>
            </w:tcBorders>
            <w:shd w:val="clear" w:color="auto" w:fill="auto"/>
          </w:tcPr>
          <w:p w:rsidR="008960F6" w:rsidRPr="00C13C5B" w:rsidRDefault="008960F6" w:rsidP="009746B6">
            <w:pPr>
              <w:snapToGrid w:val="0"/>
              <w:rPr>
                <w:bCs/>
                <w:sz w:val="20"/>
                <w:szCs w:val="20"/>
              </w:rPr>
            </w:pPr>
            <w:r w:rsidRPr="00C13C5B">
              <w:rPr>
                <w:bCs/>
                <w:sz w:val="20"/>
                <w:szCs w:val="20"/>
              </w:rPr>
              <w:t>Client</w:t>
            </w:r>
          </w:p>
        </w:tc>
        <w:tc>
          <w:tcPr>
            <w:tcW w:w="8011" w:type="dxa"/>
            <w:gridSpan w:val="2"/>
            <w:tcBorders>
              <w:top w:val="single" w:sz="4" w:space="0" w:color="808080"/>
              <w:left w:val="single" w:sz="4" w:space="0" w:color="808080"/>
              <w:bottom w:val="single" w:sz="4" w:space="0" w:color="808080"/>
              <w:right w:val="single" w:sz="4" w:space="0" w:color="808080"/>
            </w:tcBorders>
            <w:shd w:val="clear" w:color="auto" w:fill="auto"/>
          </w:tcPr>
          <w:p w:rsidR="008960F6" w:rsidRPr="00C13C5B" w:rsidRDefault="008960F6" w:rsidP="009A0BAA">
            <w:pPr>
              <w:snapToGrid w:val="0"/>
              <w:ind w:left="720"/>
              <w:rPr>
                <w:bCs/>
                <w:sz w:val="20"/>
                <w:szCs w:val="20"/>
              </w:rPr>
            </w:pPr>
            <w:r w:rsidRPr="00C13C5B">
              <w:rPr>
                <w:bCs/>
                <w:sz w:val="20"/>
                <w:szCs w:val="20"/>
              </w:rPr>
              <w:t>Time Warner Cable, USA</w:t>
            </w:r>
          </w:p>
        </w:tc>
      </w:tr>
      <w:tr w:rsidR="008960F6" w:rsidRPr="00C13C5B" w:rsidTr="009A0BAA">
        <w:trPr>
          <w:gridAfter w:val="1"/>
          <w:wAfter w:w="22" w:type="dxa"/>
          <w:trHeight w:val="215"/>
        </w:trPr>
        <w:tc>
          <w:tcPr>
            <w:tcW w:w="1719" w:type="dxa"/>
            <w:tcBorders>
              <w:top w:val="single" w:sz="4" w:space="0" w:color="808080"/>
              <w:left w:val="single" w:sz="4" w:space="0" w:color="808080"/>
              <w:bottom w:val="single" w:sz="4" w:space="0" w:color="808080"/>
            </w:tcBorders>
            <w:shd w:val="clear" w:color="auto" w:fill="auto"/>
          </w:tcPr>
          <w:p w:rsidR="008960F6" w:rsidRPr="00C13C5B" w:rsidRDefault="008960F6" w:rsidP="009746B6">
            <w:pPr>
              <w:snapToGrid w:val="0"/>
              <w:rPr>
                <w:bCs/>
                <w:sz w:val="20"/>
                <w:szCs w:val="20"/>
              </w:rPr>
            </w:pPr>
            <w:r w:rsidRPr="00C13C5B">
              <w:rPr>
                <w:bCs/>
                <w:sz w:val="20"/>
                <w:szCs w:val="20"/>
              </w:rPr>
              <w:t>Designation</w:t>
            </w:r>
          </w:p>
        </w:tc>
        <w:tc>
          <w:tcPr>
            <w:tcW w:w="8011" w:type="dxa"/>
            <w:gridSpan w:val="2"/>
            <w:tcBorders>
              <w:top w:val="single" w:sz="4" w:space="0" w:color="808080"/>
              <w:left w:val="single" w:sz="4" w:space="0" w:color="808080"/>
              <w:bottom w:val="single" w:sz="4" w:space="0" w:color="808080"/>
              <w:right w:val="single" w:sz="4" w:space="0" w:color="808080"/>
            </w:tcBorders>
            <w:shd w:val="clear" w:color="auto" w:fill="auto"/>
          </w:tcPr>
          <w:p w:rsidR="008960F6" w:rsidRPr="00C13C5B" w:rsidRDefault="008960F6" w:rsidP="009A0BAA">
            <w:pPr>
              <w:snapToGrid w:val="0"/>
              <w:ind w:left="720"/>
              <w:rPr>
                <w:bCs/>
                <w:sz w:val="20"/>
                <w:szCs w:val="20"/>
              </w:rPr>
            </w:pPr>
            <w:r w:rsidRPr="00C13C5B">
              <w:rPr>
                <w:bCs/>
                <w:sz w:val="20"/>
                <w:szCs w:val="20"/>
              </w:rPr>
              <w:t>Automation Test Engineer</w:t>
            </w:r>
          </w:p>
        </w:tc>
      </w:tr>
      <w:tr w:rsidR="008960F6" w:rsidRPr="00C13C5B" w:rsidTr="009A0BAA">
        <w:trPr>
          <w:gridAfter w:val="1"/>
          <w:wAfter w:w="22" w:type="dxa"/>
          <w:trHeight w:val="242"/>
        </w:trPr>
        <w:tc>
          <w:tcPr>
            <w:tcW w:w="1719" w:type="dxa"/>
            <w:tcBorders>
              <w:top w:val="single" w:sz="4" w:space="0" w:color="808080"/>
              <w:left w:val="single" w:sz="4" w:space="0" w:color="808080"/>
              <w:bottom w:val="single" w:sz="4" w:space="0" w:color="808080"/>
            </w:tcBorders>
            <w:shd w:val="clear" w:color="auto" w:fill="auto"/>
          </w:tcPr>
          <w:p w:rsidR="008960F6" w:rsidRPr="00C13C5B" w:rsidRDefault="008960F6">
            <w:pPr>
              <w:snapToGrid w:val="0"/>
              <w:rPr>
                <w:bCs/>
                <w:sz w:val="20"/>
                <w:szCs w:val="20"/>
              </w:rPr>
            </w:pPr>
            <w:r w:rsidRPr="00C13C5B">
              <w:rPr>
                <w:bCs/>
                <w:sz w:val="20"/>
                <w:szCs w:val="20"/>
              </w:rPr>
              <w:t xml:space="preserve">Project Duration </w:t>
            </w:r>
          </w:p>
        </w:tc>
        <w:tc>
          <w:tcPr>
            <w:tcW w:w="8011" w:type="dxa"/>
            <w:gridSpan w:val="2"/>
            <w:tcBorders>
              <w:top w:val="single" w:sz="4" w:space="0" w:color="808080"/>
              <w:left w:val="single" w:sz="4" w:space="0" w:color="808080"/>
              <w:bottom w:val="single" w:sz="4" w:space="0" w:color="808080"/>
              <w:right w:val="single" w:sz="4" w:space="0" w:color="808080"/>
            </w:tcBorders>
            <w:shd w:val="clear" w:color="auto" w:fill="auto"/>
          </w:tcPr>
          <w:p w:rsidR="008960F6" w:rsidRPr="00C13C5B" w:rsidRDefault="008960F6" w:rsidP="009A0BAA">
            <w:pPr>
              <w:snapToGrid w:val="0"/>
              <w:ind w:left="720"/>
              <w:rPr>
                <w:bCs/>
                <w:sz w:val="20"/>
                <w:szCs w:val="20"/>
              </w:rPr>
            </w:pPr>
            <w:r w:rsidRPr="00C13C5B">
              <w:rPr>
                <w:bCs/>
                <w:sz w:val="20"/>
                <w:szCs w:val="20"/>
              </w:rPr>
              <w:t>10 Months</w:t>
            </w:r>
          </w:p>
        </w:tc>
      </w:tr>
      <w:tr w:rsidR="008960F6" w:rsidRPr="00C13C5B" w:rsidTr="009A0BAA">
        <w:trPr>
          <w:gridAfter w:val="1"/>
          <w:wAfter w:w="22" w:type="dxa"/>
          <w:trHeight w:val="638"/>
        </w:trPr>
        <w:tc>
          <w:tcPr>
            <w:tcW w:w="1719" w:type="dxa"/>
            <w:tcBorders>
              <w:top w:val="single" w:sz="4" w:space="0" w:color="808080"/>
              <w:left w:val="single" w:sz="4" w:space="0" w:color="808080"/>
              <w:bottom w:val="single" w:sz="4" w:space="0" w:color="808080"/>
            </w:tcBorders>
            <w:shd w:val="clear" w:color="auto" w:fill="auto"/>
          </w:tcPr>
          <w:p w:rsidR="008960F6" w:rsidRPr="00C13C5B" w:rsidRDefault="008960F6">
            <w:pPr>
              <w:snapToGrid w:val="0"/>
              <w:rPr>
                <w:bCs/>
                <w:sz w:val="20"/>
                <w:szCs w:val="20"/>
              </w:rPr>
            </w:pPr>
            <w:r w:rsidRPr="00C13C5B">
              <w:rPr>
                <w:bCs/>
                <w:sz w:val="20"/>
                <w:szCs w:val="20"/>
              </w:rPr>
              <w:t xml:space="preserve">About Project </w:t>
            </w:r>
          </w:p>
        </w:tc>
        <w:tc>
          <w:tcPr>
            <w:tcW w:w="8011" w:type="dxa"/>
            <w:gridSpan w:val="2"/>
            <w:tcBorders>
              <w:top w:val="single" w:sz="4" w:space="0" w:color="808080"/>
              <w:left w:val="single" w:sz="4" w:space="0" w:color="808080"/>
              <w:bottom w:val="single" w:sz="4" w:space="0" w:color="808080"/>
              <w:right w:val="single" w:sz="4" w:space="0" w:color="808080"/>
            </w:tcBorders>
            <w:shd w:val="clear" w:color="auto" w:fill="auto"/>
          </w:tcPr>
          <w:p w:rsidR="004D0F7B" w:rsidRPr="00C13C5B" w:rsidRDefault="008960F6" w:rsidP="004D0F7B">
            <w:pPr>
              <w:snapToGrid w:val="0"/>
              <w:ind w:left="720"/>
              <w:rPr>
                <w:bCs/>
                <w:sz w:val="20"/>
                <w:szCs w:val="20"/>
              </w:rPr>
            </w:pPr>
            <w:r w:rsidRPr="00C13C5B">
              <w:rPr>
                <w:bCs/>
                <w:sz w:val="20"/>
                <w:szCs w:val="20"/>
              </w:rPr>
              <w:t>Time Warner Cable is an American cable telecommunications company that operates in 28 states and has 31 operating divisions.</w:t>
            </w:r>
            <w:r w:rsidR="004D0F7B">
              <w:rPr>
                <w:bCs/>
                <w:sz w:val="20"/>
                <w:szCs w:val="20"/>
              </w:rPr>
              <w:t xml:space="preserve"> It provides a commercial services for TV, Internet and Phone with various bundles and offers.</w:t>
            </w:r>
          </w:p>
          <w:p w:rsidR="008960F6" w:rsidRPr="00C13C5B" w:rsidRDefault="008960F6" w:rsidP="004D0F7B">
            <w:pPr>
              <w:ind w:left="720"/>
              <w:rPr>
                <w:bCs/>
                <w:sz w:val="20"/>
                <w:szCs w:val="20"/>
              </w:rPr>
            </w:pPr>
          </w:p>
        </w:tc>
      </w:tr>
      <w:tr w:rsidR="008960F6" w:rsidRPr="00C13C5B" w:rsidTr="009A0BAA">
        <w:trPr>
          <w:gridAfter w:val="1"/>
          <w:wAfter w:w="22" w:type="dxa"/>
          <w:trHeight w:val="242"/>
        </w:trPr>
        <w:tc>
          <w:tcPr>
            <w:tcW w:w="1719" w:type="dxa"/>
            <w:tcBorders>
              <w:top w:val="single" w:sz="4" w:space="0" w:color="808080"/>
              <w:left w:val="single" w:sz="4" w:space="0" w:color="808080"/>
              <w:bottom w:val="single" w:sz="4" w:space="0" w:color="808080"/>
            </w:tcBorders>
            <w:shd w:val="clear" w:color="auto" w:fill="auto"/>
          </w:tcPr>
          <w:p w:rsidR="008960F6" w:rsidRPr="00C13C5B" w:rsidRDefault="008960F6">
            <w:pPr>
              <w:snapToGrid w:val="0"/>
              <w:rPr>
                <w:bCs/>
                <w:sz w:val="20"/>
                <w:szCs w:val="20"/>
              </w:rPr>
            </w:pPr>
            <w:r w:rsidRPr="00C13C5B">
              <w:rPr>
                <w:bCs/>
                <w:sz w:val="20"/>
                <w:szCs w:val="20"/>
              </w:rPr>
              <w:lastRenderedPageBreak/>
              <w:t>Testing Tool used</w:t>
            </w:r>
          </w:p>
        </w:tc>
        <w:tc>
          <w:tcPr>
            <w:tcW w:w="8011" w:type="dxa"/>
            <w:gridSpan w:val="2"/>
            <w:tcBorders>
              <w:top w:val="single" w:sz="4" w:space="0" w:color="808080"/>
              <w:left w:val="single" w:sz="4" w:space="0" w:color="808080"/>
              <w:bottom w:val="single" w:sz="4" w:space="0" w:color="808080"/>
              <w:right w:val="single" w:sz="4" w:space="0" w:color="808080"/>
            </w:tcBorders>
            <w:shd w:val="clear" w:color="auto" w:fill="auto"/>
          </w:tcPr>
          <w:p w:rsidR="008960F6" w:rsidRPr="00C13C5B" w:rsidRDefault="008960F6" w:rsidP="009A0BAA">
            <w:pPr>
              <w:snapToGrid w:val="0"/>
              <w:ind w:left="720"/>
              <w:rPr>
                <w:bCs/>
                <w:sz w:val="20"/>
                <w:szCs w:val="20"/>
              </w:rPr>
            </w:pPr>
            <w:r w:rsidRPr="00C13C5B">
              <w:rPr>
                <w:bCs/>
                <w:sz w:val="20"/>
                <w:szCs w:val="20"/>
              </w:rPr>
              <w:t>QTP, Bugzilla</w:t>
            </w:r>
          </w:p>
        </w:tc>
      </w:tr>
      <w:tr w:rsidR="008960F6" w:rsidRPr="00C13C5B" w:rsidTr="009A0BAA">
        <w:trPr>
          <w:gridAfter w:val="1"/>
          <w:wAfter w:w="22" w:type="dxa"/>
          <w:trHeight w:val="260"/>
        </w:trPr>
        <w:tc>
          <w:tcPr>
            <w:tcW w:w="1719" w:type="dxa"/>
            <w:tcBorders>
              <w:top w:val="single" w:sz="4" w:space="0" w:color="808080"/>
              <w:left w:val="single" w:sz="4" w:space="0" w:color="808080"/>
              <w:bottom w:val="single" w:sz="4" w:space="0" w:color="808080"/>
            </w:tcBorders>
            <w:shd w:val="clear" w:color="auto" w:fill="auto"/>
          </w:tcPr>
          <w:p w:rsidR="008960F6" w:rsidRPr="00C13C5B" w:rsidRDefault="008960F6">
            <w:pPr>
              <w:snapToGrid w:val="0"/>
              <w:rPr>
                <w:bCs/>
                <w:sz w:val="20"/>
                <w:szCs w:val="20"/>
              </w:rPr>
            </w:pPr>
            <w:r w:rsidRPr="00C13C5B">
              <w:rPr>
                <w:bCs/>
                <w:sz w:val="20"/>
                <w:szCs w:val="20"/>
              </w:rPr>
              <w:t xml:space="preserve">Team size    </w:t>
            </w:r>
          </w:p>
        </w:tc>
        <w:tc>
          <w:tcPr>
            <w:tcW w:w="8011" w:type="dxa"/>
            <w:gridSpan w:val="2"/>
            <w:tcBorders>
              <w:top w:val="single" w:sz="4" w:space="0" w:color="808080"/>
              <w:left w:val="single" w:sz="4" w:space="0" w:color="808080"/>
              <w:bottom w:val="single" w:sz="4" w:space="0" w:color="808080"/>
              <w:right w:val="single" w:sz="4" w:space="0" w:color="808080"/>
            </w:tcBorders>
            <w:shd w:val="clear" w:color="auto" w:fill="auto"/>
          </w:tcPr>
          <w:p w:rsidR="008960F6" w:rsidRPr="00C13C5B" w:rsidRDefault="008960F6" w:rsidP="009A0BAA">
            <w:pPr>
              <w:snapToGrid w:val="0"/>
              <w:ind w:left="720"/>
              <w:rPr>
                <w:bCs/>
                <w:sz w:val="20"/>
                <w:szCs w:val="20"/>
              </w:rPr>
            </w:pPr>
            <w:r w:rsidRPr="00C13C5B">
              <w:rPr>
                <w:bCs/>
                <w:sz w:val="20"/>
                <w:szCs w:val="20"/>
              </w:rPr>
              <w:t>4</w:t>
            </w:r>
          </w:p>
        </w:tc>
      </w:tr>
      <w:tr w:rsidR="008960F6" w:rsidRPr="00C13C5B" w:rsidTr="009A0BAA">
        <w:trPr>
          <w:gridAfter w:val="1"/>
          <w:wAfter w:w="22" w:type="dxa"/>
          <w:trHeight w:val="800"/>
        </w:trPr>
        <w:tc>
          <w:tcPr>
            <w:tcW w:w="1719" w:type="dxa"/>
            <w:tcBorders>
              <w:top w:val="single" w:sz="4" w:space="0" w:color="808080"/>
              <w:left w:val="single" w:sz="4" w:space="0" w:color="808080"/>
              <w:bottom w:val="single" w:sz="4" w:space="0" w:color="808080"/>
            </w:tcBorders>
            <w:shd w:val="clear" w:color="auto" w:fill="auto"/>
          </w:tcPr>
          <w:p w:rsidR="008960F6" w:rsidRPr="00C13C5B" w:rsidRDefault="008960F6">
            <w:pPr>
              <w:snapToGrid w:val="0"/>
              <w:rPr>
                <w:bCs/>
                <w:sz w:val="20"/>
                <w:szCs w:val="20"/>
              </w:rPr>
            </w:pPr>
            <w:r w:rsidRPr="00C13C5B">
              <w:rPr>
                <w:bCs/>
                <w:sz w:val="20"/>
                <w:szCs w:val="20"/>
              </w:rPr>
              <w:t>My Responsibili</w:t>
            </w:r>
            <w:r w:rsidR="000B2D84" w:rsidRPr="00C13C5B">
              <w:rPr>
                <w:bCs/>
                <w:sz w:val="20"/>
                <w:szCs w:val="20"/>
              </w:rPr>
              <w:t>ty</w:t>
            </w:r>
          </w:p>
        </w:tc>
        <w:tc>
          <w:tcPr>
            <w:tcW w:w="8011" w:type="dxa"/>
            <w:gridSpan w:val="2"/>
            <w:tcBorders>
              <w:top w:val="single" w:sz="4" w:space="0" w:color="808080"/>
              <w:left w:val="single" w:sz="4" w:space="0" w:color="808080"/>
              <w:bottom w:val="single" w:sz="4" w:space="0" w:color="808080"/>
              <w:right w:val="single" w:sz="4" w:space="0" w:color="808080"/>
            </w:tcBorders>
            <w:shd w:val="clear" w:color="auto" w:fill="auto"/>
          </w:tcPr>
          <w:p w:rsidR="008960F6" w:rsidRPr="00C13C5B" w:rsidRDefault="008960F6">
            <w:pPr>
              <w:numPr>
                <w:ilvl w:val="0"/>
                <w:numId w:val="4"/>
              </w:numPr>
              <w:snapToGrid w:val="0"/>
              <w:rPr>
                <w:bCs/>
                <w:sz w:val="20"/>
                <w:szCs w:val="20"/>
              </w:rPr>
            </w:pPr>
            <w:r w:rsidRPr="00C13C5B">
              <w:rPr>
                <w:bCs/>
                <w:sz w:val="20"/>
                <w:szCs w:val="20"/>
              </w:rPr>
              <w:t>Understanding the functionality of application through KT and reverse KT and modularize it according to the functionality.</w:t>
            </w:r>
          </w:p>
          <w:p w:rsidR="008960F6" w:rsidRPr="00C13C5B" w:rsidRDefault="008960F6">
            <w:pPr>
              <w:numPr>
                <w:ilvl w:val="0"/>
                <w:numId w:val="4"/>
              </w:numPr>
              <w:rPr>
                <w:bCs/>
                <w:sz w:val="20"/>
                <w:szCs w:val="20"/>
              </w:rPr>
            </w:pPr>
            <w:r w:rsidRPr="00C13C5B">
              <w:rPr>
                <w:bCs/>
                <w:sz w:val="20"/>
                <w:szCs w:val="20"/>
              </w:rPr>
              <w:t>Writing test cases of different module for automation according to the Functional Specification.</w:t>
            </w:r>
          </w:p>
          <w:p w:rsidR="008960F6" w:rsidRPr="00C13C5B" w:rsidRDefault="008960F6">
            <w:pPr>
              <w:numPr>
                <w:ilvl w:val="0"/>
                <w:numId w:val="4"/>
              </w:numPr>
              <w:rPr>
                <w:bCs/>
                <w:sz w:val="20"/>
                <w:szCs w:val="20"/>
              </w:rPr>
            </w:pPr>
            <w:r w:rsidRPr="00C13C5B">
              <w:rPr>
                <w:bCs/>
                <w:sz w:val="20"/>
                <w:szCs w:val="20"/>
              </w:rPr>
              <w:t>Understanding the Hybrid framework and modify it according to the Project requirement.</w:t>
            </w:r>
          </w:p>
          <w:p w:rsidR="008960F6" w:rsidRPr="00C13C5B" w:rsidRDefault="008960F6">
            <w:pPr>
              <w:numPr>
                <w:ilvl w:val="0"/>
                <w:numId w:val="4"/>
              </w:numPr>
              <w:rPr>
                <w:bCs/>
                <w:sz w:val="20"/>
                <w:szCs w:val="20"/>
              </w:rPr>
            </w:pPr>
            <w:r w:rsidRPr="00C13C5B">
              <w:rPr>
                <w:bCs/>
                <w:sz w:val="20"/>
                <w:szCs w:val="20"/>
              </w:rPr>
              <w:t>Test Data preparation according to the test cases.</w:t>
            </w:r>
          </w:p>
          <w:p w:rsidR="008960F6" w:rsidRPr="00C13C5B" w:rsidRDefault="008960F6">
            <w:pPr>
              <w:numPr>
                <w:ilvl w:val="0"/>
                <w:numId w:val="4"/>
              </w:numPr>
              <w:rPr>
                <w:bCs/>
                <w:sz w:val="20"/>
                <w:szCs w:val="20"/>
              </w:rPr>
            </w:pPr>
            <w:r w:rsidRPr="00C13C5B">
              <w:rPr>
                <w:bCs/>
                <w:sz w:val="20"/>
                <w:szCs w:val="20"/>
              </w:rPr>
              <w:t>Involved in creation and handling of shared object repository.</w:t>
            </w:r>
          </w:p>
          <w:p w:rsidR="008960F6" w:rsidRPr="00C13C5B" w:rsidRDefault="008960F6">
            <w:pPr>
              <w:numPr>
                <w:ilvl w:val="0"/>
                <w:numId w:val="4"/>
              </w:numPr>
              <w:rPr>
                <w:bCs/>
                <w:sz w:val="20"/>
                <w:szCs w:val="20"/>
              </w:rPr>
            </w:pPr>
            <w:r w:rsidRPr="00C13C5B">
              <w:rPr>
                <w:bCs/>
                <w:sz w:val="20"/>
                <w:szCs w:val="20"/>
              </w:rPr>
              <w:t>Writing scripts according to the functionalities.</w:t>
            </w:r>
          </w:p>
          <w:p w:rsidR="008960F6" w:rsidRPr="00C13C5B" w:rsidRDefault="008960F6">
            <w:pPr>
              <w:numPr>
                <w:ilvl w:val="0"/>
                <w:numId w:val="4"/>
              </w:numPr>
              <w:rPr>
                <w:bCs/>
                <w:sz w:val="20"/>
                <w:szCs w:val="20"/>
              </w:rPr>
            </w:pPr>
            <w:r w:rsidRPr="00C13C5B">
              <w:rPr>
                <w:bCs/>
                <w:sz w:val="20"/>
                <w:szCs w:val="20"/>
              </w:rPr>
              <w:t>Execution of scripts.</w:t>
            </w:r>
          </w:p>
          <w:p w:rsidR="008960F6" w:rsidRPr="00C13C5B" w:rsidRDefault="008960F6" w:rsidP="00A531E4">
            <w:pPr>
              <w:numPr>
                <w:ilvl w:val="0"/>
                <w:numId w:val="4"/>
              </w:numPr>
              <w:rPr>
                <w:bCs/>
                <w:sz w:val="20"/>
                <w:szCs w:val="20"/>
              </w:rPr>
            </w:pPr>
            <w:r w:rsidRPr="00C13C5B">
              <w:rPr>
                <w:bCs/>
                <w:sz w:val="20"/>
                <w:szCs w:val="20"/>
              </w:rPr>
              <w:t xml:space="preserve"> Preparation of different Defect Logs.</w:t>
            </w:r>
          </w:p>
        </w:tc>
      </w:tr>
    </w:tbl>
    <w:p w:rsidR="008960F6" w:rsidRPr="00C13C5B" w:rsidRDefault="008960F6">
      <w:pPr>
        <w:rPr>
          <w:b/>
          <w:bCs/>
          <w:sz w:val="22"/>
          <w:szCs w:val="22"/>
        </w:rPr>
      </w:pPr>
    </w:p>
    <w:tbl>
      <w:tblPr>
        <w:tblW w:w="0" w:type="auto"/>
        <w:tblInd w:w="81" w:type="dxa"/>
        <w:tblLayout w:type="fixed"/>
        <w:tblLook w:val="0000"/>
      </w:tblPr>
      <w:tblGrid>
        <w:gridCol w:w="1719"/>
        <w:gridCol w:w="8033"/>
      </w:tblGrid>
      <w:tr w:rsidR="008960F6" w:rsidRPr="00C13C5B" w:rsidTr="003A1738">
        <w:trPr>
          <w:trHeight w:val="343"/>
        </w:trPr>
        <w:tc>
          <w:tcPr>
            <w:tcW w:w="9752" w:type="dxa"/>
            <w:gridSpan w:val="2"/>
            <w:tcBorders>
              <w:top w:val="single" w:sz="4" w:space="0" w:color="808080"/>
              <w:left w:val="single" w:sz="4" w:space="0" w:color="808080"/>
              <w:bottom w:val="single" w:sz="4" w:space="0" w:color="808080"/>
              <w:right w:val="single" w:sz="4" w:space="0" w:color="808080"/>
            </w:tcBorders>
            <w:shd w:val="clear" w:color="auto" w:fill="C4BC96"/>
          </w:tcPr>
          <w:p w:rsidR="008960F6" w:rsidRPr="00C13C5B" w:rsidRDefault="008960F6" w:rsidP="009205CB">
            <w:pPr>
              <w:numPr>
                <w:ilvl w:val="0"/>
                <w:numId w:val="8"/>
              </w:numPr>
              <w:snapToGrid w:val="0"/>
              <w:rPr>
                <w:b/>
                <w:bCs/>
                <w:sz w:val="20"/>
                <w:szCs w:val="20"/>
              </w:rPr>
            </w:pPr>
            <w:r w:rsidRPr="00C13C5B">
              <w:rPr>
                <w:b/>
                <w:bCs/>
                <w:sz w:val="20"/>
                <w:szCs w:val="20"/>
              </w:rPr>
              <w:t xml:space="preserve"> MESH Support, Douche Bank</w:t>
            </w:r>
            <w:r w:rsidR="003A1738" w:rsidRPr="00C13C5B">
              <w:rPr>
                <w:b/>
                <w:bCs/>
                <w:sz w:val="20"/>
                <w:szCs w:val="20"/>
              </w:rPr>
              <w:t>, Bangalore</w:t>
            </w:r>
          </w:p>
        </w:tc>
      </w:tr>
      <w:tr w:rsidR="008960F6" w:rsidRPr="00C13C5B" w:rsidTr="009A0BAA">
        <w:trPr>
          <w:trHeight w:val="278"/>
        </w:trPr>
        <w:tc>
          <w:tcPr>
            <w:tcW w:w="1719" w:type="dxa"/>
            <w:tcBorders>
              <w:top w:val="single" w:sz="4" w:space="0" w:color="808080"/>
              <w:left w:val="single" w:sz="4" w:space="0" w:color="808080"/>
              <w:bottom w:val="single" w:sz="4" w:space="0" w:color="808080"/>
            </w:tcBorders>
            <w:shd w:val="clear" w:color="auto" w:fill="auto"/>
          </w:tcPr>
          <w:p w:rsidR="008960F6" w:rsidRPr="00C13C5B" w:rsidRDefault="008960F6" w:rsidP="00A531E4">
            <w:pPr>
              <w:snapToGrid w:val="0"/>
              <w:rPr>
                <w:bCs/>
                <w:sz w:val="20"/>
                <w:szCs w:val="20"/>
              </w:rPr>
            </w:pPr>
            <w:r w:rsidRPr="00C13C5B">
              <w:rPr>
                <w:bCs/>
                <w:sz w:val="20"/>
                <w:szCs w:val="20"/>
              </w:rPr>
              <w:t>Client</w:t>
            </w:r>
          </w:p>
        </w:tc>
        <w:tc>
          <w:tcPr>
            <w:tcW w:w="8033" w:type="dxa"/>
            <w:tcBorders>
              <w:top w:val="single" w:sz="4" w:space="0" w:color="808080"/>
              <w:left w:val="single" w:sz="4" w:space="0" w:color="808080"/>
              <w:bottom w:val="single" w:sz="4" w:space="0" w:color="808080"/>
              <w:right w:val="single" w:sz="4" w:space="0" w:color="808080"/>
            </w:tcBorders>
            <w:shd w:val="clear" w:color="auto" w:fill="auto"/>
          </w:tcPr>
          <w:p w:rsidR="008960F6" w:rsidRPr="00C13C5B" w:rsidRDefault="008960F6" w:rsidP="009A0BAA">
            <w:pPr>
              <w:snapToGrid w:val="0"/>
              <w:ind w:left="720"/>
              <w:rPr>
                <w:bCs/>
                <w:sz w:val="20"/>
                <w:szCs w:val="20"/>
              </w:rPr>
            </w:pPr>
            <w:r w:rsidRPr="00C13C5B">
              <w:rPr>
                <w:bCs/>
                <w:sz w:val="20"/>
                <w:szCs w:val="20"/>
              </w:rPr>
              <w:t>Douche Bank</w:t>
            </w:r>
          </w:p>
        </w:tc>
      </w:tr>
      <w:tr w:rsidR="008960F6" w:rsidRPr="00C13C5B" w:rsidTr="009A0BAA">
        <w:trPr>
          <w:trHeight w:val="260"/>
        </w:trPr>
        <w:tc>
          <w:tcPr>
            <w:tcW w:w="1719" w:type="dxa"/>
            <w:tcBorders>
              <w:top w:val="single" w:sz="4" w:space="0" w:color="808080"/>
              <w:left w:val="single" w:sz="4" w:space="0" w:color="808080"/>
              <w:bottom w:val="single" w:sz="4" w:space="0" w:color="808080"/>
            </w:tcBorders>
            <w:shd w:val="clear" w:color="auto" w:fill="auto"/>
          </w:tcPr>
          <w:p w:rsidR="008960F6" w:rsidRPr="00C13C5B" w:rsidRDefault="008960F6" w:rsidP="00A531E4">
            <w:pPr>
              <w:snapToGrid w:val="0"/>
              <w:rPr>
                <w:bCs/>
                <w:sz w:val="20"/>
                <w:szCs w:val="20"/>
              </w:rPr>
            </w:pPr>
            <w:r w:rsidRPr="00C13C5B">
              <w:rPr>
                <w:bCs/>
                <w:sz w:val="20"/>
                <w:szCs w:val="20"/>
              </w:rPr>
              <w:t>Designation</w:t>
            </w:r>
          </w:p>
        </w:tc>
        <w:tc>
          <w:tcPr>
            <w:tcW w:w="8033" w:type="dxa"/>
            <w:tcBorders>
              <w:top w:val="single" w:sz="4" w:space="0" w:color="808080"/>
              <w:left w:val="single" w:sz="4" w:space="0" w:color="808080"/>
              <w:bottom w:val="single" w:sz="4" w:space="0" w:color="808080"/>
              <w:right w:val="single" w:sz="4" w:space="0" w:color="808080"/>
            </w:tcBorders>
            <w:shd w:val="clear" w:color="auto" w:fill="auto"/>
          </w:tcPr>
          <w:p w:rsidR="008960F6" w:rsidRPr="00C13C5B" w:rsidRDefault="008960F6" w:rsidP="009A0BAA">
            <w:pPr>
              <w:snapToGrid w:val="0"/>
              <w:ind w:left="720"/>
              <w:rPr>
                <w:bCs/>
                <w:sz w:val="20"/>
                <w:szCs w:val="20"/>
              </w:rPr>
            </w:pPr>
            <w:r w:rsidRPr="00C13C5B">
              <w:rPr>
                <w:bCs/>
                <w:sz w:val="20"/>
                <w:szCs w:val="20"/>
              </w:rPr>
              <w:t>Process Executive</w:t>
            </w:r>
          </w:p>
        </w:tc>
      </w:tr>
      <w:tr w:rsidR="008960F6" w:rsidRPr="00C13C5B" w:rsidTr="009A0BAA">
        <w:trPr>
          <w:trHeight w:val="260"/>
        </w:trPr>
        <w:tc>
          <w:tcPr>
            <w:tcW w:w="1719" w:type="dxa"/>
            <w:tcBorders>
              <w:top w:val="single" w:sz="4" w:space="0" w:color="808080"/>
              <w:left w:val="single" w:sz="4" w:space="0" w:color="808080"/>
              <w:bottom w:val="single" w:sz="4" w:space="0" w:color="808080"/>
            </w:tcBorders>
            <w:shd w:val="clear" w:color="auto" w:fill="auto"/>
          </w:tcPr>
          <w:p w:rsidR="008960F6" w:rsidRPr="00C13C5B" w:rsidRDefault="008960F6">
            <w:pPr>
              <w:snapToGrid w:val="0"/>
              <w:rPr>
                <w:bCs/>
                <w:sz w:val="20"/>
                <w:szCs w:val="20"/>
              </w:rPr>
            </w:pPr>
            <w:r w:rsidRPr="00C13C5B">
              <w:rPr>
                <w:bCs/>
                <w:sz w:val="20"/>
                <w:szCs w:val="20"/>
              </w:rPr>
              <w:t xml:space="preserve">Project duration </w:t>
            </w:r>
          </w:p>
        </w:tc>
        <w:tc>
          <w:tcPr>
            <w:tcW w:w="8033" w:type="dxa"/>
            <w:tcBorders>
              <w:top w:val="single" w:sz="4" w:space="0" w:color="808080"/>
              <w:left w:val="single" w:sz="4" w:space="0" w:color="808080"/>
              <w:bottom w:val="single" w:sz="4" w:space="0" w:color="808080"/>
              <w:right w:val="single" w:sz="4" w:space="0" w:color="808080"/>
            </w:tcBorders>
            <w:shd w:val="clear" w:color="auto" w:fill="auto"/>
          </w:tcPr>
          <w:p w:rsidR="008960F6" w:rsidRPr="00C13C5B" w:rsidRDefault="008960F6" w:rsidP="009A0BAA">
            <w:pPr>
              <w:snapToGrid w:val="0"/>
              <w:ind w:left="720"/>
              <w:rPr>
                <w:bCs/>
                <w:sz w:val="20"/>
                <w:szCs w:val="20"/>
              </w:rPr>
            </w:pPr>
            <w:r w:rsidRPr="00C13C5B">
              <w:rPr>
                <w:bCs/>
                <w:sz w:val="20"/>
                <w:szCs w:val="20"/>
              </w:rPr>
              <w:t>6 Months</w:t>
            </w:r>
          </w:p>
        </w:tc>
      </w:tr>
      <w:tr w:rsidR="008960F6" w:rsidRPr="00C13C5B" w:rsidTr="009A0BAA">
        <w:trPr>
          <w:trHeight w:val="613"/>
        </w:trPr>
        <w:tc>
          <w:tcPr>
            <w:tcW w:w="1719" w:type="dxa"/>
            <w:tcBorders>
              <w:top w:val="single" w:sz="4" w:space="0" w:color="808080"/>
              <w:left w:val="single" w:sz="4" w:space="0" w:color="808080"/>
              <w:bottom w:val="single" w:sz="4" w:space="0" w:color="808080"/>
            </w:tcBorders>
            <w:shd w:val="clear" w:color="auto" w:fill="auto"/>
          </w:tcPr>
          <w:p w:rsidR="008960F6" w:rsidRPr="00C13C5B" w:rsidRDefault="008960F6">
            <w:pPr>
              <w:snapToGrid w:val="0"/>
              <w:rPr>
                <w:bCs/>
                <w:sz w:val="20"/>
                <w:szCs w:val="20"/>
              </w:rPr>
            </w:pPr>
            <w:r w:rsidRPr="00C13C5B">
              <w:rPr>
                <w:bCs/>
                <w:sz w:val="20"/>
                <w:szCs w:val="20"/>
              </w:rPr>
              <w:t>Technology used</w:t>
            </w:r>
          </w:p>
          <w:p w:rsidR="008960F6" w:rsidRPr="00C13C5B" w:rsidRDefault="008960F6">
            <w:pPr>
              <w:rPr>
                <w:bCs/>
                <w:sz w:val="20"/>
                <w:szCs w:val="20"/>
              </w:rPr>
            </w:pPr>
          </w:p>
        </w:tc>
        <w:tc>
          <w:tcPr>
            <w:tcW w:w="8033" w:type="dxa"/>
            <w:tcBorders>
              <w:top w:val="single" w:sz="4" w:space="0" w:color="808080"/>
              <w:left w:val="single" w:sz="4" w:space="0" w:color="808080"/>
              <w:bottom w:val="single" w:sz="4" w:space="0" w:color="808080"/>
              <w:right w:val="single" w:sz="4" w:space="0" w:color="808080"/>
            </w:tcBorders>
            <w:shd w:val="clear" w:color="auto" w:fill="auto"/>
          </w:tcPr>
          <w:p w:rsidR="008960F6" w:rsidRPr="00C13C5B" w:rsidRDefault="008960F6" w:rsidP="009A0BAA">
            <w:pPr>
              <w:snapToGrid w:val="0"/>
              <w:ind w:left="720"/>
              <w:rPr>
                <w:bCs/>
                <w:sz w:val="20"/>
                <w:szCs w:val="20"/>
              </w:rPr>
            </w:pPr>
            <w:r w:rsidRPr="00C13C5B">
              <w:rPr>
                <w:bCs/>
                <w:sz w:val="20"/>
                <w:szCs w:val="20"/>
              </w:rPr>
              <w:t>QRT(Query Request Tool), GCM(Global Change Management) Tool, Putty, Tibco, MS-Excel</w:t>
            </w:r>
          </w:p>
        </w:tc>
      </w:tr>
      <w:tr w:rsidR="008960F6" w:rsidRPr="00C13C5B" w:rsidTr="009A0BAA">
        <w:trPr>
          <w:trHeight w:val="260"/>
        </w:trPr>
        <w:tc>
          <w:tcPr>
            <w:tcW w:w="1719" w:type="dxa"/>
            <w:tcBorders>
              <w:top w:val="single" w:sz="4" w:space="0" w:color="808080"/>
              <w:left w:val="single" w:sz="4" w:space="0" w:color="808080"/>
              <w:bottom w:val="single" w:sz="4" w:space="0" w:color="808080"/>
            </w:tcBorders>
            <w:shd w:val="clear" w:color="auto" w:fill="auto"/>
          </w:tcPr>
          <w:p w:rsidR="008960F6" w:rsidRPr="00C13C5B" w:rsidRDefault="008960F6">
            <w:pPr>
              <w:snapToGrid w:val="0"/>
              <w:rPr>
                <w:bCs/>
                <w:sz w:val="20"/>
                <w:szCs w:val="20"/>
              </w:rPr>
            </w:pPr>
            <w:r w:rsidRPr="00C13C5B">
              <w:rPr>
                <w:bCs/>
                <w:sz w:val="20"/>
                <w:szCs w:val="20"/>
              </w:rPr>
              <w:t xml:space="preserve">Team size    </w:t>
            </w:r>
          </w:p>
        </w:tc>
        <w:tc>
          <w:tcPr>
            <w:tcW w:w="8033" w:type="dxa"/>
            <w:tcBorders>
              <w:top w:val="single" w:sz="4" w:space="0" w:color="808080"/>
              <w:left w:val="single" w:sz="4" w:space="0" w:color="808080"/>
              <w:bottom w:val="single" w:sz="4" w:space="0" w:color="808080"/>
              <w:right w:val="single" w:sz="4" w:space="0" w:color="808080"/>
            </w:tcBorders>
            <w:shd w:val="clear" w:color="auto" w:fill="auto"/>
          </w:tcPr>
          <w:p w:rsidR="008960F6" w:rsidRPr="00C13C5B" w:rsidRDefault="008960F6" w:rsidP="009A0BAA">
            <w:pPr>
              <w:snapToGrid w:val="0"/>
              <w:ind w:left="720"/>
              <w:rPr>
                <w:bCs/>
                <w:sz w:val="20"/>
                <w:szCs w:val="20"/>
              </w:rPr>
            </w:pPr>
            <w:r w:rsidRPr="00C13C5B">
              <w:rPr>
                <w:bCs/>
                <w:sz w:val="20"/>
                <w:szCs w:val="20"/>
              </w:rPr>
              <w:t>10</w:t>
            </w:r>
          </w:p>
        </w:tc>
      </w:tr>
      <w:tr w:rsidR="008960F6" w:rsidRPr="00C13C5B" w:rsidTr="009A0BAA">
        <w:trPr>
          <w:trHeight w:val="710"/>
        </w:trPr>
        <w:tc>
          <w:tcPr>
            <w:tcW w:w="1719" w:type="dxa"/>
            <w:tcBorders>
              <w:top w:val="single" w:sz="4" w:space="0" w:color="808080"/>
              <w:left w:val="single" w:sz="4" w:space="0" w:color="808080"/>
              <w:bottom w:val="single" w:sz="4" w:space="0" w:color="808080"/>
            </w:tcBorders>
            <w:shd w:val="clear" w:color="auto" w:fill="auto"/>
          </w:tcPr>
          <w:p w:rsidR="008960F6" w:rsidRPr="00C13C5B" w:rsidRDefault="008960F6">
            <w:pPr>
              <w:snapToGrid w:val="0"/>
              <w:rPr>
                <w:bCs/>
                <w:sz w:val="20"/>
                <w:szCs w:val="20"/>
              </w:rPr>
            </w:pPr>
            <w:r w:rsidRPr="00C13C5B">
              <w:rPr>
                <w:bCs/>
                <w:sz w:val="20"/>
                <w:szCs w:val="20"/>
              </w:rPr>
              <w:t>My contribution</w:t>
            </w:r>
          </w:p>
        </w:tc>
        <w:tc>
          <w:tcPr>
            <w:tcW w:w="8033" w:type="dxa"/>
            <w:tcBorders>
              <w:top w:val="single" w:sz="4" w:space="0" w:color="808080"/>
              <w:left w:val="single" w:sz="4" w:space="0" w:color="808080"/>
              <w:bottom w:val="single" w:sz="4" w:space="0" w:color="808080"/>
              <w:right w:val="single" w:sz="4" w:space="0" w:color="808080"/>
            </w:tcBorders>
            <w:shd w:val="clear" w:color="auto" w:fill="auto"/>
          </w:tcPr>
          <w:p w:rsidR="008960F6" w:rsidRPr="00C13C5B" w:rsidRDefault="008960F6">
            <w:pPr>
              <w:numPr>
                <w:ilvl w:val="0"/>
                <w:numId w:val="4"/>
              </w:numPr>
              <w:snapToGrid w:val="0"/>
              <w:rPr>
                <w:bCs/>
                <w:sz w:val="20"/>
                <w:szCs w:val="20"/>
              </w:rPr>
            </w:pPr>
            <w:r w:rsidRPr="00C13C5B">
              <w:rPr>
                <w:bCs/>
                <w:sz w:val="20"/>
                <w:szCs w:val="20"/>
              </w:rPr>
              <w:t>Providing support and services to L1 and L2 team  by alert monitoring</w:t>
            </w:r>
          </w:p>
          <w:p w:rsidR="008960F6" w:rsidRPr="00C13C5B" w:rsidRDefault="008960F6">
            <w:pPr>
              <w:numPr>
                <w:ilvl w:val="0"/>
                <w:numId w:val="4"/>
              </w:numPr>
              <w:rPr>
                <w:bCs/>
                <w:sz w:val="20"/>
                <w:szCs w:val="20"/>
              </w:rPr>
            </w:pPr>
            <w:r w:rsidRPr="00C13C5B">
              <w:rPr>
                <w:bCs/>
                <w:sz w:val="20"/>
                <w:szCs w:val="20"/>
              </w:rPr>
              <w:t>Preparing reports according to the requirement of PM.</w:t>
            </w:r>
          </w:p>
          <w:p w:rsidR="008960F6" w:rsidRPr="00C13C5B" w:rsidRDefault="008960F6">
            <w:pPr>
              <w:numPr>
                <w:ilvl w:val="0"/>
                <w:numId w:val="4"/>
              </w:numPr>
              <w:rPr>
                <w:bCs/>
                <w:sz w:val="20"/>
                <w:szCs w:val="20"/>
              </w:rPr>
            </w:pPr>
            <w:r w:rsidRPr="00C13C5B">
              <w:rPr>
                <w:bCs/>
                <w:sz w:val="20"/>
                <w:szCs w:val="20"/>
              </w:rPr>
              <w:t>Executing patch in Putty on time according to the project requirement</w:t>
            </w:r>
          </w:p>
          <w:p w:rsidR="008960F6" w:rsidRPr="00C13C5B" w:rsidRDefault="008960F6">
            <w:pPr>
              <w:numPr>
                <w:ilvl w:val="0"/>
                <w:numId w:val="4"/>
              </w:numPr>
              <w:rPr>
                <w:bCs/>
                <w:sz w:val="20"/>
                <w:szCs w:val="20"/>
              </w:rPr>
            </w:pPr>
            <w:r w:rsidRPr="00C13C5B">
              <w:rPr>
                <w:bCs/>
                <w:sz w:val="20"/>
                <w:szCs w:val="20"/>
              </w:rPr>
              <w:t>Updating the MS-Excel macro for different report generation.</w:t>
            </w:r>
          </w:p>
          <w:p w:rsidR="008960F6" w:rsidRPr="00C13C5B" w:rsidRDefault="008960F6">
            <w:pPr>
              <w:numPr>
                <w:ilvl w:val="0"/>
                <w:numId w:val="4"/>
              </w:numPr>
              <w:rPr>
                <w:bCs/>
                <w:sz w:val="20"/>
                <w:szCs w:val="20"/>
              </w:rPr>
            </w:pPr>
            <w:r w:rsidRPr="00C13C5B">
              <w:rPr>
                <w:bCs/>
                <w:sz w:val="20"/>
                <w:szCs w:val="20"/>
              </w:rPr>
              <w:t>Writing the database queries in QRT tool for report preparation and data validation.</w:t>
            </w:r>
          </w:p>
        </w:tc>
      </w:tr>
    </w:tbl>
    <w:p w:rsidR="00E85986" w:rsidRPr="00C13C5B" w:rsidRDefault="00E85986">
      <w:pPr>
        <w:rPr>
          <w:sz w:val="20"/>
          <w:szCs w:val="20"/>
        </w:rPr>
      </w:pPr>
    </w:p>
    <w:p w:rsidR="00E85986" w:rsidRPr="00C13C5B" w:rsidRDefault="00BE22B0" w:rsidP="00E85986">
      <w:pPr>
        <w:rPr>
          <w:b/>
          <w:sz w:val="20"/>
          <w:szCs w:val="20"/>
        </w:rPr>
      </w:pPr>
      <w:r w:rsidRPr="00C13C5B">
        <w:rPr>
          <w:b/>
          <w:sz w:val="20"/>
          <w:szCs w:val="20"/>
        </w:rPr>
        <w:t>EDUCATION</w:t>
      </w:r>
    </w:p>
    <w:tbl>
      <w:tblPr>
        <w:tblW w:w="0" w:type="auto"/>
        <w:tblLayout w:type="fixed"/>
        <w:tblLook w:val="0000"/>
      </w:tblPr>
      <w:tblGrid>
        <w:gridCol w:w="9696"/>
      </w:tblGrid>
      <w:tr w:rsidR="00E85986" w:rsidRPr="00C13C5B" w:rsidTr="007C5236">
        <w:tc>
          <w:tcPr>
            <w:tcW w:w="9696" w:type="dxa"/>
            <w:tcBorders>
              <w:top w:val="single" w:sz="8" w:space="0" w:color="FFFF00"/>
              <w:bottom w:val="single" w:sz="8" w:space="0" w:color="FFFF00"/>
            </w:tcBorders>
            <w:shd w:val="clear" w:color="auto" w:fill="auto"/>
          </w:tcPr>
          <w:p w:rsidR="00E85986" w:rsidRPr="00C13C5B" w:rsidRDefault="00E85986" w:rsidP="007C5236">
            <w:pPr>
              <w:snapToGrid w:val="0"/>
              <w:ind w:left="264"/>
              <w:jc w:val="both"/>
              <w:rPr>
                <w:b/>
                <w:bCs/>
                <w:sz w:val="20"/>
                <w:szCs w:val="20"/>
              </w:rPr>
            </w:pPr>
          </w:p>
        </w:tc>
      </w:tr>
    </w:tbl>
    <w:p w:rsidR="00E85986" w:rsidRPr="00C13C5B" w:rsidRDefault="00E85986" w:rsidP="00E85986">
      <w:pPr>
        <w:ind w:left="2160" w:right="634"/>
        <w:rPr>
          <w:sz w:val="20"/>
          <w:szCs w:val="20"/>
        </w:rPr>
      </w:pPr>
    </w:p>
    <w:tbl>
      <w:tblPr>
        <w:tblW w:w="0" w:type="auto"/>
        <w:tblLook w:val="01E0"/>
      </w:tblPr>
      <w:tblGrid>
        <w:gridCol w:w="4428"/>
        <w:gridCol w:w="5580"/>
      </w:tblGrid>
      <w:tr w:rsidR="00BE22B0" w:rsidRPr="00C13C5B" w:rsidTr="00BE22B0">
        <w:trPr>
          <w:trHeight w:val="495"/>
        </w:trPr>
        <w:tc>
          <w:tcPr>
            <w:tcW w:w="4428" w:type="dxa"/>
          </w:tcPr>
          <w:p w:rsidR="00BE22B0" w:rsidRPr="00C13C5B" w:rsidRDefault="00BE22B0" w:rsidP="000C142F">
            <w:pPr>
              <w:rPr>
                <w:b/>
                <w:sz w:val="20"/>
                <w:szCs w:val="20"/>
              </w:rPr>
            </w:pPr>
            <w:r w:rsidRPr="00C13C5B">
              <w:rPr>
                <w:b/>
                <w:sz w:val="20"/>
                <w:szCs w:val="20"/>
              </w:rPr>
              <w:t>Master in Computer Application(MCA)</w:t>
            </w:r>
          </w:p>
          <w:p w:rsidR="00BE22B0" w:rsidRPr="00C13C5B" w:rsidRDefault="00BE22B0" w:rsidP="000C142F">
            <w:pPr>
              <w:rPr>
                <w:b/>
                <w:sz w:val="20"/>
                <w:szCs w:val="20"/>
              </w:rPr>
            </w:pPr>
          </w:p>
        </w:tc>
        <w:tc>
          <w:tcPr>
            <w:tcW w:w="5580" w:type="dxa"/>
          </w:tcPr>
          <w:p w:rsidR="00BE22B0" w:rsidRPr="00C13C5B" w:rsidRDefault="00BE22B0" w:rsidP="00BE22B0">
            <w:pPr>
              <w:rPr>
                <w:b/>
                <w:sz w:val="20"/>
                <w:szCs w:val="20"/>
              </w:rPr>
            </w:pPr>
            <w:r w:rsidRPr="00C13C5B">
              <w:rPr>
                <w:b/>
                <w:sz w:val="20"/>
                <w:szCs w:val="20"/>
              </w:rPr>
              <w:t>ICFAI School of Information Technology, Hyderabad</w:t>
            </w:r>
          </w:p>
        </w:tc>
      </w:tr>
    </w:tbl>
    <w:p w:rsidR="008960F6" w:rsidRPr="00C13C5B" w:rsidRDefault="008960F6" w:rsidP="00E811EF">
      <w:pPr>
        <w:rPr>
          <w:sz w:val="20"/>
          <w:szCs w:val="20"/>
        </w:rPr>
      </w:pPr>
    </w:p>
    <w:sectPr w:rsidR="008960F6" w:rsidRPr="00C13C5B" w:rsidSect="000978EC">
      <w:headerReference w:type="even" r:id="rId7"/>
      <w:headerReference w:type="default" r:id="rId8"/>
      <w:footerReference w:type="even" r:id="rId9"/>
      <w:footerReference w:type="default" r:id="rId10"/>
      <w:headerReference w:type="first" r:id="rId11"/>
      <w:footerReference w:type="first" r:id="rId12"/>
      <w:pgSz w:w="12240" w:h="15840"/>
      <w:pgMar w:top="720" w:right="1008" w:bottom="90" w:left="1440" w:header="9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C30" w:rsidRDefault="00F11C30">
      <w:r>
        <w:separator/>
      </w:r>
    </w:p>
  </w:endnote>
  <w:endnote w:type="continuationSeparator" w:id="1">
    <w:p w:rsidR="00F11C30" w:rsidRDefault="00F11C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431" w:rsidRDefault="00044431" w:rsidP="00044431">
    <w:pPr>
      <w:pStyle w:val="Footer"/>
      <w:rPr>
        <w:rFonts w:ascii="Arial" w:hAnsi="Arial" w:cs="Arial"/>
        <w:color w:val="000000"/>
        <w:sz w:val="18"/>
      </w:rPr>
    </w:pPr>
    <w:bookmarkStart w:id="0" w:name="SSCStd1FooterEvenPages"/>
    <w:r w:rsidRPr="00044431">
      <w:rPr>
        <w:rFonts w:ascii="Arial" w:hAnsi="Arial" w:cs="Arial"/>
        <w:color w:val="000000"/>
        <w:sz w:val="18"/>
      </w:rPr>
      <w:t>Information Classification: General</w:t>
    </w:r>
    <w:bookmarkEnd w:id="0"/>
  </w:p>
  <w:p w:rsidR="00044431" w:rsidRDefault="0004443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431" w:rsidRDefault="00044431" w:rsidP="00044431">
    <w:pPr>
      <w:pStyle w:val="Footer"/>
      <w:rPr>
        <w:rFonts w:ascii="Arial" w:hAnsi="Arial" w:cs="Arial"/>
        <w:color w:val="000000"/>
        <w:sz w:val="18"/>
      </w:rPr>
    </w:pPr>
    <w:bookmarkStart w:id="1" w:name="SSCStd1FooterPrimary"/>
    <w:r w:rsidRPr="00044431">
      <w:rPr>
        <w:rFonts w:ascii="Arial" w:hAnsi="Arial" w:cs="Arial"/>
        <w:color w:val="000000"/>
        <w:sz w:val="18"/>
      </w:rPr>
      <w:t>Information Classification: General</w:t>
    </w:r>
    <w:bookmarkEnd w:id="1"/>
  </w:p>
  <w:p w:rsidR="00044431" w:rsidRDefault="0004443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8EC" w:rsidRDefault="000978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C30" w:rsidRDefault="00F11C30">
      <w:r>
        <w:separator/>
      </w:r>
    </w:p>
  </w:footnote>
  <w:footnote w:type="continuationSeparator" w:id="1">
    <w:p w:rsidR="00F11C30" w:rsidRDefault="00F11C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8EC" w:rsidRDefault="000978EC">
    <w:pPr>
      <w:pStyle w:val="Header"/>
      <w:tabs>
        <w:tab w:val="clear" w:pos="4680"/>
        <w:tab w:val="clear" w:pos="9360"/>
        <w:tab w:val="left" w:pos="1815"/>
      </w:tabs>
    </w:pPr>
    <w:r>
      <w:tab/>
    </w:r>
  </w:p>
  <w:p w:rsidR="000978EC" w:rsidRDefault="000978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0F6" w:rsidRDefault="008960F6">
    <w:pPr>
      <w:pStyle w:val="Header"/>
      <w:tabs>
        <w:tab w:val="clear" w:pos="4680"/>
        <w:tab w:val="clear" w:pos="9360"/>
        <w:tab w:val="left" w:pos="1815"/>
      </w:tabs>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8EC" w:rsidRDefault="000978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5"/>
    <w:lvl w:ilvl="0">
      <w:start w:val="1"/>
      <w:numFmt w:val="bullet"/>
      <w:lvlText w:val=""/>
      <w:lvlJc w:val="left"/>
      <w:pPr>
        <w:tabs>
          <w:tab w:val="num" w:pos="0"/>
        </w:tabs>
        <w:ind w:left="720" w:hanging="360"/>
      </w:pPr>
      <w:rPr>
        <w:rFonts w:ascii="Symbol" w:hAnsi="Symbol"/>
      </w:rPr>
    </w:lvl>
  </w:abstractNum>
  <w:abstractNum w:abstractNumId="2">
    <w:nsid w:val="00000003"/>
    <w:multiLevelType w:val="singleLevel"/>
    <w:tmpl w:val="00000003"/>
    <w:name w:val="WW8Num12"/>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13"/>
    <w:lvl w:ilvl="0">
      <w:start w:val="1"/>
      <w:numFmt w:val="bullet"/>
      <w:lvlText w:val=""/>
      <w:lvlJc w:val="left"/>
      <w:pPr>
        <w:tabs>
          <w:tab w:val="num" w:pos="0"/>
        </w:tabs>
        <w:ind w:left="720" w:hanging="360"/>
      </w:pPr>
      <w:rPr>
        <w:rFonts w:ascii="Symbol" w:hAnsi="Symbol"/>
      </w:rPr>
    </w:lvl>
  </w:abstractNum>
  <w:abstractNum w:abstractNumId="4">
    <w:nsid w:val="00000005"/>
    <w:multiLevelType w:val="singleLevel"/>
    <w:tmpl w:val="00000005"/>
    <w:name w:val="WW8Num14"/>
    <w:lvl w:ilvl="0">
      <w:start w:val="1"/>
      <w:numFmt w:val="bullet"/>
      <w:lvlText w:val=""/>
      <w:lvlJc w:val="left"/>
      <w:pPr>
        <w:tabs>
          <w:tab w:val="num" w:pos="0"/>
        </w:tabs>
        <w:ind w:left="720" w:hanging="360"/>
      </w:pPr>
      <w:rPr>
        <w:rFonts w:ascii="Symbol" w:hAnsi="Symbol"/>
      </w:rPr>
    </w:lvl>
  </w:abstractNum>
  <w:abstractNum w:abstractNumId="5">
    <w:nsid w:val="00000006"/>
    <w:multiLevelType w:val="singleLevel"/>
    <w:tmpl w:val="00000006"/>
    <w:name w:val="WW8Num17"/>
    <w:lvl w:ilvl="0">
      <w:start w:val="1"/>
      <w:numFmt w:val="bullet"/>
      <w:lvlText w:val=""/>
      <w:lvlJc w:val="left"/>
      <w:pPr>
        <w:tabs>
          <w:tab w:val="num" w:pos="720"/>
        </w:tabs>
        <w:ind w:left="720" w:hanging="360"/>
      </w:pPr>
      <w:rPr>
        <w:rFonts w:ascii="Wingdings" w:hAnsi="Wingdings"/>
      </w:rPr>
    </w:lvl>
  </w:abstractNum>
  <w:abstractNum w:abstractNumId="6">
    <w:nsid w:val="03C1329F"/>
    <w:multiLevelType w:val="hybridMultilevel"/>
    <w:tmpl w:val="8350F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18031C"/>
    <w:multiLevelType w:val="hybridMultilevel"/>
    <w:tmpl w:val="A11E7118"/>
    <w:lvl w:ilvl="0" w:tplc="6CA0BC3A">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7212076"/>
    <w:multiLevelType w:val="hybridMultilevel"/>
    <w:tmpl w:val="69FEBC88"/>
    <w:lvl w:ilvl="0" w:tplc="288AB2DA">
      <w:start w:val="1"/>
      <w:numFmt w:val="bullet"/>
      <w:pStyle w:val="Body"/>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06D520D"/>
    <w:multiLevelType w:val="hybridMultilevel"/>
    <w:tmpl w:val="E570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4B61B1"/>
    <w:multiLevelType w:val="hybridMultilevel"/>
    <w:tmpl w:val="5A1EC262"/>
    <w:lvl w:ilvl="0" w:tplc="884C536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487C33"/>
    <w:multiLevelType w:val="hybridMultilevel"/>
    <w:tmpl w:val="D5747D3C"/>
    <w:lvl w:ilvl="0" w:tplc="8E7A655C">
      <w:start w:val="1"/>
      <w:numFmt w:val="lowerLetter"/>
      <w:lvlText w:val="%1."/>
      <w:lvlJc w:val="left"/>
      <w:pPr>
        <w:ind w:left="1800" w:hanging="360"/>
      </w:pPr>
      <w:rPr>
        <w:rFonts w:cs="Arial" w:hint="default"/>
        <w:b/>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6D97BF7"/>
    <w:multiLevelType w:val="hybridMultilevel"/>
    <w:tmpl w:val="70CA8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7100AE"/>
    <w:multiLevelType w:val="hybridMultilevel"/>
    <w:tmpl w:val="9C74BAFC"/>
    <w:lvl w:ilvl="0" w:tplc="FFFFFFFF">
      <w:start w:val="1"/>
      <w:numFmt w:val="bullet"/>
      <w:lvlText w:val=""/>
      <w:lvlJc w:val="left"/>
      <w:pPr>
        <w:ind w:left="720" w:hanging="360"/>
      </w:pPr>
      <w:rPr>
        <w:rFonts w:ascii="Wingdings" w:hAnsi="Wingdings" w:cs="Wingdings" w:hint="default"/>
        <w:sz w:val="16"/>
        <w:szCs w:val="16"/>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CD0D94"/>
    <w:multiLevelType w:val="hybridMultilevel"/>
    <w:tmpl w:val="1C18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2C37C8B"/>
    <w:multiLevelType w:val="hybridMultilevel"/>
    <w:tmpl w:val="B5FAB94A"/>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BB3176"/>
    <w:multiLevelType w:val="hybridMultilevel"/>
    <w:tmpl w:val="D5747D3C"/>
    <w:lvl w:ilvl="0" w:tplc="8E7A655C">
      <w:start w:val="1"/>
      <w:numFmt w:val="lowerLetter"/>
      <w:lvlText w:val="%1."/>
      <w:lvlJc w:val="left"/>
      <w:pPr>
        <w:ind w:left="2520" w:hanging="360"/>
      </w:pPr>
      <w:rPr>
        <w:rFonts w:cs="Arial" w:hint="default"/>
        <w:b/>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57592CAE"/>
    <w:multiLevelType w:val="hybridMultilevel"/>
    <w:tmpl w:val="78EC5352"/>
    <w:lvl w:ilvl="0" w:tplc="FFFFFFFF">
      <w:start w:val="1"/>
      <w:numFmt w:val="bullet"/>
      <w:lvlText w:val=""/>
      <w:lvlJc w:val="left"/>
      <w:pPr>
        <w:ind w:left="886" w:hanging="360"/>
      </w:pPr>
      <w:rPr>
        <w:rFonts w:ascii="Wingdings" w:hAnsi="Wingdings" w:cs="Wingdings" w:hint="default"/>
        <w:sz w:val="16"/>
        <w:szCs w:val="16"/>
      </w:rPr>
    </w:lvl>
    <w:lvl w:ilvl="1" w:tplc="08090003" w:tentative="1">
      <w:start w:val="1"/>
      <w:numFmt w:val="bullet"/>
      <w:lvlText w:val="o"/>
      <w:lvlJc w:val="left"/>
      <w:pPr>
        <w:ind w:left="1606" w:hanging="360"/>
      </w:pPr>
      <w:rPr>
        <w:rFonts w:ascii="Courier New" w:hAnsi="Courier New" w:cs="Symbol" w:hint="default"/>
      </w:rPr>
    </w:lvl>
    <w:lvl w:ilvl="2" w:tplc="08090005" w:tentative="1">
      <w:start w:val="1"/>
      <w:numFmt w:val="bullet"/>
      <w:lvlText w:val=""/>
      <w:lvlJc w:val="left"/>
      <w:pPr>
        <w:ind w:left="2326" w:hanging="360"/>
      </w:pPr>
      <w:rPr>
        <w:rFonts w:ascii="Wingdings" w:hAnsi="Wingdings" w:hint="default"/>
      </w:rPr>
    </w:lvl>
    <w:lvl w:ilvl="3" w:tplc="08090001" w:tentative="1">
      <w:start w:val="1"/>
      <w:numFmt w:val="bullet"/>
      <w:lvlText w:val=""/>
      <w:lvlJc w:val="left"/>
      <w:pPr>
        <w:ind w:left="3046" w:hanging="360"/>
      </w:pPr>
      <w:rPr>
        <w:rFonts w:ascii="Symbol" w:hAnsi="Symbol" w:hint="default"/>
      </w:rPr>
    </w:lvl>
    <w:lvl w:ilvl="4" w:tplc="08090003" w:tentative="1">
      <w:start w:val="1"/>
      <w:numFmt w:val="bullet"/>
      <w:lvlText w:val="o"/>
      <w:lvlJc w:val="left"/>
      <w:pPr>
        <w:ind w:left="3766" w:hanging="360"/>
      </w:pPr>
      <w:rPr>
        <w:rFonts w:ascii="Courier New" w:hAnsi="Courier New" w:cs="Symbol" w:hint="default"/>
      </w:rPr>
    </w:lvl>
    <w:lvl w:ilvl="5" w:tplc="08090005" w:tentative="1">
      <w:start w:val="1"/>
      <w:numFmt w:val="bullet"/>
      <w:lvlText w:val=""/>
      <w:lvlJc w:val="left"/>
      <w:pPr>
        <w:ind w:left="4486" w:hanging="360"/>
      </w:pPr>
      <w:rPr>
        <w:rFonts w:ascii="Wingdings" w:hAnsi="Wingdings" w:hint="default"/>
      </w:rPr>
    </w:lvl>
    <w:lvl w:ilvl="6" w:tplc="08090001" w:tentative="1">
      <w:start w:val="1"/>
      <w:numFmt w:val="bullet"/>
      <w:lvlText w:val=""/>
      <w:lvlJc w:val="left"/>
      <w:pPr>
        <w:ind w:left="5206" w:hanging="360"/>
      </w:pPr>
      <w:rPr>
        <w:rFonts w:ascii="Symbol" w:hAnsi="Symbol" w:hint="default"/>
      </w:rPr>
    </w:lvl>
    <w:lvl w:ilvl="7" w:tplc="08090003" w:tentative="1">
      <w:start w:val="1"/>
      <w:numFmt w:val="bullet"/>
      <w:lvlText w:val="o"/>
      <w:lvlJc w:val="left"/>
      <w:pPr>
        <w:ind w:left="5926" w:hanging="360"/>
      </w:pPr>
      <w:rPr>
        <w:rFonts w:ascii="Courier New" w:hAnsi="Courier New" w:cs="Symbol" w:hint="default"/>
      </w:rPr>
    </w:lvl>
    <w:lvl w:ilvl="8" w:tplc="08090005" w:tentative="1">
      <w:start w:val="1"/>
      <w:numFmt w:val="bullet"/>
      <w:lvlText w:val=""/>
      <w:lvlJc w:val="left"/>
      <w:pPr>
        <w:ind w:left="6646" w:hanging="360"/>
      </w:pPr>
      <w:rPr>
        <w:rFonts w:ascii="Wingdings" w:hAnsi="Wingdings" w:hint="default"/>
      </w:rPr>
    </w:lvl>
  </w:abstractNum>
  <w:abstractNum w:abstractNumId="18">
    <w:nsid w:val="62FB0B09"/>
    <w:multiLevelType w:val="hybridMultilevel"/>
    <w:tmpl w:val="84E269AE"/>
    <w:lvl w:ilvl="0" w:tplc="44167C0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7D33037"/>
    <w:multiLevelType w:val="hybridMultilevel"/>
    <w:tmpl w:val="EC18D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B08337B"/>
    <w:multiLevelType w:val="hybridMultilevel"/>
    <w:tmpl w:val="1E5E7A82"/>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2"/>
  </w:num>
  <w:num w:numId="9">
    <w:abstractNumId w:val="20"/>
  </w:num>
  <w:num w:numId="10">
    <w:abstractNumId w:val="7"/>
  </w:num>
  <w:num w:numId="11">
    <w:abstractNumId w:val="10"/>
  </w:num>
  <w:num w:numId="12">
    <w:abstractNumId w:val="13"/>
  </w:num>
  <w:num w:numId="13">
    <w:abstractNumId w:val="17"/>
  </w:num>
  <w:num w:numId="14">
    <w:abstractNumId w:val="15"/>
  </w:num>
  <w:num w:numId="15">
    <w:abstractNumId w:val="18"/>
  </w:num>
  <w:num w:numId="16">
    <w:abstractNumId w:val="8"/>
  </w:num>
  <w:num w:numId="17">
    <w:abstractNumId w:val="8"/>
  </w:num>
  <w:num w:numId="18">
    <w:abstractNumId w:val="8"/>
  </w:num>
  <w:num w:numId="19">
    <w:abstractNumId w:val="9"/>
  </w:num>
  <w:num w:numId="20">
    <w:abstractNumId w:val="19"/>
  </w:num>
  <w:num w:numId="21">
    <w:abstractNumId w:val="14"/>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8"/>
  </w:num>
  <w:num w:numId="25">
    <w:abstractNumId w:val="8"/>
  </w:num>
  <w:num w:numId="26">
    <w:abstractNumId w:val="11"/>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stylePaneFormatFilter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3A11DA"/>
    <w:rsid w:val="00022D09"/>
    <w:rsid w:val="00026913"/>
    <w:rsid w:val="00026BCE"/>
    <w:rsid w:val="00031E49"/>
    <w:rsid w:val="00032682"/>
    <w:rsid w:val="00042D6B"/>
    <w:rsid w:val="00044431"/>
    <w:rsid w:val="000509FB"/>
    <w:rsid w:val="00060E44"/>
    <w:rsid w:val="00062131"/>
    <w:rsid w:val="00066D37"/>
    <w:rsid w:val="00067D8F"/>
    <w:rsid w:val="00072BC0"/>
    <w:rsid w:val="00094CEF"/>
    <w:rsid w:val="000978EC"/>
    <w:rsid w:val="000A09ED"/>
    <w:rsid w:val="000B2D84"/>
    <w:rsid w:val="000B6FCF"/>
    <w:rsid w:val="000C142F"/>
    <w:rsid w:val="000C5C69"/>
    <w:rsid w:val="000C67FF"/>
    <w:rsid w:val="000F3D1F"/>
    <w:rsid w:val="00100933"/>
    <w:rsid w:val="00107F78"/>
    <w:rsid w:val="00145557"/>
    <w:rsid w:val="00146F20"/>
    <w:rsid w:val="00152DDE"/>
    <w:rsid w:val="00160152"/>
    <w:rsid w:val="00160235"/>
    <w:rsid w:val="0016259F"/>
    <w:rsid w:val="00165A7A"/>
    <w:rsid w:val="00170525"/>
    <w:rsid w:val="00172D24"/>
    <w:rsid w:val="00191406"/>
    <w:rsid w:val="00194559"/>
    <w:rsid w:val="001A2B2E"/>
    <w:rsid w:val="001C1965"/>
    <w:rsid w:val="001C6765"/>
    <w:rsid w:val="001D3C9E"/>
    <w:rsid w:val="001D6349"/>
    <w:rsid w:val="001D7110"/>
    <w:rsid w:val="001E1DBB"/>
    <w:rsid w:val="001E45E7"/>
    <w:rsid w:val="001F517C"/>
    <w:rsid w:val="002004B5"/>
    <w:rsid w:val="002019A6"/>
    <w:rsid w:val="0021471F"/>
    <w:rsid w:val="0022215A"/>
    <w:rsid w:val="00233AF0"/>
    <w:rsid w:val="00243D24"/>
    <w:rsid w:val="00283A74"/>
    <w:rsid w:val="00293D8A"/>
    <w:rsid w:val="002B1709"/>
    <w:rsid w:val="002B47E9"/>
    <w:rsid w:val="002B5337"/>
    <w:rsid w:val="002C3EC6"/>
    <w:rsid w:val="002D4DB0"/>
    <w:rsid w:val="002D6EE9"/>
    <w:rsid w:val="00300384"/>
    <w:rsid w:val="0030204B"/>
    <w:rsid w:val="0031462B"/>
    <w:rsid w:val="00314756"/>
    <w:rsid w:val="00314A11"/>
    <w:rsid w:val="003153F4"/>
    <w:rsid w:val="003221D0"/>
    <w:rsid w:val="00326D03"/>
    <w:rsid w:val="00327BA1"/>
    <w:rsid w:val="003522DE"/>
    <w:rsid w:val="00353575"/>
    <w:rsid w:val="00354250"/>
    <w:rsid w:val="00362C7F"/>
    <w:rsid w:val="00366DDE"/>
    <w:rsid w:val="00377BEB"/>
    <w:rsid w:val="00386BBD"/>
    <w:rsid w:val="0039424A"/>
    <w:rsid w:val="003A11DA"/>
    <w:rsid w:val="003A1738"/>
    <w:rsid w:val="003A1BAE"/>
    <w:rsid w:val="003B3AED"/>
    <w:rsid w:val="003B6198"/>
    <w:rsid w:val="003C0FB4"/>
    <w:rsid w:val="003C5DD8"/>
    <w:rsid w:val="003D2D5F"/>
    <w:rsid w:val="003F27B6"/>
    <w:rsid w:val="00405DF5"/>
    <w:rsid w:val="0041334A"/>
    <w:rsid w:val="00415268"/>
    <w:rsid w:val="0042392E"/>
    <w:rsid w:val="004364F4"/>
    <w:rsid w:val="004413EE"/>
    <w:rsid w:val="004503F9"/>
    <w:rsid w:val="00453EC7"/>
    <w:rsid w:val="004571C0"/>
    <w:rsid w:val="00457C02"/>
    <w:rsid w:val="004757C4"/>
    <w:rsid w:val="00481E48"/>
    <w:rsid w:val="00482729"/>
    <w:rsid w:val="00485DCD"/>
    <w:rsid w:val="0049344C"/>
    <w:rsid w:val="004954EF"/>
    <w:rsid w:val="004C16E0"/>
    <w:rsid w:val="004C4228"/>
    <w:rsid w:val="004D0F7B"/>
    <w:rsid w:val="004D188D"/>
    <w:rsid w:val="004D61C6"/>
    <w:rsid w:val="004D6D41"/>
    <w:rsid w:val="004E0ED6"/>
    <w:rsid w:val="0053295D"/>
    <w:rsid w:val="005408DB"/>
    <w:rsid w:val="0054775C"/>
    <w:rsid w:val="00550986"/>
    <w:rsid w:val="0058136C"/>
    <w:rsid w:val="005862F1"/>
    <w:rsid w:val="00586589"/>
    <w:rsid w:val="00594129"/>
    <w:rsid w:val="005A354B"/>
    <w:rsid w:val="005C1984"/>
    <w:rsid w:val="005F7F8B"/>
    <w:rsid w:val="006030D2"/>
    <w:rsid w:val="006410EC"/>
    <w:rsid w:val="00642CAE"/>
    <w:rsid w:val="006519C8"/>
    <w:rsid w:val="006538FD"/>
    <w:rsid w:val="00661298"/>
    <w:rsid w:val="00673294"/>
    <w:rsid w:val="006828DD"/>
    <w:rsid w:val="00684C41"/>
    <w:rsid w:val="00693D41"/>
    <w:rsid w:val="006A6A7C"/>
    <w:rsid w:val="006B356B"/>
    <w:rsid w:val="006B6504"/>
    <w:rsid w:val="006C0376"/>
    <w:rsid w:val="006D10A8"/>
    <w:rsid w:val="006F1757"/>
    <w:rsid w:val="00710577"/>
    <w:rsid w:val="007316AE"/>
    <w:rsid w:val="0075195F"/>
    <w:rsid w:val="0076202F"/>
    <w:rsid w:val="007707C2"/>
    <w:rsid w:val="00777878"/>
    <w:rsid w:val="0078114E"/>
    <w:rsid w:val="007817B5"/>
    <w:rsid w:val="007847DD"/>
    <w:rsid w:val="00784EDC"/>
    <w:rsid w:val="007865AC"/>
    <w:rsid w:val="00792C33"/>
    <w:rsid w:val="007B58B3"/>
    <w:rsid w:val="007C197C"/>
    <w:rsid w:val="007C3A16"/>
    <w:rsid w:val="007C5236"/>
    <w:rsid w:val="007D31A5"/>
    <w:rsid w:val="007E16EB"/>
    <w:rsid w:val="007F4BF0"/>
    <w:rsid w:val="0081086D"/>
    <w:rsid w:val="00816A94"/>
    <w:rsid w:val="00820673"/>
    <w:rsid w:val="00822616"/>
    <w:rsid w:val="0082565E"/>
    <w:rsid w:val="00827CFF"/>
    <w:rsid w:val="00827D46"/>
    <w:rsid w:val="0083364B"/>
    <w:rsid w:val="00847B16"/>
    <w:rsid w:val="008639F2"/>
    <w:rsid w:val="008660E8"/>
    <w:rsid w:val="00877AE7"/>
    <w:rsid w:val="0088624A"/>
    <w:rsid w:val="008960F6"/>
    <w:rsid w:val="008C0FCB"/>
    <w:rsid w:val="008C3C56"/>
    <w:rsid w:val="008C58A3"/>
    <w:rsid w:val="008C7CEF"/>
    <w:rsid w:val="008C7F4A"/>
    <w:rsid w:val="008D256C"/>
    <w:rsid w:val="008E0763"/>
    <w:rsid w:val="008F1E70"/>
    <w:rsid w:val="00903607"/>
    <w:rsid w:val="009175BF"/>
    <w:rsid w:val="009175CD"/>
    <w:rsid w:val="009205CB"/>
    <w:rsid w:val="0092626B"/>
    <w:rsid w:val="009333D0"/>
    <w:rsid w:val="00935596"/>
    <w:rsid w:val="00954F37"/>
    <w:rsid w:val="009746B6"/>
    <w:rsid w:val="009823E1"/>
    <w:rsid w:val="0098525E"/>
    <w:rsid w:val="009918D3"/>
    <w:rsid w:val="009A0BAA"/>
    <w:rsid w:val="009A0E84"/>
    <w:rsid w:val="009A6113"/>
    <w:rsid w:val="009B3A12"/>
    <w:rsid w:val="009B3E6D"/>
    <w:rsid w:val="009B4CD6"/>
    <w:rsid w:val="009C2057"/>
    <w:rsid w:val="009C40B7"/>
    <w:rsid w:val="009F18F4"/>
    <w:rsid w:val="00A056F8"/>
    <w:rsid w:val="00A10C64"/>
    <w:rsid w:val="00A124A5"/>
    <w:rsid w:val="00A14F5F"/>
    <w:rsid w:val="00A17AA2"/>
    <w:rsid w:val="00A200A9"/>
    <w:rsid w:val="00A31772"/>
    <w:rsid w:val="00A36B36"/>
    <w:rsid w:val="00A51E2C"/>
    <w:rsid w:val="00A531E4"/>
    <w:rsid w:val="00A6779C"/>
    <w:rsid w:val="00A83D4D"/>
    <w:rsid w:val="00A9125B"/>
    <w:rsid w:val="00A9664E"/>
    <w:rsid w:val="00AE6FC6"/>
    <w:rsid w:val="00AF0029"/>
    <w:rsid w:val="00AF31B7"/>
    <w:rsid w:val="00AF5AD7"/>
    <w:rsid w:val="00B046AD"/>
    <w:rsid w:val="00B15E34"/>
    <w:rsid w:val="00B435B2"/>
    <w:rsid w:val="00B53BF7"/>
    <w:rsid w:val="00B55B0E"/>
    <w:rsid w:val="00B663CF"/>
    <w:rsid w:val="00B67791"/>
    <w:rsid w:val="00B74266"/>
    <w:rsid w:val="00B82966"/>
    <w:rsid w:val="00B8607B"/>
    <w:rsid w:val="00B914C8"/>
    <w:rsid w:val="00B959F9"/>
    <w:rsid w:val="00BA3A28"/>
    <w:rsid w:val="00BD48CA"/>
    <w:rsid w:val="00BE22B0"/>
    <w:rsid w:val="00BE22CE"/>
    <w:rsid w:val="00BE2A47"/>
    <w:rsid w:val="00C11E85"/>
    <w:rsid w:val="00C13C5B"/>
    <w:rsid w:val="00C24405"/>
    <w:rsid w:val="00C324AE"/>
    <w:rsid w:val="00C42F4C"/>
    <w:rsid w:val="00C46EB2"/>
    <w:rsid w:val="00C47CB9"/>
    <w:rsid w:val="00C51F5D"/>
    <w:rsid w:val="00C631CF"/>
    <w:rsid w:val="00C67C49"/>
    <w:rsid w:val="00C801C2"/>
    <w:rsid w:val="00C95AF0"/>
    <w:rsid w:val="00C9715B"/>
    <w:rsid w:val="00CA0D44"/>
    <w:rsid w:val="00CB4418"/>
    <w:rsid w:val="00CC06F4"/>
    <w:rsid w:val="00CD0B45"/>
    <w:rsid w:val="00CD11E6"/>
    <w:rsid w:val="00CD2351"/>
    <w:rsid w:val="00CD42ED"/>
    <w:rsid w:val="00CD776C"/>
    <w:rsid w:val="00CE1D1E"/>
    <w:rsid w:val="00CE223E"/>
    <w:rsid w:val="00CE6D11"/>
    <w:rsid w:val="00CF5BCF"/>
    <w:rsid w:val="00D03A60"/>
    <w:rsid w:val="00D057C5"/>
    <w:rsid w:val="00D1112F"/>
    <w:rsid w:val="00D149B3"/>
    <w:rsid w:val="00D16301"/>
    <w:rsid w:val="00D20C9F"/>
    <w:rsid w:val="00D21E0B"/>
    <w:rsid w:val="00D22974"/>
    <w:rsid w:val="00D25989"/>
    <w:rsid w:val="00D266A1"/>
    <w:rsid w:val="00D3768E"/>
    <w:rsid w:val="00D4726C"/>
    <w:rsid w:val="00D55203"/>
    <w:rsid w:val="00D6483C"/>
    <w:rsid w:val="00D7181E"/>
    <w:rsid w:val="00D71F5E"/>
    <w:rsid w:val="00D72C5E"/>
    <w:rsid w:val="00D76855"/>
    <w:rsid w:val="00DA16E1"/>
    <w:rsid w:val="00DA1DAB"/>
    <w:rsid w:val="00DA2ABD"/>
    <w:rsid w:val="00DD0E1C"/>
    <w:rsid w:val="00DE6243"/>
    <w:rsid w:val="00DF15DE"/>
    <w:rsid w:val="00DF2606"/>
    <w:rsid w:val="00DF66DC"/>
    <w:rsid w:val="00E11225"/>
    <w:rsid w:val="00E30EB1"/>
    <w:rsid w:val="00E34318"/>
    <w:rsid w:val="00E47A49"/>
    <w:rsid w:val="00E6776F"/>
    <w:rsid w:val="00E67CCF"/>
    <w:rsid w:val="00E811EF"/>
    <w:rsid w:val="00E85986"/>
    <w:rsid w:val="00EA1D25"/>
    <w:rsid w:val="00EA58D6"/>
    <w:rsid w:val="00EB1B6F"/>
    <w:rsid w:val="00EB269D"/>
    <w:rsid w:val="00EC080D"/>
    <w:rsid w:val="00EC4AF8"/>
    <w:rsid w:val="00EC6318"/>
    <w:rsid w:val="00ED2C94"/>
    <w:rsid w:val="00EE0384"/>
    <w:rsid w:val="00EF3777"/>
    <w:rsid w:val="00EF4ECD"/>
    <w:rsid w:val="00EF7604"/>
    <w:rsid w:val="00F01199"/>
    <w:rsid w:val="00F07201"/>
    <w:rsid w:val="00F11C30"/>
    <w:rsid w:val="00F16F6B"/>
    <w:rsid w:val="00F27B67"/>
    <w:rsid w:val="00F27F07"/>
    <w:rsid w:val="00F34720"/>
    <w:rsid w:val="00F3536C"/>
    <w:rsid w:val="00F37286"/>
    <w:rsid w:val="00F51887"/>
    <w:rsid w:val="00F51D46"/>
    <w:rsid w:val="00F70FD7"/>
    <w:rsid w:val="00F77FD9"/>
    <w:rsid w:val="00F8588D"/>
    <w:rsid w:val="00F86876"/>
    <w:rsid w:val="00F9068F"/>
    <w:rsid w:val="00F93F92"/>
    <w:rsid w:val="00FA1882"/>
    <w:rsid w:val="00FA7141"/>
    <w:rsid w:val="00FA75BC"/>
    <w:rsid w:val="00FA7D61"/>
    <w:rsid w:val="00FB4824"/>
    <w:rsid w:val="00FB5AA6"/>
    <w:rsid w:val="00FD2781"/>
    <w:rsid w:val="00FE26DD"/>
    <w:rsid w:val="00FF455E"/>
    <w:rsid w:val="00FF6F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DF5"/>
    <w:pPr>
      <w:suppressAutoHyphens/>
    </w:pPr>
    <w:rPr>
      <w:sz w:val="24"/>
      <w:szCs w:val="24"/>
      <w:lang w:eastAsia="ar-SA"/>
    </w:rPr>
  </w:style>
  <w:style w:type="paragraph" w:styleId="Heading1">
    <w:name w:val="heading 1"/>
    <w:basedOn w:val="Normal"/>
    <w:next w:val="Normal"/>
    <w:qFormat/>
    <w:rsid w:val="00405DF5"/>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405DF5"/>
    <w:pPr>
      <w:keepNext/>
      <w:tabs>
        <w:tab w:val="num" w:pos="576"/>
      </w:tabs>
      <w:ind w:left="576" w:hanging="576"/>
      <w:jc w:val="both"/>
      <w:outlineLvl w:val="1"/>
    </w:pPr>
    <w:rPr>
      <w:b/>
      <w:bCs/>
    </w:rPr>
  </w:style>
  <w:style w:type="paragraph" w:styleId="Heading3">
    <w:name w:val="heading 3"/>
    <w:basedOn w:val="Normal"/>
    <w:next w:val="Normal"/>
    <w:qFormat/>
    <w:rsid w:val="00405DF5"/>
    <w:pPr>
      <w:keepNext/>
      <w:tabs>
        <w:tab w:val="num" w:pos="720"/>
      </w:tabs>
      <w:ind w:left="-432" w:right="498" w:firstLine="432"/>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05DF5"/>
    <w:rPr>
      <w:rFonts w:ascii="StarSymbol" w:hAnsi="StarSymbol"/>
      <w:sz w:val="14"/>
      <w:szCs w:val="14"/>
    </w:rPr>
  </w:style>
  <w:style w:type="character" w:customStyle="1" w:styleId="WW8Num1z1">
    <w:name w:val="WW8Num1z1"/>
    <w:rsid w:val="00405DF5"/>
    <w:rPr>
      <w:rFonts w:ascii="Wingdings 2" w:hAnsi="Wingdings 2" w:cs="Courier New"/>
    </w:rPr>
  </w:style>
  <w:style w:type="character" w:customStyle="1" w:styleId="WW8Num2z0">
    <w:name w:val="WW8Num2z0"/>
    <w:rsid w:val="00405DF5"/>
    <w:rPr>
      <w:rFonts w:ascii="Wingdings" w:hAnsi="Wingdings"/>
    </w:rPr>
  </w:style>
  <w:style w:type="character" w:customStyle="1" w:styleId="WW8Num2z1">
    <w:name w:val="WW8Num2z1"/>
    <w:rsid w:val="00405DF5"/>
    <w:rPr>
      <w:rFonts w:ascii="Courier New" w:hAnsi="Courier New" w:cs="Courier New"/>
    </w:rPr>
  </w:style>
  <w:style w:type="character" w:customStyle="1" w:styleId="WW8Num2z3">
    <w:name w:val="WW8Num2z3"/>
    <w:rsid w:val="00405DF5"/>
    <w:rPr>
      <w:rFonts w:ascii="Symbol" w:hAnsi="Symbol"/>
    </w:rPr>
  </w:style>
  <w:style w:type="character" w:customStyle="1" w:styleId="WW8Num4z0">
    <w:name w:val="WW8Num4z0"/>
    <w:rsid w:val="00405DF5"/>
    <w:rPr>
      <w:rFonts w:ascii="Symbol" w:hAnsi="Symbol"/>
    </w:rPr>
  </w:style>
  <w:style w:type="character" w:customStyle="1" w:styleId="WW8Num4z1">
    <w:name w:val="WW8Num4z1"/>
    <w:rsid w:val="00405DF5"/>
    <w:rPr>
      <w:rFonts w:ascii="Courier New" w:hAnsi="Courier New" w:cs="Courier New"/>
    </w:rPr>
  </w:style>
  <w:style w:type="character" w:customStyle="1" w:styleId="WW8Num4z2">
    <w:name w:val="WW8Num4z2"/>
    <w:rsid w:val="00405DF5"/>
    <w:rPr>
      <w:rFonts w:ascii="Wingdings" w:hAnsi="Wingdings"/>
    </w:rPr>
  </w:style>
  <w:style w:type="character" w:customStyle="1" w:styleId="WW8Num5z0">
    <w:name w:val="WW8Num5z0"/>
    <w:rsid w:val="00405DF5"/>
    <w:rPr>
      <w:rFonts w:ascii="Symbol" w:hAnsi="Symbol"/>
    </w:rPr>
  </w:style>
  <w:style w:type="character" w:customStyle="1" w:styleId="WW8Num5z1">
    <w:name w:val="WW8Num5z1"/>
    <w:rsid w:val="00405DF5"/>
    <w:rPr>
      <w:rFonts w:ascii="Courier New" w:hAnsi="Courier New" w:cs="Courier New"/>
    </w:rPr>
  </w:style>
  <w:style w:type="character" w:customStyle="1" w:styleId="WW8Num5z2">
    <w:name w:val="WW8Num5z2"/>
    <w:rsid w:val="00405DF5"/>
    <w:rPr>
      <w:rFonts w:ascii="Wingdings" w:hAnsi="Wingdings"/>
    </w:rPr>
  </w:style>
  <w:style w:type="character" w:customStyle="1" w:styleId="WW8Num6z0">
    <w:name w:val="WW8Num6z0"/>
    <w:rsid w:val="00405DF5"/>
    <w:rPr>
      <w:rFonts w:ascii="Symbol" w:hAnsi="Symbol"/>
      <w:sz w:val="20"/>
    </w:rPr>
  </w:style>
  <w:style w:type="character" w:customStyle="1" w:styleId="WW8Num6z1">
    <w:name w:val="WW8Num6z1"/>
    <w:rsid w:val="00405DF5"/>
    <w:rPr>
      <w:rFonts w:ascii="Courier New" w:hAnsi="Courier New"/>
      <w:sz w:val="20"/>
    </w:rPr>
  </w:style>
  <w:style w:type="character" w:customStyle="1" w:styleId="WW8Num6z2">
    <w:name w:val="WW8Num6z2"/>
    <w:rsid w:val="00405DF5"/>
    <w:rPr>
      <w:rFonts w:ascii="Wingdings" w:hAnsi="Wingdings"/>
      <w:sz w:val="20"/>
    </w:rPr>
  </w:style>
  <w:style w:type="character" w:customStyle="1" w:styleId="WW8Num8z0">
    <w:name w:val="WW8Num8z0"/>
    <w:rsid w:val="00405DF5"/>
    <w:rPr>
      <w:rFonts w:ascii="Symbol" w:hAnsi="Symbol"/>
    </w:rPr>
  </w:style>
  <w:style w:type="character" w:customStyle="1" w:styleId="WW8Num8z1">
    <w:name w:val="WW8Num8z1"/>
    <w:rsid w:val="00405DF5"/>
    <w:rPr>
      <w:rFonts w:ascii="Courier New" w:hAnsi="Courier New" w:cs="Courier New"/>
    </w:rPr>
  </w:style>
  <w:style w:type="character" w:customStyle="1" w:styleId="WW8Num8z2">
    <w:name w:val="WW8Num8z2"/>
    <w:rsid w:val="00405DF5"/>
    <w:rPr>
      <w:rFonts w:ascii="Wingdings" w:hAnsi="Wingdings"/>
    </w:rPr>
  </w:style>
  <w:style w:type="character" w:customStyle="1" w:styleId="WW8Num9z0">
    <w:name w:val="WW8Num9z0"/>
    <w:rsid w:val="00405DF5"/>
    <w:rPr>
      <w:rFonts w:ascii="Symbol" w:hAnsi="Symbol"/>
    </w:rPr>
  </w:style>
  <w:style w:type="character" w:customStyle="1" w:styleId="WW8Num9z1">
    <w:name w:val="WW8Num9z1"/>
    <w:rsid w:val="00405DF5"/>
    <w:rPr>
      <w:rFonts w:ascii="Courier New" w:hAnsi="Courier New" w:cs="Courier New"/>
    </w:rPr>
  </w:style>
  <w:style w:type="character" w:customStyle="1" w:styleId="WW8Num9z2">
    <w:name w:val="WW8Num9z2"/>
    <w:rsid w:val="00405DF5"/>
    <w:rPr>
      <w:rFonts w:ascii="Wingdings" w:hAnsi="Wingdings"/>
    </w:rPr>
  </w:style>
  <w:style w:type="character" w:customStyle="1" w:styleId="WW8Num10z0">
    <w:name w:val="WW8Num10z0"/>
    <w:rsid w:val="00405DF5"/>
    <w:rPr>
      <w:rFonts w:ascii="Symbol" w:hAnsi="Symbol"/>
      <w:sz w:val="20"/>
    </w:rPr>
  </w:style>
  <w:style w:type="character" w:customStyle="1" w:styleId="WW8Num10z1">
    <w:name w:val="WW8Num10z1"/>
    <w:rsid w:val="00405DF5"/>
    <w:rPr>
      <w:rFonts w:ascii="Courier New" w:hAnsi="Courier New"/>
      <w:sz w:val="20"/>
    </w:rPr>
  </w:style>
  <w:style w:type="character" w:customStyle="1" w:styleId="WW8Num10z2">
    <w:name w:val="WW8Num10z2"/>
    <w:rsid w:val="00405DF5"/>
    <w:rPr>
      <w:rFonts w:ascii="Wingdings" w:hAnsi="Wingdings"/>
      <w:sz w:val="20"/>
    </w:rPr>
  </w:style>
  <w:style w:type="character" w:customStyle="1" w:styleId="WW8Num11z0">
    <w:name w:val="WW8Num11z0"/>
    <w:rsid w:val="00405DF5"/>
    <w:rPr>
      <w:rFonts w:ascii="Symbol" w:hAnsi="Symbol"/>
    </w:rPr>
  </w:style>
  <w:style w:type="character" w:customStyle="1" w:styleId="WW8Num11z1">
    <w:name w:val="WW8Num11z1"/>
    <w:rsid w:val="00405DF5"/>
    <w:rPr>
      <w:rFonts w:ascii="Courier New" w:hAnsi="Courier New" w:cs="Courier New"/>
    </w:rPr>
  </w:style>
  <w:style w:type="character" w:customStyle="1" w:styleId="WW8Num11z2">
    <w:name w:val="WW8Num11z2"/>
    <w:rsid w:val="00405DF5"/>
    <w:rPr>
      <w:rFonts w:ascii="Wingdings" w:hAnsi="Wingdings"/>
    </w:rPr>
  </w:style>
  <w:style w:type="character" w:customStyle="1" w:styleId="WW8Num12z0">
    <w:name w:val="WW8Num12z0"/>
    <w:rsid w:val="00405DF5"/>
    <w:rPr>
      <w:rFonts w:ascii="Symbol" w:hAnsi="Symbol"/>
    </w:rPr>
  </w:style>
  <w:style w:type="character" w:customStyle="1" w:styleId="WW8Num12z1">
    <w:name w:val="WW8Num12z1"/>
    <w:rsid w:val="00405DF5"/>
    <w:rPr>
      <w:rFonts w:ascii="Courier New" w:hAnsi="Courier New" w:cs="Courier New"/>
    </w:rPr>
  </w:style>
  <w:style w:type="character" w:customStyle="1" w:styleId="WW8Num12z2">
    <w:name w:val="WW8Num12z2"/>
    <w:rsid w:val="00405DF5"/>
    <w:rPr>
      <w:rFonts w:ascii="Wingdings" w:hAnsi="Wingdings"/>
    </w:rPr>
  </w:style>
  <w:style w:type="character" w:customStyle="1" w:styleId="WW8Num13z0">
    <w:name w:val="WW8Num13z0"/>
    <w:rsid w:val="00405DF5"/>
    <w:rPr>
      <w:rFonts w:ascii="Symbol" w:hAnsi="Symbol"/>
    </w:rPr>
  </w:style>
  <w:style w:type="character" w:customStyle="1" w:styleId="WW8Num13z1">
    <w:name w:val="WW8Num13z1"/>
    <w:rsid w:val="00405DF5"/>
    <w:rPr>
      <w:rFonts w:ascii="Courier New" w:hAnsi="Courier New" w:cs="Courier New"/>
    </w:rPr>
  </w:style>
  <w:style w:type="character" w:customStyle="1" w:styleId="WW8Num13z2">
    <w:name w:val="WW8Num13z2"/>
    <w:rsid w:val="00405DF5"/>
    <w:rPr>
      <w:rFonts w:ascii="Wingdings" w:hAnsi="Wingdings"/>
    </w:rPr>
  </w:style>
  <w:style w:type="character" w:customStyle="1" w:styleId="WW8Num14z0">
    <w:name w:val="WW8Num14z0"/>
    <w:rsid w:val="00405DF5"/>
    <w:rPr>
      <w:rFonts w:ascii="Symbol" w:hAnsi="Symbol"/>
    </w:rPr>
  </w:style>
  <w:style w:type="character" w:customStyle="1" w:styleId="WW8Num14z1">
    <w:name w:val="WW8Num14z1"/>
    <w:rsid w:val="00405DF5"/>
    <w:rPr>
      <w:rFonts w:ascii="Courier New" w:hAnsi="Courier New" w:cs="Courier New"/>
    </w:rPr>
  </w:style>
  <w:style w:type="character" w:customStyle="1" w:styleId="WW8Num14z2">
    <w:name w:val="WW8Num14z2"/>
    <w:rsid w:val="00405DF5"/>
    <w:rPr>
      <w:rFonts w:ascii="Wingdings" w:hAnsi="Wingdings"/>
    </w:rPr>
  </w:style>
  <w:style w:type="character" w:customStyle="1" w:styleId="WW8Num15z0">
    <w:name w:val="WW8Num15z0"/>
    <w:rsid w:val="00405DF5"/>
    <w:rPr>
      <w:rFonts w:ascii="Symbol" w:hAnsi="Symbol"/>
    </w:rPr>
  </w:style>
  <w:style w:type="character" w:customStyle="1" w:styleId="WW8Num15z1">
    <w:name w:val="WW8Num15z1"/>
    <w:rsid w:val="00405DF5"/>
    <w:rPr>
      <w:rFonts w:ascii="Courier New" w:hAnsi="Courier New" w:cs="Courier New"/>
    </w:rPr>
  </w:style>
  <w:style w:type="character" w:customStyle="1" w:styleId="WW8Num15z2">
    <w:name w:val="WW8Num15z2"/>
    <w:rsid w:val="00405DF5"/>
    <w:rPr>
      <w:rFonts w:ascii="Wingdings" w:hAnsi="Wingdings"/>
    </w:rPr>
  </w:style>
  <w:style w:type="character" w:customStyle="1" w:styleId="WW8Num16z0">
    <w:name w:val="WW8Num16z0"/>
    <w:rsid w:val="00405DF5"/>
    <w:rPr>
      <w:rFonts w:ascii="Wingdings" w:hAnsi="Wingdings"/>
    </w:rPr>
  </w:style>
  <w:style w:type="character" w:customStyle="1" w:styleId="WW8Num16z1">
    <w:name w:val="WW8Num16z1"/>
    <w:rsid w:val="00405DF5"/>
    <w:rPr>
      <w:rFonts w:ascii="Courier New" w:hAnsi="Courier New" w:cs="Courier New"/>
    </w:rPr>
  </w:style>
  <w:style w:type="character" w:customStyle="1" w:styleId="WW8Num16z3">
    <w:name w:val="WW8Num16z3"/>
    <w:rsid w:val="00405DF5"/>
    <w:rPr>
      <w:rFonts w:ascii="Symbol" w:hAnsi="Symbol"/>
    </w:rPr>
  </w:style>
  <w:style w:type="character" w:customStyle="1" w:styleId="WW8Num17z0">
    <w:name w:val="WW8Num17z0"/>
    <w:rsid w:val="00405DF5"/>
    <w:rPr>
      <w:rFonts w:ascii="Wingdings" w:hAnsi="Wingdings"/>
    </w:rPr>
  </w:style>
  <w:style w:type="character" w:customStyle="1" w:styleId="WW8Num17z1">
    <w:name w:val="WW8Num17z1"/>
    <w:rsid w:val="00405DF5"/>
    <w:rPr>
      <w:rFonts w:ascii="Courier New" w:hAnsi="Courier New"/>
    </w:rPr>
  </w:style>
  <w:style w:type="character" w:customStyle="1" w:styleId="WW8Num17z3">
    <w:name w:val="WW8Num17z3"/>
    <w:rsid w:val="00405DF5"/>
    <w:rPr>
      <w:rFonts w:ascii="Symbol" w:hAnsi="Symbol"/>
    </w:rPr>
  </w:style>
  <w:style w:type="character" w:styleId="Hyperlink">
    <w:name w:val="Hyperlink"/>
    <w:rsid w:val="00405DF5"/>
    <w:rPr>
      <w:color w:val="0000FF"/>
      <w:u w:val="single"/>
    </w:rPr>
  </w:style>
  <w:style w:type="character" w:customStyle="1" w:styleId="HeaderChar">
    <w:name w:val="Header Char"/>
    <w:rsid w:val="00405DF5"/>
    <w:rPr>
      <w:sz w:val="24"/>
      <w:szCs w:val="24"/>
    </w:rPr>
  </w:style>
  <w:style w:type="character" w:customStyle="1" w:styleId="FooterChar">
    <w:name w:val="Footer Char"/>
    <w:rsid w:val="00405DF5"/>
    <w:rPr>
      <w:sz w:val="24"/>
      <w:szCs w:val="24"/>
    </w:rPr>
  </w:style>
  <w:style w:type="character" w:customStyle="1" w:styleId="Heading1Char">
    <w:name w:val="Heading 1 Char"/>
    <w:rsid w:val="00405DF5"/>
    <w:rPr>
      <w:rFonts w:ascii="Arial" w:hAnsi="Arial" w:cs="Arial"/>
      <w:b/>
      <w:bCs/>
      <w:kern w:val="1"/>
      <w:sz w:val="32"/>
      <w:szCs w:val="32"/>
      <w:lang w:val="en-US" w:eastAsia="ar-SA" w:bidi="ar-SA"/>
    </w:rPr>
  </w:style>
  <w:style w:type="character" w:customStyle="1" w:styleId="apple-style-span">
    <w:name w:val="apple-style-span"/>
    <w:basedOn w:val="DefaultParagraphFont"/>
    <w:rsid w:val="00405DF5"/>
  </w:style>
  <w:style w:type="character" w:customStyle="1" w:styleId="BodyTextChar">
    <w:name w:val="Body Text Char"/>
    <w:rsid w:val="00405DF5"/>
    <w:rPr>
      <w:sz w:val="24"/>
      <w:szCs w:val="24"/>
    </w:rPr>
  </w:style>
  <w:style w:type="character" w:customStyle="1" w:styleId="apple-converted-space">
    <w:name w:val="apple-converted-space"/>
    <w:basedOn w:val="DefaultParagraphFont"/>
    <w:rsid w:val="00405DF5"/>
  </w:style>
  <w:style w:type="paragraph" w:customStyle="1" w:styleId="Heading">
    <w:name w:val="Heading"/>
    <w:basedOn w:val="Normal"/>
    <w:next w:val="BodyText"/>
    <w:rsid w:val="00405DF5"/>
    <w:pPr>
      <w:keepNext/>
      <w:spacing w:before="240" w:after="120"/>
    </w:pPr>
    <w:rPr>
      <w:rFonts w:ascii="Arial" w:eastAsia="Lucida Sans Unicode" w:hAnsi="Arial" w:cs="Mangal"/>
      <w:sz w:val="28"/>
      <w:szCs w:val="28"/>
    </w:rPr>
  </w:style>
  <w:style w:type="paragraph" w:styleId="BodyText">
    <w:name w:val="Body Text"/>
    <w:basedOn w:val="Normal"/>
    <w:rsid w:val="00405DF5"/>
    <w:pPr>
      <w:jc w:val="both"/>
    </w:pPr>
  </w:style>
  <w:style w:type="paragraph" w:styleId="List">
    <w:name w:val="List"/>
    <w:basedOn w:val="BodyText"/>
    <w:rsid w:val="00405DF5"/>
    <w:rPr>
      <w:rFonts w:cs="Mangal"/>
    </w:rPr>
  </w:style>
  <w:style w:type="paragraph" w:styleId="Caption">
    <w:name w:val="caption"/>
    <w:basedOn w:val="Normal"/>
    <w:qFormat/>
    <w:rsid w:val="00405DF5"/>
    <w:pPr>
      <w:suppressLineNumbers/>
      <w:spacing w:before="120" w:after="120"/>
    </w:pPr>
    <w:rPr>
      <w:rFonts w:cs="Mangal"/>
      <w:i/>
      <w:iCs/>
    </w:rPr>
  </w:style>
  <w:style w:type="paragraph" w:customStyle="1" w:styleId="Index">
    <w:name w:val="Index"/>
    <w:basedOn w:val="Normal"/>
    <w:rsid w:val="00405DF5"/>
    <w:pPr>
      <w:suppressLineNumbers/>
    </w:pPr>
    <w:rPr>
      <w:rFonts w:cs="Mangal"/>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405DF5"/>
    <w:pPr>
      <w:spacing w:after="200" w:line="276" w:lineRule="auto"/>
      <w:ind w:left="720"/>
    </w:pPr>
    <w:rPr>
      <w:rFonts w:ascii="Calibri" w:eastAsia="Calibri" w:hAnsi="Calibri"/>
      <w:sz w:val="22"/>
      <w:szCs w:val="22"/>
    </w:rPr>
  </w:style>
  <w:style w:type="paragraph" w:styleId="Header">
    <w:name w:val="header"/>
    <w:basedOn w:val="Normal"/>
    <w:rsid w:val="00405DF5"/>
    <w:pPr>
      <w:tabs>
        <w:tab w:val="center" w:pos="4680"/>
        <w:tab w:val="right" w:pos="9360"/>
      </w:tabs>
    </w:pPr>
  </w:style>
  <w:style w:type="paragraph" w:styleId="Footer">
    <w:name w:val="footer"/>
    <w:basedOn w:val="Normal"/>
    <w:rsid w:val="00405DF5"/>
    <w:pPr>
      <w:tabs>
        <w:tab w:val="center" w:pos="4680"/>
        <w:tab w:val="right" w:pos="9360"/>
      </w:tabs>
    </w:pPr>
  </w:style>
  <w:style w:type="paragraph" w:customStyle="1" w:styleId="CompanyNameOne">
    <w:name w:val="Company Name One"/>
    <w:basedOn w:val="Normal"/>
    <w:next w:val="Normal"/>
    <w:rsid w:val="00405DF5"/>
    <w:pPr>
      <w:tabs>
        <w:tab w:val="left" w:pos="-120"/>
        <w:tab w:val="left" w:pos="120"/>
      </w:tabs>
    </w:pPr>
    <w:rPr>
      <w:rFonts w:ascii="Courier New" w:hAnsi="Courier New" w:cs="Courier New"/>
      <w:b/>
      <w:bCs/>
      <w:color w:val="000000"/>
    </w:rPr>
  </w:style>
  <w:style w:type="paragraph" w:styleId="CommentText">
    <w:name w:val="annotation text"/>
    <w:basedOn w:val="Normal"/>
    <w:rsid w:val="00405DF5"/>
    <w:rPr>
      <w:sz w:val="20"/>
      <w:szCs w:val="20"/>
      <w:lang w:val="en-GB"/>
    </w:rPr>
  </w:style>
  <w:style w:type="paragraph" w:customStyle="1" w:styleId="TableContents">
    <w:name w:val="Table Contents"/>
    <w:basedOn w:val="Normal"/>
    <w:rsid w:val="00405DF5"/>
    <w:pPr>
      <w:suppressLineNumbers/>
    </w:pPr>
  </w:style>
  <w:style w:type="paragraph" w:customStyle="1" w:styleId="TableHeading">
    <w:name w:val="Table Heading"/>
    <w:basedOn w:val="TableContents"/>
    <w:rsid w:val="00405DF5"/>
    <w:pPr>
      <w:jc w:val="center"/>
    </w:pPr>
    <w:rPr>
      <w:b/>
      <w:bCs/>
    </w:rPr>
  </w:style>
  <w:style w:type="table" w:styleId="TableGrid">
    <w:name w:val="Table Grid"/>
    <w:basedOn w:val="TableNormal"/>
    <w:uiPriority w:val="39"/>
    <w:rsid w:val="008C7CE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
    <w:name w:val="Body"/>
    <w:basedOn w:val="Normal"/>
    <w:autoRedefine/>
    <w:rsid w:val="00353575"/>
    <w:pPr>
      <w:numPr>
        <w:numId w:val="16"/>
      </w:numPr>
      <w:suppressAutoHyphens w:val="0"/>
      <w:spacing w:before="80"/>
      <w:jc w:val="both"/>
    </w:pPr>
    <w:rPr>
      <w:rFonts w:ascii="Arial" w:hAnsi="Arial" w:cs="Arial"/>
      <w:bCs/>
      <w:color w:val="000000"/>
      <w:spacing w:val="4"/>
      <w:sz w:val="20"/>
      <w:szCs w:val="20"/>
      <w:u w:color="000000"/>
      <w:lang w:eastAsia="en-US"/>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rsid w:val="00F86876"/>
    <w:rPr>
      <w:rFonts w:ascii="Calibri" w:eastAsia="Calibri" w:hAnsi="Calibri"/>
      <w:sz w:val="22"/>
      <w:szCs w:val="22"/>
      <w:lang w:eastAsia="ar-SA"/>
    </w:rPr>
  </w:style>
  <w:style w:type="paragraph" w:customStyle="1" w:styleId="Default">
    <w:name w:val="Default"/>
    <w:uiPriority w:val="99"/>
    <w:rsid w:val="00386BBD"/>
    <w:pPr>
      <w:autoSpaceDE w:val="0"/>
      <w:autoSpaceDN w:val="0"/>
      <w:adjustRightInd w:val="0"/>
    </w:pPr>
    <w:rPr>
      <w:rFonts w:ascii="Symbol" w:hAnsi="Symbol" w:cs="Symbo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2729</Words>
  <Characters>15557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Pushp Raj Kumar</vt:lpstr>
    </vt:vector>
  </TitlesOfParts>
  <Company>State Street Corporation</Company>
  <LinksUpToDate>false</LinksUpToDate>
  <CharactersWithSpaces>18250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Pushp Raj Kumar</dc:title>
  <dc:creator>pushpraj</dc:creator>
  <cp:keywords>General</cp:keywords>
  <cp:lastModifiedBy>HP</cp:lastModifiedBy>
  <cp:revision>6</cp:revision>
  <cp:lastPrinted>2010-06-17T14:55:00Z</cp:lastPrinted>
  <dcterms:created xsi:type="dcterms:W3CDTF">2020-04-15T18:41:00Z</dcterms:created>
  <dcterms:modified xsi:type="dcterms:W3CDTF">2020-05-05T11:58:00Z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6b05093b-3436-4208-a07a-48916646f6b1</vt:lpwstr>
  </property>
  <property fmtid="{D5CDD505-2E9C-101B-9397-08002B2CF9AE}" pid="3" name="SSCClassification">
    <vt:lpwstr>G</vt:lpwstr>
  </property>
  <property fmtid="{D5CDD505-2E9C-101B-9397-08002B2CF9AE}" pid="4" name="SSCVisualMarks">
    <vt:lpwstr>Y</vt:lpwstr>
  </property>
  <property fmtid="{D5CDD505-2E9C-101B-9397-08002B2CF9AE}" pid="5" name="_AdHocReviewCycleID">
    <vt:i4>1217441923</vt:i4>
  </property>
  <property fmtid="{D5CDD505-2E9C-101B-9397-08002B2CF9AE}" pid="6" name="_NewReviewCycle">
    <vt:lpwstr/>
  </property>
  <property fmtid="{D5CDD505-2E9C-101B-9397-08002B2CF9AE}" pid="7" name="_EmailSubject">
    <vt:lpwstr>Resume - PushpRaj Kumar- 9 yrs-Automation Testing</vt:lpwstr>
  </property>
  <property fmtid="{D5CDD505-2E9C-101B-9397-08002B2CF9AE}" pid="8" name="_AuthorEmail">
    <vt:lpwstr>PKumar10628f@StateStreet.com</vt:lpwstr>
  </property>
  <property fmtid="{D5CDD505-2E9C-101B-9397-08002B2CF9AE}" pid="9" name="_AuthorEmailDisplayName">
    <vt:lpwstr>Kumar, Pushp Raj</vt:lpwstr>
  </property>
  <property fmtid="{D5CDD505-2E9C-101B-9397-08002B2CF9AE}" pid="10" name="_ReviewingToolsShownOnce">
    <vt:lpwstr/>
  </property>
</Properties>
</file>